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68F" w:rsidRDefault="00A17F95" w:rsidP="00F970BA">
      <w:pPr>
        <w:pStyle w:val="Title"/>
        <w:spacing w:after="0"/>
      </w:pPr>
      <w:r>
        <w:t>Source Code template</w:t>
      </w:r>
    </w:p>
    <w:p w:rsidR="00A8168F" w:rsidRDefault="00A17F95" w:rsidP="00F970BA">
      <w:pPr>
        <w:pStyle w:val="Normal1"/>
      </w:pPr>
      <w:r>
        <w:t>Source Code is a regular feature that runs to two pages, with a typical word count of 800-1000 words. The aim is to select a game from history, focus on a significant aspect of it, talk a little bit about its history, and then illustrate how it works with a brief snippet of code.</w:t>
      </w:r>
    </w:p>
    <w:p w:rsidR="00A8168F" w:rsidRDefault="00A8168F" w:rsidP="00F970BA">
      <w:pPr>
        <w:pStyle w:val="Normal1"/>
      </w:pPr>
    </w:p>
    <w:p w:rsidR="00A8168F" w:rsidRDefault="00A17F95" w:rsidP="00F970BA">
      <w:pPr>
        <w:pStyle w:val="Normal1"/>
      </w:pPr>
      <w:r>
        <w:t xml:space="preserve">All copy should be laid out per the following template. </w:t>
      </w:r>
    </w:p>
    <w:p w:rsidR="00A8168F" w:rsidRDefault="00A8168F" w:rsidP="00F970BA">
      <w:pPr>
        <w:pStyle w:val="Normal1"/>
      </w:pPr>
    </w:p>
    <w:p w:rsidR="00A8168F" w:rsidRDefault="00A17F95" w:rsidP="00F970BA">
      <w:pPr>
        <w:pStyle w:val="Normal1"/>
      </w:pPr>
      <w:r>
        <w:t>Please submit your content marked up using the @tags listed below.</w:t>
      </w:r>
    </w:p>
    <w:p w:rsidR="00A8168F" w:rsidRDefault="00A8168F" w:rsidP="00F970BA">
      <w:pPr>
        <w:pStyle w:val="Normal1"/>
      </w:pPr>
    </w:p>
    <w:p w:rsidR="00A8168F" w:rsidRDefault="00A17F95" w:rsidP="00F970BA">
      <w:pPr>
        <w:pStyle w:val="Normal1"/>
      </w:pPr>
      <w:r>
        <w:t>@</w:t>
      </w:r>
      <w:proofErr w:type="spellStart"/>
      <w:r>
        <w:t>authorname</w:t>
      </w:r>
      <w:proofErr w:type="spellEnd"/>
    </w:p>
    <w:p w:rsidR="00A8168F" w:rsidRDefault="00A17754" w:rsidP="00F970BA">
      <w:pPr>
        <w:pStyle w:val="Normal1"/>
      </w:pPr>
      <w:r>
        <w:t>Mac Bowley – image included</w:t>
      </w:r>
    </w:p>
    <w:p w:rsidR="00A8168F" w:rsidRDefault="00A8168F" w:rsidP="00F970BA">
      <w:pPr>
        <w:pStyle w:val="Normal1"/>
      </w:pPr>
    </w:p>
    <w:p w:rsidR="00A8168F" w:rsidRDefault="00A17F95" w:rsidP="00F970BA">
      <w:pPr>
        <w:pStyle w:val="Normal1"/>
      </w:pPr>
      <w:r>
        <w:t>@header</w:t>
      </w:r>
    </w:p>
    <w:p w:rsidR="00A8168F" w:rsidRDefault="00A17754" w:rsidP="00F970BA">
      <w:pPr>
        <w:pStyle w:val="Normal1"/>
      </w:pPr>
      <w:r>
        <w:t xml:space="preserve">Create </w:t>
      </w:r>
      <w:r w:rsidR="0052782B">
        <w:t xml:space="preserve">a </w:t>
      </w:r>
      <w:proofErr w:type="spellStart"/>
      <w:r w:rsidR="0052782B">
        <w:t>verticle</w:t>
      </w:r>
      <w:proofErr w:type="spellEnd"/>
      <w:r w:rsidR="0052782B">
        <w:t xml:space="preserve"> </w:t>
      </w:r>
      <w:r w:rsidR="004E7680">
        <w:t>scrolling road</w:t>
      </w:r>
      <w:r>
        <w:t>, straight out of Spy Hunter.</w:t>
      </w:r>
    </w:p>
    <w:p w:rsidR="00A8168F" w:rsidRDefault="00A8168F" w:rsidP="00F970BA">
      <w:pPr>
        <w:pStyle w:val="Normal1"/>
      </w:pPr>
    </w:p>
    <w:p w:rsidR="00A8168F" w:rsidRDefault="00A17F95" w:rsidP="00F970BA">
      <w:pPr>
        <w:pStyle w:val="Normal1"/>
      </w:pPr>
      <w:r>
        <w:t>@intro</w:t>
      </w:r>
    </w:p>
    <w:p w:rsidR="00A8168F" w:rsidRDefault="005C454C" w:rsidP="00F970BA">
      <w:pPr>
        <w:pStyle w:val="Normal1"/>
      </w:pPr>
      <w:r>
        <w:t>The arcade game Spy Hunter challenged players to</w:t>
      </w:r>
      <w:r w:rsidR="001C435F">
        <w:t xml:space="preserve"> take the role of a secret agent,</w:t>
      </w:r>
      <w:r>
        <w:t xml:space="preserve"> control</w:t>
      </w:r>
      <w:r w:rsidR="001C435F">
        <w:t>ling</w:t>
      </w:r>
      <w:r>
        <w:t xml:space="preserve"> a </w:t>
      </w:r>
      <w:r w:rsidR="007A521A">
        <w:t xml:space="preserve">futuristic </w:t>
      </w:r>
      <w:r>
        <w:t xml:space="preserve">car as it navigates a road full of obstacles and other vehicles. In this week’s Source Code, Mac Bowley shows you how to create a </w:t>
      </w:r>
      <w:r w:rsidR="002C51E7">
        <w:t xml:space="preserve">vertical </w:t>
      </w:r>
      <w:r>
        <w:t xml:space="preserve">scrolling road in </w:t>
      </w:r>
      <w:proofErr w:type="spellStart"/>
      <w:r>
        <w:t>Pygame</w:t>
      </w:r>
      <w:proofErr w:type="spellEnd"/>
      <w:r>
        <w:t xml:space="preserve"> Zero. </w:t>
      </w:r>
    </w:p>
    <w:p w:rsidR="00A8168F" w:rsidRDefault="00A8168F" w:rsidP="00F970BA">
      <w:pPr>
        <w:pStyle w:val="Normal1"/>
      </w:pPr>
    </w:p>
    <w:p w:rsidR="00A8168F" w:rsidRDefault="00A17F95" w:rsidP="00F970BA">
      <w:pPr>
        <w:pStyle w:val="Normal1"/>
      </w:pPr>
      <w:r>
        <w:t>@</w:t>
      </w:r>
      <w:proofErr w:type="spellStart"/>
      <w:r>
        <w:t>bodycopy</w:t>
      </w:r>
      <w:proofErr w:type="spellEnd"/>
    </w:p>
    <w:p w:rsidR="00A8168F" w:rsidRDefault="0052782B" w:rsidP="00F970BA">
      <w:pPr>
        <w:pStyle w:val="Normal1"/>
        <w:rPr>
          <w:b/>
        </w:rPr>
      </w:pPr>
      <w:r>
        <w:rPr>
          <w:b/>
        </w:rPr>
        <w:t xml:space="preserve">Intro </w:t>
      </w:r>
    </w:p>
    <w:p w:rsidR="0052782B" w:rsidRDefault="0052782B" w:rsidP="00F970BA">
      <w:pPr>
        <w:pStyle w:val="Normal1"/>
        <w:rPr>
          <w:b/>
        </w:rPr>
      </w:pPr>
    </w:p>
    <w:p w:rsidR="00DC5B80" w:rsidRDefault="00DC5B80" w:rsidP="00F970BA">
      <w:pPr>
        <w:pStyle w:val="Normal1"/>
      </w:pPr>
      <w:r>
        <w:t xml:space="preserve">The 1983 arcade classic </w:t>
      </w:r>
      <w:r>
        <w:rPr>
          <w:i/>
        </w:rPr>
        <w:t>Spy Hunter</w:t>
      </w:r>
      <w:r>
        <w:t xml:space="preserve"> was inspired by the popular James Bond film franchise, in fact it was originally supposed to be a James Bond licensed game. The game puts players at the wheel of a fictitious Interceptor vehicle (presumably the work of Q, or the </w:t>
      </w:r>
      <w:proofErr w:type="spellStart"/>
      <w:r>
        <w:t>non licensed</w:t>
      </w:r>
      <w:proofErr w:type="spellEnd"/>
      <w:r>
        <w:t xml:space="preserve"> equivalent), and </w:t>
      </w:r>
      <w:r w:rsidR="001244D7">
        <w:t>challenges them</w:t>
      </w:r>
      <w:r>
        <w:t xml:space="preserve"> </w:t>
      </w:r>
      <w:r w:rsidR="001244D7">
        <w:t>to</w:t>
      </w:r>
      <w:r>
        <w:t xml:space="preserve"> navigate the vertical scrolling road destroy</w:t>
      </w:r>
      <w:r w:rsidR="00547CA3">
        <w:t>ing</w:t>
      </w:r>
      <w:r>
        <w:t xml:space="preserve"> enemy vehicles.</w:t>
      </w:r>
      <w:r w:rsidR="00C0727B">
        <w:t xml:space="preserve"> The top down view point gives the impression that the player is following the car in a helicopter. </w:t>
      </w:r>
      <w:r w:rsidR="00FB13CA">
        <w:t>The road is generated as the game progresses, this was one of the first games to combine</w:t>
      </w:r>
      <w:r w:rsidR="00A23E2C">
        <w:t xml:space="preserve"> the challenges of</w:t>
      </w:r>
      <w:r w:rsidR="00FB13CA">
        <w:t xml:space="preserve"> driving and shooting</w:t>
      </w:r>
      <w:r w:rsidR="00A14DFC">
        <w:t xml:space="preserve"> into one game</w:t>
      </w:r>
      <w:r w:rsidR="00FB13CA">
        <w:t>.</w:t>
      </w:r>
    </w:p>
    <w:p w:rsidR="00C0727B" w:rsidRDefault="00C0727B" w:rsidP="00F970BA">
      <w:pPr>
        <w:pStyle w:val="Normal1"/>
      </w:pPr>
    </w:p>
    <w:p w:rsidR="00C0727B" w:rsidRDefault="00C0727B" w:rsidP="00F970BA">
      <w:pPr>
        <w:pStyle w:val="Normal1"/>
      </w:pPr>
      <w:r>
        <w:t xml:space="preserve">In this week’s tutorial, I will show you how you can recreate the vertical scrolling road to use in your own </w:t>
      </w:r>
      <w:r w:rsidR="00E12FFD">
        <w:t xml:space="preserve">driving </w:t>
      </w:r>
      <w:r>
        <w:t xml:space="preserve">games. </w:t>
      </w:r>
      <w:r w:rsidR="005D4BF4">
        <w:t xml:space="preserve">Although there are numerous ways a vertical scrolling road can be generated, in this article I will show you a simple implementation using </w:t>
      </w:r>
      <w:r w:rsidR="00FB13CA">
        <w:t xml:space="preserve">a queuing system. </w:t>
      </w:r>
      <w:r w:rsidR="00D27608">
        <w:t>In true Source Code fashion I will</w:t>
      </w:r>
      <w:r w:rsidR="009705DC">
        <w:t xml:space="preserve"> use Python and </w:t>
      </w:r>
      <w:proofErr w:type="spellStart"/>
      <w:r w:rsidR="009705DC">
        <w:t>Pygame</w:t>
      </w:r>
      <w:proofErr w:type="spellEnd"/>
      <w:r w:rsidR="009705DC">
        <w:t xml:space="preserve"> in this tutorial, but the mechanics can be achieved in almost any engine/language using the same principles.</w:t>
      </w:r>
    </w:p>
    <w:p w:rsidR="001244D7" w:rsidRDefault="001244D7" w:rsidP="00F970BA">
      <w:pPr>
        <w:pStyle w:val="Normal1"/>
      </w:pPr>
    </w:p>
    <w:p w:rsidR="008E6D2E" w:rsidRDefault="0081671B" w:rsidP="00F970BA">
      <w:pPr>
        <w:pStyle w:val="Normal1"/>
      </w:pPr>
      <w:r>
        <w:t xml:space="preserve">The road will be created using the </w:t>
      </w:r>
      <w:proofErr w:type="spellStart"/>
      <w:r>
        <w:t>Rect</w:t>
      </w:r>
      <w:proofErr w:type="spellEnd"/>
      <w:r>
        <w:t xml:space="preserve"> class from </w:t>
      </w:r>
      <w:proofErr w:type="spellStart"/>
      <w:r>
        <w:t>Pygame</w:t>
      </w:r>
      <w:proofErr w:type="spellEnd"/>
      <w:r>
        <w:t xml:space="preserve">, the rectangles will be 2 pixels high and I will stack them to create the “road”. The first thing to do is to create 2 lists; one to hold the pieces of the road currently being drawn on screen, and another to hold a queue of pieces that will be added as the road scrolls down. I will also set 2 colours, one for the background and another for the road. </w:t>
      </w:r>
    </w:p>
    <w:p w:rsidR="008E6D2E" w:rsidRDefault="008E6D2E" w:rsidP="00F970BA">
      <w:pPr>
        <w:pStyle w:val="Normal1"/>
      </w:pPr>
    </w:p>
    <w:p w:rsidR="008E6D2E" w:rsidRDefault="008E6D2E" w:rsidP="00F970BA">
      <w:pPr>
        <w:pStyle w:val="Normal1"/>
      </w:pPr>
      <w:r>
        <w:t>@crosshead</w:t>
      </w:r>
    </w:p>
    <w:p w:rsidR="008E6D2E" w:rsidRDefault="008E6D2E" w:rsidP="00F970BA">
      <w:pPr>
        <w:pStyle w:val="Normal1"/>
      </w:pPr>
      <w:r>
        <w:br/>
        <w:t>A queue of pieces that will be added</w:t>
      </w:r>
    </w:p>
    <w:p w:rsidR="0081671B" w:rsidRDefault="0081671B" w:rsidP="00F970BA">
      <w:pPr>
        <w:pStyle w:val="Normal1"/>
      </w:pPr>
    </w:p>
    <w:p w:rsidR="0081671B" w:rsidRDefault="0081671B" w:rsidP="00F970BA">
      <w:pPr>
        <w:pStyle w:val="Normal1"/>
      </w:pPr>
      <w:r>
        <w:t>~~~python</w:t>
      </w:r>
    </w:p>
    <w:p w:rsidR="0086444A" w:rsidRPr="0086444A" w:rsidRDefault="0086444A" w:rsidP="00F970BA">
      <w:pPr>
        <w:pStyle w:val="Normal1"/>
        <w:rPr>
          <w:rFonts w:ascii="Consolas" w:hAnsi="Consolas" w:cs="Consolas"/>
        </w:rPr>
      </w:pPr>
      <w:proofErr w:type="spellStart"/>
      <w:r w:rsidRPr="0086444A">
        <w:rPr>
          <w:rFonts w:ascii="Consolas" w:hAnsi="Consolas" w:cs="Consolas"/>
        </w:rPr>
        <w:t>c_grass</w:t>
      </w:r>
      <w:proofErr w:type="spellEnd"/>
      <w:r w:rsidRPr="0086444A">
        <w:rPr>
          <w:rFonts w:ascii="Consolas" w:hAnsi="Consolas" w:cs="Consolas"/>
        </w:rPr>
        <w:t xml:space="preserve"> = (0, 153, 76)</w:t>
      </w:r>
    </w:p>
    <w:p w:rsidR="0086444A" w:rsidRPr="0086444A" w:rsidRDefault="0086444A" w:rsidP="00F970BA">
      <w:pPr>
        <w:pStyle w:val="Normal1"/>
        <w:rPr>
          <w:rFonts w:ascii="Consolas" w:hAnsi="Consolas" w:cs="Consolas"/>
        </w:rPr>
      </w:pPr>
      <w:proofErr w:type="spellStart"/>
      <w:r w:rsidRPr="0086444A">
        <w:rPr>
          <w:rFonts w:ascii="Consolas" w:hAnsi="Consolas" w:cs="Consolas"/>
        </w:rPr>
        <w:t>c_road</w:t>
      </w:r>
      <w:proofErr w:type="spellEnd"/>
      <w:r w:rsidRPr="0086444A">
        <w:rPr>
          <w:rFonts w:ascii="Consolas" w:hAnsi="Consolas" w:cs="Consolas"/>
        </w:rPr>
        <w:t xml:space="preserve"> = (204, 136, 0)</w:t>
      </w:r>
    </w:p>
    <w:p w:rsidR="0086444A" w:rsidRPr="0086444A" w:rsidRDefault="0086444A" w:rsidP="00F970BA">
      <w:pPr>
        <w:pStyle w:val="Normal1"/>
        <w:rPr>
          <w:rFonts w:ascii="Consolas" w:hAnsi="Consolas" w:cs="Consolas"/>
        </w:rPr>
      </w:pPr>
    </w:p>
    <w:p w:rsidR="0086444A" w:rsidRPr="0086444A" w:rsidRDefault="0086444A" w:rsidP="00F970BA">
      <w:pPr>
        <w:pStyle w:val="Normal1"/>
        <w:rPr>
          <w:rFonts w:ascii="Consolas" w:hAnsi="Consolas" w:cs="Consolas"/>
        </w:rPr>
      </w:pPr>
      <w:r w:rsidRPr="0086444A">
        <w:rPr>
          <w:rFonts w:ascii="Consolas" w:hAnsi="Consolas" w:cs="Consolas"/>
        </w:rPr>
        <w:lastRenderedPageBreak/>
        <w:t>road = []</w:t>
      </w:r>
    </w:p>
    <w:p w:rsidR="0081671B" w:rsidRDefault="0086444A" w:rsidP="00F970BA">
      <w:pPr>
        <w:pStyle w:val="Normal1"/>
        <w:rPr>
          <w:rFonts w:ascii="Consolas" w:hAnsi="Consolas" w:cs="Consolas"/>
        </w:rPr>
      </w:pPr>
      <w:r w:rsidRPr="0086444A">
        <w:rPr>
          <w:rFonts w:ascii="Consolas" w:hAnsi="Consolas" w:cs="Consolas"/>
        </w:rPr>
        <w:t>queue = []</w:t>
      </w:r>
    </w:p>
    <w:p w:rsidR="00BA75FB" w:rsidRPr="0086444A" w:rsidRDefault="00BA75FB" w:rsidP="00F970BA">
      <w:pPr>
        <w:pStyle w:val="Normal1"/>
        <w:rPr>
          <w:rFonts w:ascii="Consolas" w:hAnsi="Consolas" w:cs="Consolas"/>
        </w:rPr>
      </w:pPr>
      <w:proofErr w:type="spellStart"/>
      <w:r>
        <w:rPr>
          <w:rFonts w:ascii="Consolas" w:hAnsi="Consolas" w:cs="Consolas"/>
        </w:rPr>
        <w:t>block_size</w:t>
      </w:r>
      <w:proofErr w:type="spellEnd"/>
      <w:r>
        <w:rPr>
          <w:rFonts w:ascii="Consolas" w:hAnsi="Consolas" w:cs="Consolas"/>
        </w:rPr>
        <w:t xml:space="preserve"> = 2</w:t>
      </w:r>
    </w:p>
    <w:p w:rsidR="0081671B" w:rsidRDefault="0081671B" w:rsidP="00F970BA">
      <w:pPr>
        <w:pStyle w:val="Normal1"/>
      </w:pPr>
      <w:r>
        <w:t>~~~</w:t>
      </w:r>
    </w:p>
    <w:p w:rsidR="0086444A" w:rsidRDefault="0086444A" w:rsidP="00F970BA">
      <w:pPr>
        <w:pStyle w:val="Normal1"/>
      </w:pPr>
    </w:p>
    <w:p w:rsidR="0081671B" w:rsidRDefault="008E6D2E" w:rsidP="00F970BA">
      <w:pPr>
        <w:pStyle w:val="Normal1"/>
      </w:pPr>
      <w:r>
        <w:t>At the start of the game the</w:t>
      </w:r>
      <w:r w:rsidR="0086444A">
        <w:t xml:space="preserve"> road </w:t>
      </w:r>
      <w:r w:rsidR="00802856">
        <w:t>should cover</w:t>
      </w:r>
      <w:r w:rsidR="0086444A">
        <w:t xml:space="preserve"> the entire height of the screen, in my game I have set this to 540 pixels. Each of my rectangles is 2 pixels high</w:t>
      </w:r>
      <w:r w:rsidR="00AA0486">
        <w:t xml:space="preserve"> (which I have also stored in a variable)</w:t>
      </w:r>
      <w:r w:rsidR="0086444A">
        <w:t>, meaning a total of 220 rectangles are required for my road. I can use a for loop that counts in twos</w:t>
      </w:r>
      <w:r w:rsidR="00F970BA">
        <w:t xml:space="preserve"> to populate the </w:t>
      </w:r>
      <w:r w:rsidR="00E15DC5">
        <w:t>road list</w:t>
      </w:r>
      <w:r w:rsidR="0086444A">
        <w:t xml:space="preserve">. As my road scrolls I will be adding blocks to the top of the screen, it is much easier to add items to the end of lists than at the front, so I want my road list to start at the bottom of the screen and </w:t>
      </w:r>
      <w:r w:rsidR="0039507A">
        <w:t>move upwards</w:t>
      </w:r>
      <w:r w:rsidR="0086444A">
        <w:t>. The last block should be at y = 0.</w:t>
      </w:r>
    </w:p>
    <w:p w:rsidR="00411F60" w:rsidRDefault="00411F60" w:rsidP="00F970BA">
      <w:pPr>
        <w:pStyle w:val="Normal1"/>
      </w:pPr>
    </w:p>
    <w:p w:rsidR="00411F60" w:rsidRDefault="00411F60" w:rsidP="00F970BA">
      <w:pPr>
        <w:pStyle w:val="Normal1"/>
      </w:pPr>
      <w:r>
        <w:t>@crosshead</w:t>
      </w:r>
    </w:p>
    <w:p w:rsidR="00411F60" w:rsidRDefault="00411F60" w:rsidP="00F970BA">
      <w:pPr>
        <w:pStyle w:val="Normal1"/>
      </w:pPr>
      <w:r>
        <w:t>it is much easier to add items to the end of lists</w:t>
      </w:r>
    </w:p>
    <w:p w:rsidR="0086444A" w:rsidRDefault="0086444A" w:rsidP="00F970BA">
      <w:pPr>
        <w:pStyle w:val="Normal1"/>
      </w:pPr>
    </w:p>
    <w:p w:rsidR="0086444A" w:rsidRDefault="0086444A" w:rsidP="00F970BA">
      <w:pPr>
        <w:pStyle w:val="Normal1"/>
      </w:pPr>
      <w:r>
        <w:t>~~~python</w:t>
      </w:r>
    </w:p>
    <w:p w:rsidR="0086444A" w:rsidRPr="0086444A" w:rsidRDefault="0086444A" w:rsidP="00F970BA">
      <w:pPr>
        <w:pStyle w:val="Normal1"/>
        <w:rPr>
          <w:rFonts w:ascii="Consolas" w:hAnsi="Consolas" w:cs="Consolas"/>
        </w:rPr>
      </w:pPr>
      <w:r w:rsidRPr="0086444A">
        <w:rPr>
          <w:rFonts w:ascii="Consolas" w:hAnsi="Consolas" w:cs="Consolas"/>
        </w:rPr>
        <w:t xml:space="preserve">buffer = </w:t>
      </w:r>
      <w:proofErr w:type="spellStart"/>
      <w:r w:rsidRPr="0086444A">
        <w:rPr>
          <w:rFonts w:ascii="Consolas" w:hAnsi="Consolas" w:cs="Consolas"/>
        </w:rPr>
        <w:t>int</w:t>
      </w:r>
      <w:proofErr w:type="spellEnd"/>
      <w:r w:rsidRPr="0086444A">
        <w:rPr>
          <w:rFonts w:ascii="Consolas" w:hAnsi="Consolas" w:cs="Consolas"/>
        </w:rPr>
        <w:t>(WIDTH/4)</w:t>
      </w:r>
    </w:p>
    <w:p w:rsidR="0086444A" w:rsidRPr="0086444A" w:rsidRDefault="0086444A" w:rsidP="00F970BA">
      <w:pPr>
        <w:pStyle w:val="Normal1"/>
        <w:rPr>
          <w:rFonts w:ascii="Consolas" w:hAnsi="Consolas" w:cs="Consolas"/>
        </w:rPr>
      </w:pPr>
      <w:r w:rsidRPr="0086444A">
        <w:rPr>
          <w:rFonts w:ascii="Consolas" w:hAnsi="Consolas" w:cs="Consolas"/>
        </w:rPr>
        <w:t xml:space="preserve">for </w:t>
      </w:r>
      <w:r w:rsidR="0059740B">
        <w:rPr>
          <w:rFonts w:ascii="Consolas" w:hAnsi="Consolas" w:cs="Consolas"/>
        </w:rPr>
        <w:t>y</w:t>
      </w:r>
      <w:r w:rsidRPr="0086444A">
        <w:rPr>
          <w:rFonts w:ascii="Consolas" w:hAnsi="Consolas" w:cs="Consolas"/>
        </w:rPr>
        <w:t xml:space="preserve"> in range(HEIGHT-</w:t>
      </w:r>
      <w:proofErr w:type="spellStart"/>
      <w:r w:rsidR="0050540A">
        <w:rPr>
          <w:rFonts w:ascii="Consolas" w:hAnsi="Consolas" w:cs="Consolas"/>
        </w:rPr>
        <w:t>block_size</w:t>
      </w:r>
      <w:proofErr w:type="spellEnd"/>
      <w:r w:rsidRPr="0086444A">
        <w:rPr>
          <w:rFonts w:ascii="Consolas" w:hAnsi="Consolas" w:cs="Consolas"/>
        </w:rPr>
        <w:t xml:space="preserve">, </w:t>
      </w:r>
      <w:r>
        <w:rPr>
          <w:rFonts w:ascii="Consolas" w:hAnsi="Consolas" w:cs="Consolas"/>
        </w:rPr>
        <w:t>-</w:t>
      </w:r>
      <w:proofErr w:type="spellStart"/>
      <w:r w:rsidR="0050540A">
        <w:rPr>
          <w:rFonts w:ascii="Consolas" w:hAnsi="Consolas" w:cs="Consolas"/>
        </w:rPr>
        <w:t>block_size</w:t>
      </w:r>
      <w:proofErr w:type="spellEnd"/>
      <w:r w:rsidRPr="0086444A">
        <w:rPr>
          <w:rFonts w:ascii="Consolas" w:hAnsi="Consolas" w:cs="Consolas"/>
        </w:rPr>
        <w:t>, -</w:t>
      </w:r>
      <w:proofErr w:type="spellStart"/>
      <w:r w:rsidR="0050540A">
        <w:rPr>
          <w:rFonts w:ascii="Consolas" w:hAnsi="Consolas" w:cs="Consolas"/>
        </w:rPr>
        <w:t>block_size</w:t>
      </w:r>
      <w:proofErr w:type="spellEnd"/>
      <w:r w:rsidRPr="0086444A">
        <w:rPr>
          <w:rFonts w:ascii="Consolas" w:hAnsi="Consolas" w:cs="Consolas"/>
        </w:rPr>
        <w:t>):</w:t>
      </w:r>
    </w:p>
    <w:p w:rsidR="0086444A" w:rsidRPr="0086444A" w:rsidRDefault="0086444A" w:rsidP="00F970BA">
      <w:pPr>
        <w:pStyle w:val="Normal1"/>
        <w:rPr>
          <w:rFonts w:ascii="Consolas" w:hAnsi="Consolas" w:cs="Consolas"/>
        </w:rPr>
      </w:pPr>
      <w:r w:rsidRPr="0086444A">
        <w:rPr>
          <w:rFonts w:ascii="Consolas" w:hAnsi="Consolas" w:cs="Consolas"/>
        </w:rPr>
        <w:t xml:space="preserve">    block = </w:t>
      </w:r>
      <w:proofErr w:type="spellStart"/>
      <w:r w:rsidRPr="0086444A">
        <w:rPr>
          <w:rFonts w:ascii="Consolas" w:hAnsi="Consolas" w:cs="Consolas"/>
        </w:rPr>
        <w:t>Rect</w:t>
      </w:r>
      <w:proofErr w:type="spellEnd"/>
      <w:r w:rsidRPr="0086444A">
        <w:rPr>
          <w:rFonts w:ascii="Consolas" w:hAnsi="Consolas" w:cs="Consolas"/>
        </w:rPr>
        <w:t>((</w:t>
      </w:r>
      <w:r w:rsidR="00DE7AF6" w:rsidRPr="0086444A">
        <w:rPr>
          <w:rFonts w:ascii="Consolas" w:hAnsi="Consolas" w:cs="Consolas"/>
        </w:rPr>
        <w:t>buffer</w:t>
      </w:r>
      <w:r w:rsidRPr="0086444A">
        <w:rPr>
          <w:rFonts w:ascii="Consolas" w:hAnsi="Consolas" w:cs="Consolas"/>
        </w:rPr>
        <w:t xml:space="preserve">, </w:t>
      </w:r>
      <w:r w:rsidR="0059740B">
        <w:rPr>
          <w:rFonts w:ascii="Consolas" w:hAnsi="Consolas" w:cs="Consolas"/>
        </w:rPr>
        <w:t>y</w:t>
      </w:r>
      <w:r w:rsidRPr="0086444A">
        <w:rPr>
          <w:rFonts w:ascii="Consolas" w:hAnsi="Consolas" w:cs="Consolas"/>
        </w:rPr>
        <w:t>), (</w:t>
      </w:r>
      <w:proofErr w:type="spellStart"/>
      <w:r w:rsidRPr="0086444A">
        <w:rPr>
          <w:rFonts w:ascii="Consolas" w:hAnsi="Consolas" w:cs="Consolas"/>
        </w:rPr>
        <w:t>int</w:t>
      </w:r>
      <w:proofErr w:type="spellEnd"/>
      <w:r w:rsidRPr="0086444A">
        <w:rPr>
          <w:rFonts w:ascii="Consolas" w:hAnsi="Consolas" w:cs="Consolas"/>
        </w:rPr>
        <w:t xml:space="preserve">(WIDTH/2), </w:t>
      </w:r>
      <w:proofErr w:type="spellStart"/>
      <w:r w:rsidRPr="0086444A">
        <w:rPr>
          <w:rFonts w:ascii="Consolas" w:hAnsi="Consolas" w:cs="Consolas"/>
        </w:rPr>
        <w:t>block_size</w:t>
      </w:r>
      <w:proofErr w:type="spellEnd"/>
      <w:r w:rsidRPr="0086444A">
        <w:rPr>
          <w:rFonts w:ascii="Consolas" w:hAnsi="Consolas" w:cs="Consolas"/>
        </w:rPr>
        <w:t>))</w:t>
      </w:r>
    </w:p>
    <w:p w:rsidR="0086444A" w:rsidRPr="0086444A" w:rsidRDefault="0086444A" w:rsidP="00F970BA">
      <w:pPr>
        <w:pStyle w:val="Normal1"/>
        <w:rPr>
          <w:rFonts w:ascii="Consolas" w:hAnsi="Consolas" w:cs="Consolas"/>
        </w:rPr>
      </w:pPr>
      <w:r w:rsidRPr="0086444A">
        <w:rPr>
          <w:rFonts w:ascii="Consolas" w:hAnsi="Consolas" w:cs="Consolas"/>
        </w:rPr>
        <w:t xml:space="preserve">    </w:t>
      </w:r>
      <w:proofErr w:type="spellStart"/>
      <w:r w:rsidRPr="0086444A">
        <w:rPr>
          <w:rFonts w:ascii="Consolas" w:hAnsi="Consolas" w:cs="Consolas"/>
        </w:rPr>
        <w:t>road.append</w:t>
      </w:r>
      <w:proofErr w:type="spellEnd"/>
      <w:r w:rsidRPr="0086444A">
        <w:rPr>
          <w:rFonts w:ascii="Consolas" w:hAnsi="Consolas" w:cs="Consolas"/>
        </w:rPr>
        <w:t>(block)</w:t>
      </w:r>
    </w:p>
    <w:p w:rsidR="0086444A" w:rsidRDefault="0086444A" w:rsidP="00F970BA">
      <w:pPr>
        <w:pStyle w:val="Normal1"/>
      </w:pPr>
      <w:r>
        <w:t>~~~</w:t>
      </w:r>
    </w:p>
    <w:p w:rsidR="0086444A" w:rsidRDefault="0086444A" w:rsidP="00F970BA">
      <w:pPr>
        <w:pStyle w:val="Normal1"/>
      </w:pPr>
    </w:p>
    <w:p w:rsidR="0086444A" w:rsidRDefault="00826A04" w:rsidP="00F970BA">
      <w:pPr>
        <w:pStyle w:val="Normal1"/>
      </w:pPr>
      <w:r>
        <w:t>The buffer is used to set the x co-ordinates of the blocks, I want the road to start in the middle of the screen – so each block is half a screen wide and sits a quarter of the way across the screen. Just this code has set up my road</w:t>
      </w:r>
      <w:r w:rsidR="00BE3F47">
        <w:t xml:space="preserve">, which we can draw by iterating over the list. </w:t>
      </w:r>
    </w:p>
    <w:p w:rsidR="00BE3F47" w:rsidRDefault="00BE3F47" w:rsidP="00F970BA">
      <w:pPr>
        <w:pStyle w:val="Normal1"/>
      </w:pPr>
    </w:p>
    <w:p w:rsidR="00BE3F47" w:rsidRDefault="00BE3F47" w:rsidP="00F970BA">
      <w:pPr>
        <w:pStyle w:val="Normal1"/>
      </w:pPr>
      <w:r>
        <w:t xml:space="preserve">~~~python </w:t>
      </w:r>
    </w:p>
    <w:p w:rsidR="00BE3F47" w:rsidRPr="00BE3F47" w:rsidRDefault="00BE3F47" w:rsidP="00F970BA">
      <w:pPr>
        <w:pStyle w:val="Normal1"/>
        <w:rPr>
          <w:rFonts w:ascii="Consolas" w:hAnsi="Consolas" w:cs="Consolas"/>
        </w:rPr>
      </w:pPr>
      <w:r w:rsidRPr="00BE3F47">
        <w:rPr>
          <w:rFonts w:ascii="Consolas" w:hAnsi="Consolas" w:cs="Consolas"/>
        </w:rPr>
        <w:t>def draw():</w:t>
      </w:r>
    </w:p>
    <w:p w:rsidR="00BE3F47" w:rsidRPr="00BE3F47" w:rsidRDefault="00BE3F47" w:rsidP="00F970BA">
      <w:pPr>
        <w:pStyle w:val="Normal1"/>
        <w:rPr>
          <w:rFonts w:ascii="Consolas" w:hAnsi="Consolas" w:cs="Consolas"/>
        </w:rPr>
      </w:pPr>
      <w:r w:rsidRPr="00BE3F47">
        <w:rPr>
          <w:rFonts w:ascii="Consolas" w:hAnsi="Consolas" w:cs="Consolas"/>
        </w:rPr>
        <w:t xml:space="preserve">    </w:t>
      </w:r>
      <w:proofErr w:type="spellStart"/>
      <w:r w:rsidRPr="00BE3F47">
        <w:rPr>
          <w:rFonts w:ascii="Consolas" w:hAnsi="Consolas" w:cs="Consolas"/>
        </w:rPr>
        <w:t>screen.fill</w:t>
      </w:r>
      <w:proofErr w:type="spellEnd"/>
      <w:r w:rsidRPr="00BE3F47">
        <w:rPr>
          <w:rFonts w:ascii="Consolas" w:hAnsi="Consolas" w:cs="Consolas"/>
        </w:rPr>
        <w:t>(</w:t>
      </w:r>
      <w:proofErr w:type="spellStart"/>
      <w:r w:rsidRPr="00BE3F47">
        <w:rPr>
          <w:rFonts w:ascii="Consolas" w:hAnsi="Consolas" w:cs="Consolas"/>
        </w:rPr>
        <w:t>c_grass</w:t>
      </w:r>
      <w:proofErr w:type="spellEnd"/>
      <w:r w:rsidRPr="00BE3F47">
        <w:rPr>
          <w:rFonts w:ascii="Consolas" w:hAnsi="Consolas" w:cs="Consolas"/>
        </w:rPr>
        <w:t>)</w:t>
      </w:r>
    </w:p>
    <w:p w:rsidR="00BE3F47" w:rsidRPr="00BE3F47" w:rsidRDefault="00BE3F47" w:rsidP="00F970BA">
      <w:pPr>
        <w:pStyle w:val="Normal1"/>
        <w:rPr>
          <w:rFonts w:ascii="Consolas" w:hAnsi="Consolas" w:cs="Consolas"/>
        </w:rPr>
      </w:pPr>
      <w:r w:rsidRPr="00BE3F47">
        <w:rPr>
          <w:rFonts w:ascii="Consolas" w:hAnsi="Consolas" w:cs="Consolas"/>
        </w:rPr>
        <w:t xml:space="preserve">    for piece in road:</w:t>
      </w:r>
    </w:p>
    <w:p w:rsidR="00BE3F47" w:rsidRPr="00BE3F47" w:rsidRDefault="00BE3F47" w:rsidP="00F970BA">
      <w:pPr>
        <w:pStyle w:val="Normal1"/>
        <w:rPr>
          <w:rFonts w:ascii="Consolas" w:hAnsi="Consolas" w:cs="Consolas"/>
        </w:rPr>
      </w:pPr>
      <w:r w:rsidRPr="00BE3F47">
        <w:rPr>
          <w:rFonts w:ascii="Consolas" w:hAnsi="Consolas" w:cs="Consolas"/>
        </w:rPr>
        <w:t xml:space="preserve">        </w:t>
      </w:r>
      <w:proofErr w:type="spellStart"/>
      <w:r w:rsidRPr="00BE3F47">
        <w:rPr>
          <w:rFonts w:ascii="Consolas" w:hAnsi="Consolas" w:cs="Consolas"/>
        </w:rPr>
        <w:t>screen.draw.rect</w:t>
      </w:r>
      <w:proofErr w:type="spellEnd"/>
      <w:r w:rsidRPr="00BE3F47">
        <w:rPr>
          <w:rFonts w:ascii="Consolas" w:hAnsi="Consolas" w:cs="Consolas"/>
        </w:rPr>
        <w:t xml:space="preserve">(piece, </w:t>
      </w:r>
      <w:proofErr w:type="spellStart"/>
      <w:r w:rsidRPr="00BE3F47">
        <w:rPr>
          <w:rFonts w:ascii="Consolas" w:hAnsi="Consolas" w:cs="Consolas"/>
        </w:rPr>
        <w:t>c_road</w:t>
      </w:r>
      <w:proofErr w:type="spellEnd"/>
      <w:r w:rsidRPr="00BE3F47">
        <w:rPr>
          <w:rFonts w:ascii="Consolas" w:hAnsi="Consolas" w:cs="Consolas"/>
        </w:rPr>
        <w:t xml:space="preserve">) </w:t>
      </w:r>
    </w:p>
    <w:p w:rsidR="00BE3F47" w:rsidRDefault="00BE3F47" w:rsidP="00F970BA">
      <w:pPr>
        <w:pStyle w:val="Normal1"/>
      </w:pPr>
      <w:r>
        <w:t>~~~</w:t>
      </w:r>
    </w:p>
    <w:p w:rsidR="00826A04" w:rsidRDefault="00BE3F47" w:rsidP="00F970BA">
      <w:pPr>
        <w:pStyle w:val="Normal1"/>
      </w:pPr>
      <w:r>
        <w:rPr>
          <w:noProof/>
        </w:rPr>
        <w:drawing>
          <wp:anchor distT="0" distB="0" distL="114300" distR="114300" simplePos="0" relativeHeight="251658752" behindDoc="1" locked="0" layoutInCell="1" allowOverlap="1" wp14:anchorId="4B106CD1">
            <wp:simplePos x="0" y="0"/>
            <wp:positionH relativeFrom="column">
              <wp:posOffset>-28472</wp:posOffset>
            </wp:positionH>
            <wp:positionV relativeFrom="paragraph">
              <wp:posOffset>36092</wp:posOffset>
            </wp:positionV>
            <wp:extent cx="1575435" cy="1628140"/>
            <wp:effectExtent l="0" t="0" r="0" b="0"/>
            <wp:wrapTight wrapText="bothSides">
              <wp:wrapPolygon edited="0">
                <wp:start x="2612" y="0"/>
                <wp:lineTo x="1567" y="505"/>
                <wp:lineTo x="0" y="2022"/>
                <wp:lineTo x="174" y="19881"/>
                <wp:lineTo x="1915" y="21061"/>
                <wp:lineTo x="2960" y="21398"/>
                <wp:lineTo x="18631" y="21398"/>
                <wp:lineTo x="19676" y="21061"/>
                <wp:lineTo x="21243" y="19881"/>
                <wp:lineTo x="21243" y="2022"/>
                <wp:lineTo x="20198" y="505"/>
                <wp:lineTo x="18979" y="0"/>
                <wp:lineTo x="261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_roa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75435" cy="1628140"/>
                    </a:xfrm>
                    <a:prstGeom prst="rect">
                      <a:avLst/>
                    </a:prstGeom>
                  </pic:spPr>
                </pic:pic>
              </a:graphicData>
            </a:graphic>
            <wp14:sizeRelH relativeFrom="page">
              <wp14:pctWidth>0</wp14:pctWidth>
            </wp14:sizeRelH>
            <wp14:sizeRelV relativeFrom="page">
              <wp14:pctHeight>0</wp14:pctHeight>
            </wp14:sizeRelV>
          </wp:anchor>
        </w:drawing>
      </w:r>
    </w:p>
    <w:p w:rsidR="00BE3F47" w:rsidRDefault="00BE3F47" w:rsidP="00F970BA">
      <w:pPr>
        <w:pStyle w:val="Normal1"/>
      </w:pPr>
    </w:p>
    <w:p w:rsidR="00BE3F47" w:rsidRDefault="00BE3F47" w:rsidP="00F970BA">
      <w:pPr>
        <w:pStyle w:val="Normal1"/>
      </w:pPr>
    </w:p>
    <w:p w:rsidR="00BE3F47" w:rsidRDefault="00BE3F47" w:rsidP="00F970BA">
      <w:pPr>
        <w:pStyle w:val="Normal1"/>
      </w:pPr>
    </w:p>
    <w:p w:rsidR="00BE3F47" w:rsidRDefault="00BE3F47" w:rsidP="00F970BA">
      <w:pPr>
        <w:pStyle w:val="Normal1"/>
      </w:pPr>
    </w:p>
    <w:p w:rsidR="00BE3F47" w:rsidRDefault="00BE3F47" w:rsidP="00F970BA">
      <w:pPr>
        <w:pStyle w:val="Normal1"/>
      </w:pPr>
    </w:p>
    <w:p w:rsidR="004B5871" w:rsidRDefault="004B5871" w:rsidP="00F970BA">
      <w:pPr>
        <w:pStyle w:val="Normal1"/>
      </w:pPr>
    </w:p>
    <w:p w:rsidR="004B5871" w:rsidRDefault="004B5871" w:rsidP="00F970BA">
      <w:pPr>
        <w:pStyle w:val="Normal1"/>
      </w:pPr>
    </w:p>
    <w:p w:rsidR="004B5871" w:rsidRDefault="004B5871" w:rsidP="00F970BA">
      <w:pPr>
        <w:pStyle w:val="Normal1"/>
      </w:pPr>
    </w:p>
    <w:p w:rsidR="004B5871" w:rsidRDefault="004B5871" w:rsidP="00F970BA">
      <w:pPr>
        <w:pStyle w:val="Normal1"/>
      </w:pPr>
    </w:p>
    <w:p w:rsidR="00BE3F47" w:rsidRDefault="00BE3F47" w:rsidP="00F970BA">
      <w:pPr>
        <w:pStyle w:val="Normal1"/>
      </w:pPr>
      <w:r>
        <w:t xml:space="preserve">That is looking cool, but it is not yet a scrolling road – let’s fix that. </w:t>
      </w:r>
    </w:p>
    <w:p w:rsidR="00BE3F47" w:rsidRDefault="00BE3F47" w:rsidP="00F970BA">
      <w:pPr>
        <w:pStyle w:val="Normal1"/>
      </w:pPr>
    </w:p>
    <w:p w:rsidR="008E3AF6" w:rsidRDefault="00BE3F47" w:rsidP="00F970BA">
      <w:pPr>
        <w:pStyle w:val="Normal1"/>
      </w:pPr>
      <w:r>
        <w:t xml:space="preserve">To create </w:t>
      </w:r>
      <w:r w:rsidR="004B5871">
        <w:t>the</w:t>
      </w:r>
      <w:r>
        <w:t xml:space="preserve"> scrolling road effect we want, each of the current pieces of road need to move down the screen and </w:t>
      </w:r>
      <w:r w:rsidR="003072E3">
        <w:t>a new piece should be added to the end of the list at position y = 0.</w:t>
      </w:r>
      <w:r w:rsidR="008E3AF6">
        <w:t xml:space="preserve"> Before I can add to my road I need a queue of pieces to add. I can populate the queue list immediately after I create the road, </w:t>
      </w:r>
      <w:r w:rsidR="0084210D">
        <w:t>using the same techniques</w:t>
      </w:r>
      <w:r w:rsidR="008E3AF6">
        <w:t xml:space="preserve">. </w:t>
      </w:r>
    </w:p>
    <w:p w:rsidR="008E3AF6" w:rsidRDefault="008E3AF6" w:rsidP="00F970BA">
      <w:pPr>
        <w:pStyle w:val="Normal1"/>
      </w:pPr>
    </w:p>
    <w:p w:rsidR="008E3AF6" w:rsidRDefault="008E3AF6" w:rsidP="00F970BA">
      <w:pPr>
        <w:pStyle w:val="Normal1"/>
      </w:pPr>
      <w:proofErr w:type="spellStart"/>
      <w:r>
        <w:t>Pygame</w:t>
      </w:r>
      <w:proofErr w:type="spellEnd"/>
      <w:r>
        <w:t xml:space="preserve"> has a built in function that can be used to schedule functions, which will then be called at set intervals – meaning I can scroll my road at a set “frame rate”. The </w:t>
      </w:r>
      <w:proofErr w:type="spellStart"/>
      <w:r>
        <w:t>scroll_road</w:t>
      </w:r>
      <w:proofErr w:type="spellEnd"/>
      <w:r>
        <w:t xml:space="preserve"> function you can see above will achieve this, first I loop over each piece of the road and move it down by the height </w:t>
      </w:r>
      <w:r>
        <w:lastRenderedPageBreak/>
        <w:t>of my pieces (2)</w:t>
      </w:r>
      <w:r w:rsidR="00F75D63">
        <w:t>.</w:t>
      </w:r>
      <w:r>
        <w:t xml:space="preserve"> I </w:t>
      </w:r>
      <w:r w:rsidR="00F75D63">
        <w:t xml:space="preserve">then </w:t>
      </w:r>
      <w:r w:rsidR="0077594F">
        <w:t>remove the first item in</w:t>
      </w:r>
      <w:r>
        <w:t xml:space="preserve"> the queue list and </w:t>
      </w:r>
      <w:r w:rsidR="0077594F">
        <w:t>append</w:t>
      </w:r>
      <w:r>
        <w:t xml:space="preserve"> it to the end of the road</w:t>
      </w:r>
      <w:r w:rsidR="00065283">
        <w:t xml:space="preserve">, </w:t>
      </w:r>
      <w:r>
        <w:t xml:space="preserve"> </w:t>
      </w:r>
      <w:r w:rsidR="00AF2DEF">
        <w:t>making sure it is at y = 0.</w:t>
      </w:r>
      <w:r w:rsidR="005611FD">
        <w:t xml:space="preserve"> Th</w:t>
      </w:r>
      <w:r w:rsidR="0050327E">
        <w:t xml:space="preserve">e </w:t>
      </w:r>
      <w:proofErr w:type="spellStart"/>
      <w:r w:rsidR="0050327E">
        <w:t>pygame</w:t>
      </w:r>
      <w:proofErr w:type="spellEnd"/>
      <w:r w:rsidR="0050327E">
        <w:t xml:space="preserve"> clock is then set to call the function</w:t>
      </w:r>
      <w:r w:rsidR="005611FD">
        <w:t xml:space="preserve"> at intervals set by a </w:t>
      </w:r>
      <w:proofErr w:type="spellStart"/>
      <w:r w:rsidR="005611FD">
        <w:t>frame_rate</w:t>
      </w:r>
      <w:proofErr w:type="spellEnd"/>
      <w:r w:rsidR="005611FD">
        <w:t xml:space="preserve"> variable, mine is set to 1/60 meaning sixty frames per second.</w:t>
      </w:r>
    </w:p>
    <w:p w:rsidR="00F14184" w:rsidRDefault="00F14184" w:rsidP="00F970BA">
      <w:pPr>
        <w:pStyle w:val="Normal1"/>
      </w:pPr>
    </w:p>
    <w:p w:rsidR="00F14184" w:rsidRDefault="00F14184" w:rsidP="00F970BA">
      <w:pPr>
        <w:pStyle w:val="Normal1"/>
      </w:pPr>
      <w:r>
        <w:t xml:space="preserve">Essentially, you could now just keep adding pieces to the queue in the same way we have been so far, creating an always straight scrolling road – but where is the fun in that? I also want my road to change direction and produce turns for my player to navigate. Another function is needed to populate the queue, choosing a left or right turn at random. As my road scrolls and it nears the end of the queue the update path function will be called to add more pieces to the queue. </w:t>
      </w:r>
    </w:p>
    <w:p w:rsidR="00F14184" w:rsidRDefault="00F14184" w:rsidP="00F970BA">
      <w:pPr>
        <w:pStyle w:val="Normal1"/>
      </w:pPr>
    </w:p>
    <w:p w:rsidR="00D14098" w:rsidRDefault="00E53E85" w:rsidP="00F970BA">
      <w:pPr>
        <w:pStyle w:val="Normal1"/>
      </w:pPr>
      <w:r>
        <w:t>My road can either turn left or right, a random choice made whenever the queue is populated. Whichever way the road turns,</w:t>
      </w:r>
      <w:r w:rsidR="00D14098">
        <w:t xml:space="preserve"> it has to start from the same spot as the last piece in my queue. I can grab the last item in a list using -1 as an index and then store the x position</w:t>
      </w:r>
      <w:r w:rsidR="00F67341">
        <w:t>, building from here will make sure my road is continuous.</w:t>
      </w:r>
      <w:r>
        <w:t xml:space="preserve"> </w:t>
      </w:r>
      <w:r w:rsidR="00F67341">
        <w:t xml:space="preserve">The road should stay on screen and I would like a buffer of </w:t>
      </w:r>
      <w:r>
        <w:t xml:space="preserve">50 pixels from the edge of my screen – </w:t>
      </w:r>
      <w:r w:rsidR="00F67341">
        <w:t>each time a turn is made</w:t>
      </w:r>
      <w:r w:rsidR="00FA4778">
        <w:t xml:space="preserve"> I check that the road will not go beyond this point</w:t>
      </w:r>
      <w:r>
        <w:t xml:space="preserve">. </w:t>
      </w:r>
      <w:r w:rsidR="00F82FD1">
        <w:t xml:space="preserve">I would like the turn amount to be random but a </w:t>
      </w:r>
      <w:r>
        <w:t>turn of 10 pixels</w:t>
      </w:r>
      <w:r w:rsidR="006E7F42">
        <w:t>, or another small amount,</w:t>
      </w:r>
      <w:r>
        <w:t xml:space="preserve"> would not be very fun so I am also setting a minimum turn of 200 pixels. </w:t>
      </w:r>
      <w:r w:rsidR="00986F7F">
        <w:t>If this minimum turn amount would take my car closer than the buffer, I will instead set the turn amount so it takes it up to the buffer but no further</w:t>
      </w:r>
      <w:r>
        <w:t xml:space="preserve">. I do this for both directions, and </w:t>
      </w:r>
      <w:r w:rsidR="00116597">
        <w:t>as well as setting</w:t>
      </w:r>
      <w:r>
        <w:t xml:space="preserve"> a modifier to apply to my turn</w:t>
      </w:r>
      <w:r w:rsidR="006E7F42">
        <w:t xml:space="preserve"> amount</w:t>
      </w:r>
      <w:r>
        <w:t xml:space="preserve"> (-1 to turn left and 1 to turn right)</w:t>
      </w:r>
      <w:r w:rsidR="00B7158B">
        <w:t>, which will save me duplicating my code</w:t>
      </w:r>
      <w:r w:rsidR="006E7F42">
        <w:t xml:space="preserve">. I also want to randomly choose how many pieces will be involved in my turn, </w:t>
      </w:r>
      <w:r w:rsidR="0068542B">
        <w:t xml:space="preserve">each piece is a step in the scroll, </w:t>
      </w:r>
      <w:r w:rsidR="006E7F42">
        <w:t>the more pieces the longer my turn will take. This</w:t>
      </w:r>
      <w:r w:rsidR="00D14098">
        <w:t xml:space="preserve"> will make sure I have a </w:t>
      </w:r>
      <w:r w:rsidR="006E7F42">
        <w:t xml:space="preserve">good mix of sharp and elongated turns </w:t>
      </w:r>
      <w:r w:rsidR="00D14098">
        <w:t>in my road, keeping the player engaged. Finally, I add a little more straight to my road</w:t>
      </w:r>
      <w:r w:rsidR="008758E9">
        <w:t xml:space="preserve"> after the turn</w:t>
      </w:r>
      <w:r w:rsidR="00D14098">
        <w:t xml:space="preserve"> – using another for loop to add pieces in the same x co-ordinate of the last piece of the turn. </w:t>
      </w:r>
    </w:p>
    <w:p w:rsidR="00BE3F47" w:rsidRDefault="00BE3F47" w:rsidP="00F970BA">
      <w:pPr>
        <w:pStyle w:val="Normal1"/>
      </w:pPr>
    </w:p>
    <w:p w:rsidR="00A8168F" w:rsidRDefault="00A17F95" w:rsidP="00F970BA">
      <w:pPr>
        <w:pStyle w:val="Normal1"/>
      </w:pPr>
      <w:r>
        <w:t>@crosshead</w:t>
      </w:r>
    </w:p>
    <w:p w:rsidR="00A8168F" w:rsidRDefault="00A17F95" w:rsidP="00F970BA">
      <w:pPr>
        <w:pStyle w:val="Normal1"/>
      </w:pPr>
      <w:r>
        <w:t>You should include one or two crossheads for every page of content. This is a short (2-5 word) interjection in the text. Think of it as a break for the eyes.</w:t>
      </w:r>
    </w:p>
    <w:p w:rsidR="00A8168F" w:rsidRDefault="00A8168F" w:rsidP="00F970BA">
      <w:pPr>
        <w:pStyle w:val="Normal1"/>
      </w:pPr>
    </w:p>
    <w:p w:rsidR="00A8168F" w:rsidRDefault="00A17F95" w:rsidP="00F970BA">
      <w:pPr>
        <w:pStyle w:val="Normal1"/>
      </w:pPr>
      <w:r>
        <w:t>@</w:t>
      </w:r>
      <w:proofErr w:type="spellStart"/>
      <w:r>
        <w:t>bodyends</w:t>
      </w:r>
      <w:proofErr w:type="spellEnd"/>
    </w:p>
    <w:p w:rsidR="00A8168F" w:rsidRDefault="00A17F95" w:rsidP="00F970BA">
      <w:pPr>
        <w:pStyle w:val="Normal1"/>
      </w:pPr>
      <w:r>
        <w:t>This tag marks the end of the main chunk of text.</w:t>
      </w:r>
    </w:p>
    <w:p w:rsidR="00A8168F" w:rsidRDefault="00A8168F" w:rsidP="00F970BA">
      <w:pPr>
        <w:pStyle w:val="Normal1"/>
      </w:pPr>
    </w:p>
    <w:p w:rsidR="00A8168F" w:rsidRDefault="00A17F95" w:rsidP="00F970BA">
      <w:pPr>
        <w:pStyle w:val="Heading2"/>
        <w:keepLines w:val="0"/>
        <w:spacing w:before="0" w:after="0"/>
        <w:rPr>
          <w:b/>
        </w:rPr>
      </w:pPr>
      <w:bookmarkStart w:id="0" w:name="_gjdgxs" w:colFirst="0" w:colLast="0"/>
      <w:bookmarkEnd w:id="0"/>
      <w:r>
        <w:rPr>
          <w:b/>
        </w:rPr>
        <w:t>Boxouts</w:t>
      </w:r>
    </w:p>
    <w:p w:rsidR="00A8168F" w:rsidRDefault="00A17F95" w:rsidP="00F970BA">
      <w:pPr>
        <w:pStyle w:val="Normal1"/>
      </w:pPr>
      <w:r>
        <w:t>You should aim to have one boxout in Source Code.</w:t>
      </w:r>
    </w:p>
    <w:p w:rsidR="00A8168F" w:rsidRDefault="00A8168F" w:rsidP="00F970BA">
      <w:pPr>
        <w:pStyle w:val="Normal1"/>
      </w:pPr>
    </w:p>
    <w:p w:rsidR="00BA75FB" w:rsidRDefault="00BA75FB" w:rsidP="00BA75FB">
      <w:pPr>
        <w:pStyle w:val="Normal1"/>
      </w:pPr>
      <w:r>
        <w:t>@boxout</w:t>
      </w:r>
    </w:p>
    <w:p w:rsidR="00BA75FB" w:rsidRDefault="00BA75FB" w:rsidP="00BA75FB">
      <w:pPr>
        <w:pStyle w:val="Normal1"/>
      </w:pPr>
      <w:r>
        <w:t xml:space="preserve">You could easily add difficulty to your game by decreasing the frame rate variable – which would make the road scroll faster. You could even gradually increase this over time, making the game feel more frantic the further you get. </w:t>
      </w:r>
    </w:p>
    <w:p w:rsidR="00A8168F" w:rsidRDefault="00BA75FB" w:rsidP="00F970BA">
      <w:pPr>
        <w:pStyle w:val="Normal1"/>
      </w:pPr>
      <w:r>
        <w:t>Another nice improvement would be to make the turns more curvy, make sure you are comfortable with algebra before you do this!</w:t>
      </w:r>
    </w:p>
    <w:p w:rsidR="00A8168F" w:rsidRDefault="00A17F95" w:rsidP="00F970BA">
      <w:pPr>
        <w:pStyle w:val="Normal1"/>
      </w:pPr>
      <w:r>
        <w:t>@</w:t>
      </w:r>
      <w:proofErr w:type="spellStart"/>
      <w:r>
        <w:t>endboxout</w:t>
      </w:r>
      <w:proofErr w:type="spellEnd"/>
    </w:p>
    <w:p w:rsidR="00A8168F" w:rsidRDefault="00A17F95" w:rsidP="00F970BA">
      <w:pPr>
        <w:pStyle w:val="Normal1"/>
      </w:pPr>
      <w:r>
        <w:t>This tag is used to close the boxout.</w:t>
      </w:r>
    </w:p>
    <w:p w:rsidR="00A8168F" w:rsidRDefault="00A8168F" w:rsidP="00F970BA">
      <w:pPr>
        <w:pStyle w:val="Normal1"/>
      </w:pPr>
    </w:p>
    <w:p w:rsidR="00A8168F" w:rsidRDefault="00A17F95" w:rsidP="00F970BA">
      <w:pPr>
        <w:pStyle w:val="Heading2"/>
        <w:keepLines w:val="0"/>
        <w:spacing w:before="0" w:after="0"/>
      </w:pPr>
      <w:bookmarkStart w:id="1" w:name="_uqwj4ml6llbm" w:colFirst="0" w:colLast="0"/>
      <w:bookmarkEnd w:id="1"/>
      <w:r>
        <w:rPr>
          <w:b/>
        </w:rPr>
        <w:t>The code</w:t>
      </w:r>
    </w:p>
    <w:p w:rsidR="00A8168F" w:rsidRDefault="00A17F95" w:rsidP="00F970BA">
      <w:pPr>
        <w:pStyle w:val="Normal1"/>
      </w:pPr>
      <w:r>
        <w:t>@code</w:t>
      </w:r>
    </w:p>
    <w:p w:rsidR="00540CD1" w:rsidRPr="00540CD1" w:rsidRDefault="00540CD1" w:rsidP="00540CD1">
      <w:pPr>
        <w:pStyle w:val="Normal1"/>
      </w:pPr>
      <w:r w:rsidRPr="00540CD1">
        <w:t>import random</w:t>
      </w:r>
    </w:p>
    <w:p w:rsidR="00540CD1" w:rsidRPr="00540CD1" w:rsidRDefault="00540CD1" w:rsidP="00540CD1">
      <w:pPr>
        <w:pStyle w:val="Normal1"/>
      </w:pPr>
    </w:p>
    <w:p w:rsidR="00540CD1" w:rsidRPr="00540CD1" w:rsidRDefault="00540CD1" w:rsidP="00540CD1">
      <w:pPr>
        <w:pStyle w:val="Normal1"/>
      </w:pPr>
      <w:r w:rsidRPr="00540CD1">
        <w:t># Set the screen dimensions</w:t>
      </w:r>
    </w:p>
    <w:p w:rsidR="00540CD1" w:rsidRPr="00540CD1" w:rsidRDefault="00540CD1" w:rsidP="00540CD1">
      <w:pPr>
        <w:pStyle w:val="Normal1"/>
      </w:pPr>
      <w:r w:rsidRPr="00540CD1">
        <w:t>WIDTH = 540</w:t>
      </w:r>
    </w:p>
    <w:p w:rsidR="00540CD1" w:rsidRPr="00540CD1" w:rsidRDefault="00540CD1" w:rsidP="00540CD1">
      <w:pPr>
        <w:pStyle w:val="Normal1"/>
      </w:pPr>
      <w:r w:rsidRPr="00540CD1">
        <w:t>HEIGHT = 540</w:t>
      </w:r>
    </w:p>
    <w:p w:rsidR="00540CD1" w:rsidRPr="00540CD1" w:rsidRDefault="00540CD1" w:rsidP="00540CD1">
      <w:pPr>
        <w:pStyle w:val="Normal1"/>
      </w:pPr>
    </w:p>
    <w:p w:rsidR="00540CD1" w:rsidRPr="00540CD1" w:rsidRDefault="00540CD1" w:rsidP="00540CD1">
      <w:pPr>
        <w:pStyle w:val="Normal1"/>
      </w:pPr>
      <w:r w:rsidRPr="00540CD1">
        <w:t># Colour variables</w:t>
      </w:r>
    </w:p>
    <w:p w:rsidR="00540CD1" w:rsidRPr="00540CD1" w:rsidRDefault="00540CD1" w:rsidP="00540CD1">
      <w:pPr>
        <w:pStyle w:val="Normal1"/>
      </w:pPr>
      <w:proofErr w:type="spellStart"/>
      <w:r w:rsidRPr="00540CD1">
        <w:t>c_grass</w:t>
      </w:r>
      <w:proofErr w:type="spellEnd"/>
      <w:r w:rsidRPr="00540CD1">
        <w:t xml:space="preserve"> = (0, 153, 76)</w:t>
      </w:r>
    </w:p>
    <w:p w:rsidR="00540CD1" w:rsidRPr="00540CD1" w:rsidRDefault="00540CD1" w:rsidP="00540CD1">
      <w:pPr>
        <w:pStyle w:val="Normal1"/>
      </w:pPr>
      <w:proofErr w:type="spellStart"/>
      <w:r w:rsidRPr="00540CD1">
        <w:t>c_road</w:t>
      </w:r>
      <w:proofErr w:type="spellEnd"/>
      <w:r w:rsidRPr="00540CD1">
        <w:t xml:space="preserve"> = (204, 136, 0)</w:t>
      </w:r>
    </w:p>
    <w:p w:rsidR="00540CD1" w:rsidRPr="00540CD1" w:rsidRDefault="00540CD1" w:rsidP="00540CD1">
      <w:pPr>
        <w:pStyle w:val="Normal1"/>
      </w:pPr>
    </w:p>
    <w:p w:rsidR="00540CD1" w:rsidRPr="00540CD1" w:rsidRDefault="00540CD1" w:rsidP="00540CD1">
      <w:pPr>
        <w:pStyle w:val="Normal1"/>
      </w:pPr>
      <w:r w:rsidRPr="00540CD1">
        <w:t xml:space="preserve"># Lists to hold pieces </w:t>
      </w:r>
    </w:p>
    <w:p w:rsidR="00540CD1" w:rsidRPr="00540CD1" w:rsidRDefault="00540CD1" w:rsidP="00540CD1">
      <w:pPr>
        <w:pStyle w:val="Normal1"/>
      </w:pPr>
      <w:r w:rsidRPr="00540CD1">
        <w:t>road = [] # To be drawn on screen</w:t>
      </w:r>
    </w:p>
    <w:p w:rsidR="00540CD1" w:rsidRPr="00540CD1" w:rsidRDefault="00540CD1" w:rsidP="00540CD1">
      <w:pPr>
        <w:pStyle w:val="Normal1"/>
      </w:pPr>
      <w:r w:rsidRPr="00540CD1">
        <w:t>queue = [] # To be added when scrolling</w:t>
      </w:r>
    </w:p>
    <w:p w:rsidR="00540CD1" w:rsidRPr="00540CD1" w:rsidRDefault="00540CD1" w:rsidP="00540CD1">
      <w:pPr>
        <w:pStyle w:val="Normal1"/>
      </w:pPr>
    </w:p>
    <w:p w:rsidR="00540CD1" w:rsidRPr="00540CD1" w:rsidRDefault="00540CD1" w:rsidP="00540CD1">
      <w:pPr>
        <w:pStyle w:val="Normal1"/>
      </w:pPr>
      <w:r w:rsidRPr="00540CD1">
        <w:t># Height of my road pieces</w:t>
      </w:r>
    </w:p>
    <w:p w:rsidR="00540CD1" w:rsidRPr="00540CD1" w:rsidRDefault="00540CD1" w:rsidP="00540CD1">
      <w:pPr>
        <w:pStyle w:val="Normal1"/>
      </w:pPr>
      <w:proofErr w:type="spellStart"/>
      <w:r w:rsidRPr="00540CD1">
        <w:t>block_size</w:t>
      </w:r>
      <w:proofErr w:type="spellEnd"/>
      <w:r w:rsidRPr="00540CD1">
        <w:t xml:space="preserve"> = 2</w:t>
      </w:r>
    </w:p>
    <w:p w:rsidR="00540CD1" w:rsidRPr="00540CD1" w:rsidRDefault="00540CD1" w:rsidP="00540CD1">
      <w:pPr>
        <w:pStyle w:val="Normal1"/>
      </w:pPr>
    </w:p>
    <w:p w:rsidR="00540CD1" w:rsidRPr="00540CD1" w:rsidRDefault="00540CD1" w:rsidP="00540CD1">
      <w:pPr>
        <w:pStyle w:val="Normal1"/>
      </w:pPr>
      <w:r w:rsidRPr="00540CD1">
        <w:t># Player actor and a speed to move it at</w:t>
      </w:r>
    </w:p>
    <w:p w:rsidR="00540CD1" w:rsidRPr="00540CD1" w:rsidRDefault="00540CD1" w:rsidP="00540CD1">
      <w:pPr>
        <w:pStyle w:val="Normal1"/>
      </w:pPr>
      <w:r w:rsidRPr="00540CD1">
        <w:t>player = Actor("car.png", (</w:t>
      </w:r>
      <w:proofErr w:type="spellStart"/>
      <w:r w:rsidRPr="00540CD1">
        <w:t>int</w:t>
      </w:r>
      <w:proofErr w:type="spellEnd"/>
      <w:r w:rsidRPr="00540CD1">
        <w:t>(WIDTH/2 - 16), 390))</w:t>
      </w:r>
    </w:p>
    <w:p w:rsidR="00540CD1" w:rsidRPr="00540CD1" w:rsidRDefault="00540CD1" w:rsidP="00540CD1">
      <w:pPr>
        <w:pStyle w:val="Normal1"/>
      </w:pPr>
      <w:r w:rsidRPr="00540CD1">
        <w:t>speed = 5</w:t>
      </w:r>
    </w:p>
    <w:p w:rsidR="00540CD1" w:rsidRPr="00540CD1" w:rsidRDefault="00540CD1" w:rsidP="00540CD1">
      <w:pPr>
        <w:pStyle w:val="Normal1"/>
      </w:pPr>
    </w:p>
    <w:p w:rsidR="00540CD1" w:rsidRPr="00540CD1" w:rsidRDefault="00540CD1" w:rsidP="00540CD1">
      <w:pPr>
        <w:pStyle w:val="Normal1"/>
      </w:pPr>
      <w:r w:rsidRPr="00540CD1">
        <w:t># Initial population of the road and queue</w:t>
      </w:r>
    </w:p>
    <w:p w:rsidR="00540CD1" w:rsidRPr="00540CD1" w:rsidRDefault="00540CD1" w:rsidP="00540CD1">
      <w:pPr>
        <w:pStyle w:val="Normal1"/>
      </w:pPr>
      <w:r w:rsidRPr="00540CD1">
        <w:t xml:space="preserve">buffer = </w:t>
      </w:r>
      <w:proofErr w:type="spellStart"/>
      <w:r w:rsidRPr="00540CD1">
        <w:t>int</w:t>
      </w:r>
      <w:proofErr w:type="spellEnd"/>
      <w:r w:rsidRPr="00540CD1">
        <w:t>(WIDTH/4)</w:t>
      </w:r>
    </w:p>
    <w:p w:rsidR="00540CD1" w:rsidRPr="00540CD1" w:rsidRDefault="00540CD1" w:rsidP="00540CD1">
      <w:pPr>
        <w:pStyle w:val="Normal1"/>
      </w:pPr>
      <w:r w:rsidRPr="00540CD1">
        <w:t xml:space="preserve">for </w:t>
      </w:r>
      <w:proofErr w:type="spellStart"/>
      <w:r w:rsidRPr="00540CD1">
        <w:t>i</w:t>
      </w:r>
      <w:proofErr w:type="spellEnd"/>
      <w:r w:rsidRPr="00540CD1">
        <w:t xml:space="preserve"> in range(HEIGHT-</w:t>
      </w:r>
      <w:proofErr w:type="spellStart"/>
      <w:r w:rsidRPr="00540CD1">
        <w:t>block_size</w:t>
      </w:r>
      <w:proofErr w:type="spellEnd"/>
      <w:r w:rsidRPr="00540CD1">
        <w:t>, -</w:t>
      </w:r>
      <w:proofErr w:type="spellStart"/>
      <w:r w:rsidRPr="00540CD1">
        <w:t>block_size</w:t>
      </w:r>
      <w:proofErr w:type="spellEnd"/>
      <w:r w:rsidRPr="00540CD1">
        <w:t>, -</w:t>
      </w:r>
      <w:proofErr w:type="spellStart"/>
      <w:r w:rsidRPr="00540CD1">
        <w:t>block_size</w:t>
      </w:r>
      <w:proofErr w:type="spellEnd"/>
      <w:r w:rsidRPr="00540CD1">
        <w:t>):</w:t>
      </w:r>
    </w:p>
    <w:p w:rsidR="00540CD1" w:rsidRPr="00540CD1" w:rsidRDefault="00540CD1" w:rsidP="00540CD1">
      <w:pPr>
        <w:pStyle w:val="Normal1"/>
      </w:pPr>
      <w:r w:rsidRPr="00540CD1">
        <w:t xml:space="preserve">    block = </w:t>
      </w:r>
      <w:proofErr w:type="spellStart"/>
      <w:r w:rsidRPr="00540CD1">
        <w:t>Rect</w:t>
      </w:r>
      <w:proofErr w:type="spellEnd"/>
      <w:r w:rsidRPr="00540CD1">
        <w:t xml:space="preserve">((buffer, </w:t>
      </w:r>
      <w:proofErr w:type="spellStart"/>
      <w:r w:rsidRPr="00540CD1">
        <w:t>i</w:t>
      </w:r>
      <w:proofErr w:type="spellEnd"/>
      <w:r w:rsidRPr="00540CD1">
        <w:t>), (</w:t>
      </w:r>
      <w:proofErr w:type="spellStart"/>
      <w:r w:rsidRPr="00540CD1">
        <w:t>int</w:t>
      </w:r>
      <w:proofErr w:type="spellEnd"/>
      <w:r w:rsidRPr="00540CD1">
        <w:t xml:space="preserve">(WIDTH/2), </w:t>
      </w:r>
      <w:proofErr w:type="spellStart"/>
      <w:r w:rsidRPr="00540CD1">
        <w:t>block_size</w:t>
      </w:r>
      <w:proofErr w:type="spellEnd"/>
      <w:r w:rsidRPr="00540CD1">
        <w:t>))</w:t>
      </w:r>
    </w:p>
    <w:p w:rsidR="00540CD1" w:rsidRPr="00540CD1" w:rsidRDefault="00540CD1" w:rsidP="00540CD1">
      <w:pPr>
        <w:pStyle w:val="Normal1"/>
      </w:pPr>
      <w:r w:rsidRPr="00540CD1">
        <w:t xml:space="preserve">    </w:t>
      </w:r>
      <w:proofErr w:type="spellStart"/>
      <w:r w:rsidRPr="00540CD1">
        <w:t>road.append</w:t>
      </w:r>
      <w:proofErr w:type="spellEnd"/>
      <w:r w:rsidRPr="00540CD1">
        <w:t>(block)</w:t>
      </w:r>
    </w:p>
    <w:p w:rsidR="00540CD1" w:rsidRPr="00540CD1" w:rsidRDefault="00540CD1" w:rsidP="00540CD1">
      <w:pPr>
        <w:pStyle w:val="Normal1"/>
      </w:pPr>
      <w:r w:rsidRPr="00540CD1">
        <w:t xml:space="preserve">for </w:t>
      </w:r>
      <w:proofErr w:type="spellStart"/>
      <w:r w:rsidRPr="00540CD1">
        <w:t>i</w:t>
      </w:r>
      <w:proofErr w:type="spellEnd"/>
      <w:r w:rsidRPr="00540CD1">
        <w:t xml:space="preserve"> in range(0, 200, </w:t>
      </w:r>
      <w:proofErr w:type="spellStart"/>
      <w:r w:rsidRPr="00540CD1">
        <w:t>block_size</w:t>
      </w:r>
      <w:proofErr w:type="spellEnd"/>
      <w:r w:rsidRPr="00540CD1">
        <w:t>):</w:t>
      </w:r>
    </w:p>
    <w:p w:rsidR="00540CD1" w:rsidRPr="00540CD1" w:rsidRDefault="00540CD1" w:rsidP="00540CD1">
      <w:pPr>
        <w:pStyle w:val="Normal1"/>
      </w:pPr>
      <w:r w:rsidRPr="00540CD1">
        <w:t xml:space="preserve">    block = </w:t>
      </w:r>
      <w:proofErr w:type="spellStart"/>
      <w:r w:rsidRPr="00540CD1">
        <w:t>Rect</w:t>
      </w:r>
      <w:proofErr w:type="spellEnd"/>
      <w:r w:rsidRPr="00540CD1">
        <w:t>((buffer, 0), (</w:t>
      </w:r>
      <w:proofErr w:type="spellStart"/>
      <w:r w:rsidRPr="00540CD1">
        <w:t>int</w:t>
      </w:r>
      <w:proofErr w:type="spellEnd"/>
      <w:r w:rsidRPr="00540CD1">
        <w:t xml:space="preserve">(WIDTH/2), </w:t>
      </w:r>
      <w:proofErr w:type="spellStart"/>
      <w:r w:rsidRPr="00540CD1">
        <w:t>block_size</w:t>
      </w:r>
      <w:proofErr w:type="spellEnd"/>
      <w:r w:rsidRPr="00540CD1">
        <w:t>))</w:t>
      </w:r>
    </w:p>
    <w:p w:rsidR="00540CD1" w:rsidRPr="00540CD1" w:rsidRDefault="00540CD1" w:rsidP="00540CD1">
      <w:pPr>
        <w:pStyle w:val="Normal1"/>
      </w:pPr>
      <w:r w:rsidRPr="00540CD1">
        <w:t xml:space="preserve">    </w:t>
      </w:r>
      <w:proofErr w:type="spellStart"/>
      <w:r w:rsidRPr="00540CD1">
        <w:t>queue.append</w:t>
      </w:r>
      <w:proofErr w:type="spellEnd"/>
      <w:r w:rsidRPr="00540CD1">
        <w:t>(block)</w:t>
      </w:r>
    </w:p>
    <w:p w:rsidR="00540CD1" w:rsidRPr="00540CD1" w:rsidRDefault="00540CD1" w:rsidP="00540CD1">
      <w:pPr>
        <w:pStyle w:val="Normal1"/>
      </w:pPr>
    </w:p>
    <w:p w:rsidR="00540CD1" w:rsidRPr="00540CD1" w:rsidRDefault="00540CD1" w:rsidP="00540CD1">
      <w:pPr>
        <w:pStyle w:val="Normal1"/>
      </w:pPr>
      <w:r w:rsidRPr="00540CD1">
        <w:t># Function that will scroll the road</w:t>
      </w:r>
    </w:p>
    <w:p w:rsidR="00540CD1" w:rsidRPr="00540CD1" w:rsidRDefault="00540CD1" w:rsidP="00540CD1">
      <w:pPr>
        <w:pStyle w:val="Normal1"/>
      </w:pPr>
      <w:r w:rsidRPr="00540CD1">
        <w:t xml:space="preserve">def </w:t>
      </w:r>
      <w:proofErr w:type="spellStart"/>
      <w:r w:rsidRPr="00540CD1">
        <w:t>scroll_road</w:t>
      </w:r>
      <w:proofErr w:type="spellEnd"/>
      <w:r w:rsidRPr="00540CD1">
        <w:t>():</w:t>
      </w:r>
    </w:p>
    <w:p w:rsidR="00540CD1" w:rsidRPr="00540CD1" w:rsidRDefault="00540CD1" w:rsidP="00540CD1">
      <w:pPr>
        <w:pStyle w:val="Normal1"/>
      </w:pPr>
      <w:r w:rsidRPr="00540CD1">
        <w:t xml:space="preserve">    global road, queue</w:t>
      </w:r>
    </w:p>
    <w:p w:rsidR="00540CD1" w:rsidRPr="00540CD1" w:rsidRDefault="00540CD1" w:rsidP="00540CD1">
      <w:pPr>
        <w:pStyle w:val="Normal1"/>
      </w:pPr>
      <w:r w:rsidRPr="00540CD1">
        <w:t xml:space="preserve">    for piece in road: # Move all the pieces down by 2</w:t>
      </w:r>
    </w:p>
    <w:p w:rsidR="00540CD1" w:rsidRPr="00540CD1" w:rsidRDefault="00540CD1" w:rsidP="00540CD1">
      <w:pPr>
        <w:pStyle w:val="Normal1"/>
      </w:pPr>
      <w:r w:rsidRPr="00540CD1">
        <w:t xml:space="preserve">        </w:t>
      </w:r>
      <w:proofErr w:type="spellStart"/>
      <w:r w:rsidRPr="00540CD1">
        <w:t>piece.top</w:t>
      </w:r>
      <w:proofErr w:type="spellEnd"/>
      <w:r w:rsidRPr="00540CD1">
        <w:t xml:space="preserve"> += </w:t>
      </w:r>
      <w:proofErr w:type="spellStart"/>
      <w:r w:rsidRPr="00540CD1">
        <w:t>block_size</w:t>
      </w:r>
      <w:proofErr w:type="spellEnd"/>
    </w:p>
    <w:p w:rsidR="00540CD1" w:rsidRPr="00540CD1" w:rsidRDefault="00540CD1" w:rsidP="00540CD1">
      <w:pPr>
        <w:pStyle w:val="Normal1"/>
      </w:pPr>
      <w:r w:rsidRPr="00540CD1">
        <w:t xml:space="preserve">    </w:t>
      </w:r>
      <w:proofErr w:type="spellStart"/>
      <w:r w:rsidRPr="00540CD1">
        <w:t>road.append</w:t>
      </w:r>
      <w:proofErr w:type="spellEnd"/>
      <w:r w:rsidRPr="00540CD1">
        <w:t>(</w:t>
      </w:r>
      <w:proofErr w:type="spellStart"/>
      <w:r w:rsidRPr="00540CD1">
        <w:t>queue.pop</w:t>
      </w:r>
      <w:proofErr w:type="spellEnd"/>
      <w:r w:rsidRPr="00540CD1">
        <w:t>(0)) # Move piece from queue to road</w:t>
      </w:r>
    </w:p>
    <w:p w:rsidR="00540CD1" w:rsidRPr="00540CD1" w:rsidRDefault="00540CD1" w:rsidP="00540CD1">
      <w:pPr>
        <w:pStyle w:val="Normal1"/>
      </w:pPr>
      <w:r w:rsidRPr="00540CD1">
        <w:t xml:space="preserve">    </w:t>
      </w:r>
      <w:proofErr w:type="spellStart"/>
      <w:r w:rsidRPr="00540CD1">
        <w:t>road.pop</w:t>
      </w:r>
      <w:proofErr w:type="spellEnd"/>
      <w:r w:rsidRPr="00540CD1">
        <w:t>(0) # Remove the bottom road piece</w:t>
      </w:r>
    </w:p>
    <w:p w:rsidR="00540CD1" w:rsidRPr="00540CD1" w:rsidRDefault="00540CD1" w:rsidP="00540CD1">
      <w:pPr>
        <w:pStyle w:val="Normal1"/>
      </w:pPr>
      <w:r w:rsidRPr="00540CD1">
        <w:t xml:space="preserve">    road[-1].top = 0</w:t>
      </w:r>
    </w:p>
    <w:p w:rsidR="00540CD1" w:rsidRPr="00540CD1" w:rsidRDefault="00540CD1" w:rsidP="00540CD1">
      <w:pPr>
        <w:pStyle w:val="Normal1"/>
      </w:pPr>
      <w:r w:rsidRPr="00540CD1">
        <w:t xml:space="preserve">    if </w:t>
      </w:r>
      <w:proofErr w:type="spellStart"/>
      <w:r w:rsidRPr="00540CD1">
        <w:t>len</w:t>
      </w:r>
      <w:proofErr w:type="spellEnd"/>
      <w:r w:rsidRPr="00540CD1">
        <w:t>(queue) &lt; 5:</w:t>
      </w:r>
    </w:p>
    <w:p w:rsidR="00540CD1" w:rsidRPr="00540CD1" w:rsidRDefault="00540CD1" w:rsidP="00540CD1">
      <w:pPr>
        <w:pStyle w:val="Normal1"/>
      </w:pPr>
      <w:r w:rsidRPr="00540CD1">
        <w:t xml:space="preserve">        </w:t>
      </w:r>
      <w:proofErr w:type="spellStart"/>
      <w:r w:rsidRPr="00540CD1">
        <w:t>update_path</w:t>
      </w:r>
      <w:proofErr w:type="spellEnd"/>
      <w:r w:rsidRPr="00540CD1">
        <w:t>() # If the queue is getting low update the path</w:t>
      </w:r>
    </w:p>
    <w:p w:rsidR="00540CD1" w:rsidRPr="00540CD1" w:rsidRDefault="00540CD1" w:rsidP="00540CD1">
      <w:pPr>
        <w:pStyle w:val="Normal1"/>
      </w:pPr>
    </w:p>
    <w:p w:rsidR="00540CD1" w:rsidRPr="00540CD1" w:rsidRDefault="00540CD1" w:rsidP="00540CD1">
      <w:pPr>
        <w:pStyle w:val="Normal1"/>
      </w:pPr>
      <w:r w:rsidRPr="00540CD1">
        <w:t># Scroll the road at a set interval - 60 scrolls (frames) per second</w:t>
      </w:r>
    </w:p>
    <w:p w:rsidR="00540CD1" w:rsidRPr="00540CD1" w:rsidRDefault="00540CD1" w:rsidP="00540CD1">
      <w:pPr>
        <w:pStyle w:val="Normal1"/>
      </w:pPr>
      <w:proofErr w:type="spellStart"/>
      <w:r w:rsidRPr="00540CD1">
        <w:t>frame_rate</w:t>
      </w:r>
      <w:proofErr w:type="spellEnd"/>
      <w:r w:rsidRPr="00540CD1">
        <w:t xml:space="preserve"> = 1/60</w:t>
      </w:r>
    </w:p>
    <w:p w:rsidR="00540CD1" w:rsidRPr="00540CD1" w:rsidRDefault="00540CD1" w:rsidP="00540CD1">
      <w:pPr>
        <w:pStyle w:val="Normal1"/>
      </w:pPr>
      <w:proofErr w:type="spellStart"/>
      <w:r w:rsidRPr="00540CD1">
        <w:t>clock.schedule_interval</w:t>
      </w:r>
      <w:proofErr w:type="spellEnd"/>
      <w:r w:rsidRPr="00540CD1">
        <w:t>(</w:t>
      </w:r>
      <w:proofErr w:type="spellStart"/>
      <w:r w:rsidRPr="00540CD1">
        <w:t>scroll_road</w:t>
      </w:r>
      <w:proofErr w:type="spellEnd"/>
      <w:r w:rsidRPr="00540CD1">
        <w:t xml:space="preserve">, </w:t>
      </w:r>
      <w:proofErr w:type="spellStart"/>
      <w:r w:rsidRPr="00540CD1">
        <w:t>frame_rate</w:t>
      </w:r>
      <w:proofErr w:type="spellEnd"/>
      <w:r w:rsidRPr="00540CD1">
        <w:t xml:space="preserve">) </w:t>
      </w:r>
    </w:p>
    <w:p w:rsidR="00540CD1" w:rsidRPr="00540CD1" w:rsidRDefault="00540CD1" w:rsidP="00540CD1">
      <w:pPr>
        <w:pStyle w:val="Normal1"/>
      </w:pPr>
    </w:p>
    <w:p w:rsidR="00540CD1" w:rsidRPr="00540CD1" w:rsidRDefault="00540CD1" w:rsidP="00540CD1">
      <w:pPr>
        <w:pStyle w:val="Normal1"/>
      </w:pPr>
      <w:r w:rsidRPr="00540CD1">
        <w:t># Road should not go any closer than 50 pixels to the edge</w:t>
      </w:r>
    </w:p>
    <w:p w:rsidR="00540CD1" w:rsidRPr="00540CD1" w:rsidRDefault="00540CD1" w:rsidP="00540CD1">
      <w:pPr>
        <w:pStyle w:val="Normal1"/>
      </w:pPr>
      <w:proofErr w:type="spellStart"/>
      <w:r w:rsidRPr="00540CD1">
        <w:t>min_buffer</w:t>
      </w:r>
      <w:proofErr w:type="spellEnd"/>
      <w:r w:rsidRPr="00540CD1">
        <w:t xml:space="preserve"> = 50</w:t>
      </w:r>
    </w:p>
    <w:p w:rsidR="00540CD1" w:rsidRPr="00540CD1" w:rsidRDefault="00540CD1" w:rsidP="00540CD1">
      <w:pPr>
        <w:pStyle w:val="Normal1"/>
      </w:pPr>
    </w:p>
    <w:p w:rsidR="00540CD1" w:rsidRPr="00540CD1" w:rsidRDefault="00540CD1" w:rsidP="00540CD1">
      <w:pPr>
        <w:pStyle w:val="Normal1"/>
      </w:pPr>
      <w:r w:rsidRPr="00540CD1">
        <w:t># Make sure the road doesn't exceed my buffer</w:t>
      </w:r>
    </w:p>
    <w:p w:rsidR="00540CD1" w:rsidRPr="00540CD1" w:rsidRDefault="00540CD1" w:rsidP="00540CD1">
      <w:pPr>
        <w:pStyle w:val="Normal1"/>
      </w:pPr>
      <w:r w:rsidRPr="00540CD1">
        <w:t xml:space="preserve">def </w:t>
      </w:r>
      <w:proofErr w:type="spellStart"/>
      <w:r w:rsidRPr="00540CD1">
        <w:t>clamp_road</w:t>
      </w:r>
      <w:proofErr w:type="spellEnd"/>
      <w:r w:rsidRPr="00540CD1">
        <w:t>(x):</w:t>
      </w:r>
    </w:p>
    <w:p w:rsidR="00540CD1" w:rsidRPr="00540CD1" w:rsidRDefault="00540CD1" w:rsidP="00540CD1">
      <w:pPr>
        <w:pStyle w:val="Normal1"/>
      </w:pPr>
      <w:r w:rsidRPr="00540CD1">
        <w:t xml:space="preserve">    if x &lt; </w:t>
      </w:r>
      <w:proofErr w:type="spellStart"/>
      <w:r w:rsidRPr="00540CD1">
        <w:t>min_buffer</w:t>
      </w:r>
      <w:proofErr w:type="spellEnd"/>
      <w:r w:rsidRPr="00540CD1">
        <w:t xml:space="preserve">: </w:t>
      </w:r>
    </w:p>
    <w:p w:rsidR="00540CD1" w:rsidRPr="00540CD1" w:rsidRDefault="00540CD1" w:rsidP="00540CD1">
      <w:pPr>
        <w:pStyle w:val="Normal1"/>
      </w:pPr>
      <w:r w:rsidRPr="00540CD1">
        <w:t xml:space="preserve">        x = </w:t>
      </w:r>
      <w:proofErr w:type="spellStart"/>
      <w:r w:rsidRPr="00540CD1">
        <w:t>min_buffer</w:t>
      </w:r>
      <w:proofErr w:type="spellEnd"/>
    </w:p>
    <w:p w:rsidR="00540CD1" w:rsidRPr="00540CD1" w:rsidRDefault="00540CD1" w:rsidP="00540CD1">
      <w:pPr>
        <w:pStyle w:val="Normal1"/>
      </w:pPr>
      <w:r w:rsidRPr="00540CD1">
        <w:t xml:space="preserve">    if x &gt; </w:t>
      </w:r>
      <w:proofErr w:type="spellStart"/>
      <w:r w:rsidRPr="00540CD1">
        <w:t>int</w:t>
      </w:r>
      <w:proofErr w:type="spellEnd"/>
      <w:r w:rsidRPr="00540CD1">
        <w:t xml:space="preserve">(WIDTH/2) - </w:t>
      </w:r>
      <w:proofErr w:type="spellStart"/>
      <w:r w:rsidRPr="00540CD1">
        <w:t>min_buffer</w:t>
      </w:r>
      <w:proofErr w:type="spellEnd"/>
      <w:r w:rsidRPr="00540CD1">
        <w:t>:</w:t>
      </w:r>
    </w:p>
    <w:p w:rsidR="00540CD1" w:rsidRPr="00540CD1" w:rsidRDefault="00540CD1" w:rsidP="00540CD1">
      <w:pPr>
        <w:pStyle w:val="Normal1"/>
      </w:pPr>
      <w:r w:rsidRPr="00540CD1">
        <w:t xml:space="preserve">        x = </w:t>
      </w:r>
      <w:proofErr w:type="spellStart"/>
      <w:r w:rsidRPr="00540CD1">
        <w:t>int</w:t>
      </w:r>
      <w:proofErr w:type="spellEnd"/>
      <w:r w:rsidRPr="00540CD1">
        <w:t xml:space="preserve">(WIDTH/2) - </w:t>
      </w:r>
      <w:proofErr w:type="spellStart"/>
      <w:r w:rsidRPr="00540CD1">
        <w:t>min_buffer</w:t>
      </w:r>
      <w:proofErr w:type="spellEnd"/>
    </w:p>
    <w:p w:rsidR="00540CD1" w:rsidRPr="00540CD1" w:rsidRDefault="00540CD1" w:rsidP="00540CD1">
      <w:pPr>
        <w:pStyle w:val="Normal1"/>
      </w:pPr>
      <w:r w:rsidRPr="00540CD1">
        <w:t xml:space="preserve">    return x</w:t>
      </w:r>
    </w:p>
    <w:p w:rsidR="00540CD1" w:rsidRPr="00540CD1" w:rsidRDefault="00540CD1" w:rsidP="00540CD1">
      <w:pPr>
        <w:pStyle w:val="Normal1"/>
      </w:pPr>
    </w:p>
    <w:p w:rsidR="00540CD1" w:rsidRPr="00540CD1" w:rsidRDefault="00540CD1" w:rsidP="00540CD1">
      <w:pPr>
        <w:pStyle w:val="Normal1"/>
      </w:pPr>
      <w:proofErr w:type="spellStart"/>
      <w:r w:rsidRPr="00540CD1">
        <w:t>min_turn</w:t>
      </w:r>
      <w:proofErr w:type="spellEnd"/>
      <w:r w:rsidRPr="00540CD1">
        <w:t xml:space="preserve"> = 200</w:t>
      </w:r>
    </w:p>
    <w:p w:rsidR="00540CD1" w:rsidRPr="00540CD1" w:rsidRDefault="00540CD1" w:rsidP="00540CD1">
      <w:pPr>
        <w:pStyle w:val="Normal1"/>
      </w:pPr>
      <w:proofErr w:type="spellStart"/>
      <w:r w:rsidRPr="00540CD1">
        <w:lastRenderedPageBreak/>
        <w:t>turn_gap</w:t>
      </w:r>
      <w:proofErr w:type="spellEnd"/>
      <w:r w:rsidRPr="00540CD1">
        <w:t xml:space="preserve"> = 200</w:t>
      </w:r>
    </w:p>
    <w:p w:rsidR="00540CD1" w:rsidRPr="00540CD1" w:rsidRDefault="00540CD1" w:rsidP="00540CD1">
      <w:pPr>
        <w:pStyle w:val="Normal1"/>
      </w:pPr>
    </w:p>
    <w:p w:rsidR="00540CD1" w:rsidRPr="00540CD1" w:rsidRDefault="00540CD1" w:rsidP="00540CD1">
      <w:pPr>
        <w:pStyle w:val="Normal1"/>
      </w:pPr>
      <w:r w:rsidRPr="00540CD1">
        <w:t xml:space="preserve">def </w:t>
      </w:r>
      <w:proofErr w:type="spellStart"/>
      <w:r w:rsidRPr="00540CD1">
        <w:t>update_path</w:t>
      </w:r>
      <w:proofErr w:type="spellEnd"/>
      <w:r w:rsidRPr="00540CD1">
        <w:t>():</w:t>
      </w:r>
    </w:p>
    <w:p w:rsidR="00540CD1" w:rsidRPr="00540CD1" w:rsidRDefault="00540CD1" w:rsidP="00540CD1">
      <w:pPr>
        <w:pStyle w:val="Normal1"/>
      </w:pPr>
      <w:r w:rsidRPr="00540CD1">
        <w:t xml:space="preserve">    global road, queue</w:t>
      </w:r>
    </w:p>
    <w:p w:rsidR="00540CD1" w:rsidRPr="00540CD1" w:rsidRDefault="00540CD1" w:rsidP="00540CD1">
      <w:pPr>
        <w:pStyle w:val="Normal1"/>
      </w:pPr>
      <w:r w:rsidRPr="00540CD1">
        <w:t xml:space="preserve">    choice = </w:t>
      </w:r>
      <w:proofErr w:type="spellStart"/>
      <w:r w:rsidRPr="00540CD1">
        <w:t>random.randint</w:t>
      </w:r>
      <w:proofErr w:type="spellEnd"/>
      <w:r w:rsidRPr="00540CD1">
        <w:t>(0, 1) # Right or left turn</w:t>
      </w:r>
    </w:p>
    <w:p w:rsidR="00540CD1" w:rsidRPr="00540CD1" w:rsidRDefault="00540CD1" w:rsidP="00540CD1">
      <w:pPr>
        <w:pStyle w:val="Normal1"/>
      </w:pPr>
      <w:r w:rsidRPr="00540CD1">
        <w:t xml:space="preserve">    </w:t>
      </w:r>
      <w:proofErr w:type="spellStart"/>
      <w:r w:rsidRPr="00540CD1">
        <w:t>current_pos_x</w:t>
      </w:r>
      <w:proofErr w:type="spellEnd"/>
      <w:r w:rsidRPr="00540CD1">
        <w:t xml:space="preserve"> = queue[-1].left</w:t>
      </w:r>
    </w:p>
    <w:p w:rsidR="00540CD1" w:rsidRPr="00540CD1" w:rsidRDefault="00540CD1" w:rsidP="00540CD1">
      <w:pPr>
        <w:pStyle w:val="Normal1"/>
      </w:pPr>
      <w:r w:rsidRPr="00540CD1">
        <w:t xml:space="preserve">    if choice == 0: </w:t>
      </w:r>
    </w:p>
    <w:p w:rsidR="00540CD1" w:rsidRPr="00540CD1" w:rsidRDefault="00540CD1" w:rsidP="00540CD1">
      <w:pPr>
        <w:pStyle w:val="Normal1"/>
      </w:pPr>
      <w:r w:rsidRPr="00540CD1">
        <w:t xml:space="preserve">        # Turn left</w:t>
      </w:r>
    </w:p>
    <w:p w:rsidR="00540CD1" w:rsidRPr="00540CD1" w:rsidRDefault="00540CD1" w:rsidP="00540CD1">
      <w:pPr>
        <w:pStyle w:val="Normal1"/>
      </w:pPr>
      <w:r w:rsidRPr="00540CD1">
        <w:t xml:space="preserve">        modifier = -1</w:t>
      </w:r>
    </w:p>
    <w:p w:rsidR="00540CD1" w:rsidRPr="00540CD1" w:rsidRDefault="00540CD1" w:rsidP="00540CD1">
      <w:pPr>
        <w:pStyle w:val="Normal1"/>
      </w:pPr>
      <w:r w:rsidRPr="00540CD1">
        <w:t xml:space="preserve">        if </w:t>
      </w:r>
      <w:proofErr w:type="spellStart"/>
      <w:r w:rsidRPr="00540CD1">
        <w:t>current_pos_x</w:t>
      </w:r>
      <w:proofErr w:type="spellEnd"/>
      <w:r w:rsidRPr="00540CD1">
        <w:t xml:space="preserve"> - </w:t>
      </w:r>
      <w:proofErr w:type="spellStart"/>
      <w:r w:rsidRPr="00540CD1">
        <w:t>min_turn</w:t>
      </w:r>
      <w:proofErr w:type="spellEnd"/>
      <w:r w:rsidRPr="00540CD1">
        <w:t xml:space="preserve"> &gt; </w:t>
      </w:r>
      <w:proofErr w:type="spellStart"/>
      <w:r w:rsidRPr="00540CD1">
        <w:t>min_buffer</w:t>
      </w:r>
      <w:proofErr w:type="spellEnd"/>
      <w:r w:rsidRPr="00540CD1">
        <w:t>:</w:t>
      </w:r>
    </w:p>
    <w:p w:rsidR="00540CD1" w:rsidRPr="00540CD1" w:rsidRDefault="00540CD1" w:rsidP="00540CD1">
      <w:pPr>
        <w:pStyle w:val="Normal1"/>
      </w:pPr>
      <w:r w:rsidRPr="00540CD1">
        <w:t xml:space="preserve">            turn = </w:t>
      </w:r>
      <w:proofErr w:type="spellStart"/>
      <w:r w:rsidRPr="00540CD1">
        <w:t>random.randint</w:t>
      </w:r>
      <w:proofErr w:type="spellEnd"/>
      <w:r w:rsidRPr="00540CD1">
        <w:t>(</w:t>
      </w:r>
      <w:proofErr w:type="spellStart"/>
      <w:r w:rsidRPr="00540CD1">
        <w:t>min_turn</w:t>
      </w:r>
      <w:proofErr w:type="spellEnd"/>
      <w:r w:rsidRPr="00540CD1">
        <w:t xml:space="preserve">, </w:t>
      </w:r>
      <w:proofErr w:type="spellStart"/>
      <w:r w:rsidRPr="00540CD1">
        <w:t>current_pos_x</w:t>
      </w:r>
      <w:proofErr w:type="spellEnd"/>
      <w:r w:rsidRPr="00540CD1">
        <w:t xml:space="preserve"> - 5)</w:t>
      </w:r>
    </w:p>
    <w:p w:rsidR="00540CD1" w:rsidRPr="00540CD1" w:rsidRDefault="00540CD1" w:rsidP="00540CD1">
      <w:pPr>
        <w:pStyle w:val="Normal1"/>
      </w:pPr>
      <w:r w:rsidRPr="00540CD1">
        <w:t xml:space="preserve">        else:</w:t>
      </w:r>
    </w:p>
    <w:p w:rsidR="00540CD1" w:rsidRPr="00540CD1" w:rsidRDefault="00540CD1" w:rsidP="00540CD1">
      <w:pPr>
        <w:pStyle w:val="Normal1"/>
      </w:pPr>
      <w:r w:rsidRPr="00540CD1">
        <w:t xml:space="preserve">            turn = </w:t>
      </w:r>
      <w:proofErr w:type="spellStart"/>
      <w:r w:rsidRPr="00540CD1">
        <w:t>current_pos_x</w:t>
      </w:r>
      <w:proofErr w:type="spellEnd"/>
      <w:r w:rsidRPr="00540CD1">
        <w:t xml:space="preserve"> - </w:t>
      </w:r>
      <w:proofErr w:type="spellStart"/>
      <w:r w:rsidRPr="00540CD1">
        <w:t>min_buffer</w:t>
      </w:r>
      <w:proofErr w:type="spellEnd"/>
    </w:p>
    <w:p w:rsidR="00540CD1" w:rsidRPr="00540CD1" w:rsidRDefault="00540CD1" w:rsidP="00540CD1">
      <w:pPr>
        <w:pStyle w:val="Normal1"/>
      </w:pPr>
      <w:r w:rsidRPr="00540CD1">
        <w:t xml:space="preserve">    else: </w:t>
      </w:r>
    </w:p>
    <w:p w:rsidR="00540CD1" w:rsidRPr="00540CD1" w:rsidRDefault="00540CD1" w:rsidP="00540CD1">
      <w:pPr>
        <w:pStyle w:val="Normal1"/>
      </w:pPr>
      <w:r w:rsidRPr="00540CD1">
        <w:t xml:space="preserve">        # Turn right</w:t>
      </w:r>
    </w:p>
    <w:p w:rsidR="00540CD1" w:rsidRPr="00540CD1" w:rsidRDefault="00540CD1" w:rsidP="00540CD1">
      <w:pPr>
        <w:pStyle w:val="Normal1"/>
      </w:pPr>
      <w:r w:rsidRPr="00540CD1">
        <w:t xml:space="preserve">        modifier = 1</w:t>
      </w:r>
    </w:p>
    <w:p w:rsidR="00540CD1" w:rsidRPr="00540CD1" w:rsidRDefault="00540CD1" w:rsidP="00540CD1">
      <w:pPr>
        <w:pStyle w:val="Normal1"/>
      </w:pPr>
      <w:r w:rsidRPr="00540CD1">
        <w:t xml:space="preserve">        if </w:t>
      </w:r>
      <w:proofErr w:type="spellStart"/>
      <w:r w:rsidRPr="00540CD1">
        <w:t>int</w:t>
      </w:r>
      <w:proofErr w:type="spellEnd"/>
      <w:r w:rsidRPr="00540CD1">
        <w:t xml:space="preserve">(WIDTH/2) - </w:t>
      </w:r>
      <w:proofErr w:type="spellStart"/>
      <w:r w:rsidRPr="00540CD1">
        <w:t>current_pos_x</w:t>
      </w:r>
      <w:proofErr w:type="spellEnd"/>
      <w:r w:rsidRPr="00540CD1">
        <w:t xml:space="preserve"> - </w:t>
      </w:r>
      <w:proofErr w:type="spellStart"/>
      <w:r w:rsidRPr="00540CD1">
        <w:t>min_buffer</w:t>
      </w:r>
      <w:proofErr w:type="spellEnd"/>
      <w:r w:rsidRPr="00540CD1">
        <w:t xml:space="preserve"> &gt; </w:t>
      </w:r>
      <w:proofErr w:type="spellStart"/>
      <w:r w:rsidRPr="00540CD1">
        <w:t>min_turn</w:t>
      </w:r>
      <w:proofErr w:type="spellEnd"/>
      <w:r w:rsidRPr="00540CD1">
        <w:t>:</w:t>
      </w:r>
    </w:p>
    <w:p w:rsidR="00540CD1" w:rsidRPr="00540CD1" w:rsidRDefault="00540CD1" w:rsidP="00540CD1">
      <w:pPr>
        <w:pStyle w:val="Normal1"/>
      </w:pPr>
      <w:r w:rsidRPr="00540CD1">
        <w:t xml:space="preserve">            turn = </w:t>
      </w:r>
      <w:proofErr w:type="spellStart"/>
      <w:r w:rsidRPr="00540CD1">
        <w:t>random.randint</w:t>
      </w:r>
      <w:proofErr w:type="spellEnd"/>
      <w:r w:rsidRPr="00540CD1">
        <w:t>(</w:t>
      </w:r>
      <w:proofErr w:type="spellStart"/>
      <w:r w:rsidRPr="00540CD1">
        <w:t>min_turn</w:t>
      </w:r>
      <w:proofErr w:type="spellEnd"/>
      <w:r w:rsidRPr="00540CD1">
        <w:t xml:space="preserve">, </w:t>
      </w:r>
      <w:proofErr w:type="spellStart"/>
      <w:r w:rsidRPr="00540CD1">
        <w:t>int</w:t>
      </w:r>
      <w:proofErr w:type="spellEnd"/>
      <w:r w:rsidRPr="00540CD1">
        <w:t xml:space="preserve">(WIDTH/2) - </w:t>
      </w:r>
      <w:proofErr w:type="spellStart"/>
      <w:r w:rsidRPr="00540CD1">
        <w:t>current_pos_x</w:t>
      </w:r>
      <w:proofErr w:type="spellEnd"/>
      <w:r w:rsidRPr="00540CD1">
        <w:t xml:space="preserve"> - </w:t>
      </w:r>
      <w:proofErr w:type="spellStart"/>
      <w:r w:rsidRPr="00540CD1">
        <w:t>min_buffer</w:t>
      </w:r>
      <w:proofErr w:type="spellEnd"/>
      <w:r w:rsidRPr="00540CD1">
        <w:t>)</w:t>
      </w:r>
    </w:p>
    <w:p w:rsidR="00540CD1" w:rsidRPr="00540CD1" w:rsidRDefault="00540CD1" w:rsidP="00540CD1">
      <w:pPr>
        <w:pStyle w:val="Normal1"/>
      </w:pPr>
      <w:r w:rsidRPr="00540CD1">
        <w:t xml:space="preserve">        else:</w:t>
      </w:r>
    </w:p>
    <w:p w:rsidR="00540CD1" w:rsidRPr="00540CD1" w:rsidRDefault="00540CD1" w:rsidP="00540CD1">
      <w:pPr>
        <w:pStyle w:val="Normal1"/>
      </w:pPr>
      <w:r w:rsidRPr="00540CD1">
        <w:t xml:space="preserve">            turn = </w:t>
      </w:r>
      <w:proofErr w:type="spellStart"/>
      <w:r w:rsidRPr="00540CD1">
        <w:t>int</w:t>
      </w:r>
      <w:proofErr w:type="spellEnd"/>
      <w:r w:rsidRPr="00540CD1">
        <w:t xml:space="preserve">(WIDTH/2) - </w:t>
      </w:r>
      <w:proofErr w:type="spellStart"/>
      <w:r w:rsidRPr="00540CD1">
        <w:t>current_pos_x</w:t>
      </w:r>
      <w:proofErr w:type="spellEnd"/>
      <w:r w:rsidRPr="00540CD1">
        <w:t xml:space="preserve"> - </w:t>
      </w:r>
      <w:proofErr w:type="spellStart"/>
      <w:r w:rsidRPr="00540CD1">
        <w:t>min_buffer</w:t>
      </w:r>
      <w:proofErr w:type="spellEnd"/>
    </w:p>
    <w:p w:rsidR="00540CD1" w:rsidRPr="00540CD1" w:rsidRDefault="00540CD1" w:rsidP="00540CD1">
      <w:pPr>
        <w:pStyle w:val="Normal1"/>
      </w:pPr>
      <w:r w:rsidRPr="00540CD1">
        <w:t xml:space="preserve">    # Choose how long my turn will take</w:t>
      </w:r>
    </w:p>
    <w:p w:rsidR="00540CD1" w:rsidRPr="00540CD1" w:rsidRDefault="00540CD1" w:rsidP="00540CD1">
      <w:pPr>
        <w:pStyle w:val="Normal1"/>
      </w:pPr>
      <w:r w:rsidRPr="00540CD1">
        <w:t xml:space="preserve">    height = </w:t>
      </w:r>
      <w:proofErr w:type="spellStart"/>
      <w:r w:rsidRPr="00540CD1">
        <w:t>random.randint</w:t>
      </w:r>
      <w:proofErr w:type="spellEnd"/>
      <w:r w:rsidRPr="00540CD1">
        <w:t>(200, 400)</w:t>
      </w:r>
    </w:p>
    <w:p w:rsidR="00540CD1" w:rsidRPr="00540CD1" w:rsidRDefault="00540CD1" w:rsidP="00540CD1">
      <w:pPr>
        <w:pStyle w:val="Normal1"/>
      </w:pPr>
      <w:r w:rsidRPr="00540CD1">
        <w:t xml:space="preserve">    # Move a percentage of the turn for each block in height</w:t>
      </w:r>
    </w:p>
    <w:p w:rsidR="00540CD1" w:rsidRPr="00540CD1" w:rsidRDefault="00540CD1" w:rsidP="00540CD1">
      <w:pPr>
        <w:pStyle w:val="Normal1"/>
      </w:pPr>
      <w:r w:rsidRPr="00540CD1">
        <w:t xml:space="preserve">    for y in range(</w:t>
      </w:r>
      <w:proofErr w:type="spellStart"/>
      <w:r w:rsidRPr="00540CD1">
        <w:t>block_size</w:t>
      </w:r>
      <w:proofErr w:type="spellEnd"/>
      <w:r w:rsidRPr="00540CD1">
        <w:t xml:space="preserve">, height, </w:t>
      </w:r>
      <w:proofErr w:type="spellStart"/>
      <w:r w:rsidRPr="00540CD1">
        <w:t>block_size</w:t>
      </w:r>
      <w:proofErr w:type="spellEnd"/>
      <w:r w:rsidRPr="00540CD1">
        <w:t>):</w:t>
      </w:r>
    </w:p>
    <w:p w:rsidR="00540CD1" w:rsidRPr="00540CD1" w:rsidRDefault="00540CD1" w:rsidP="00540CD1">
      <w:pPr>
        <w:pStyle w:val="Normal1"/>
      </w:pPr>
      <w:r w:rsidRPr="00540CD1">
        <w:t xml:space="preserve">        x = turn/height * y * modifier</w:t>
      </w:r>
    </w:p>
    <w:p w:rsidR="00540CD1" w:rsidRPr="00540CD1" w:rsidRDefault="00540CD1" w:rsidP="00540CD1">
      <w:pPr>
        <w:pStyle w:val="Normal1"/>
      </w:pPr>
      <w:r w:rsidRPr="00540CD1">
        <w:t xml:space="preserve">        </w:t>
      </w:r>
      <w:proofErr w:type="spellStart"/>
      <w:r w:rsidRPr="00540CD1">
        <w:t>new_x</w:t>
      </w:r>
      <w:proofErr w:type="spellEnd"/>
      <w:r w:rsidRPr="00540CD1">
        <w:t xml:space="preserve"> = </w:t>
      </w:r>
      <w:proofErr w:type="spellStart"/>
      <w:r w:rsidRPr="00540CD1">
        <w:t>clamp_road</w:t>
      </w:r>
      <w:proofErr w:type="spellEnd"/>
      <w:r w:rsidRPr="00540CD1">
        <w:t>(</w:t>
      </w:r>
      <w:proofErr w:type="spellStart"/>
      <w:r w:rsidRPr="00540CD1">
        <w:t>current_pos_x</w:t>
      </w:r>
      <w:proofErr w:type="spellEnd"/>
      <w:r w:rsidRPr="00540CD1">
        <w:t xml:space="preserve"> + x)</w:t>
      </w:r>
    </w:p>
    <w:p w:rsidR="00540CD1" w:rsidRPr="00540CD1" w:rsidRDefault="00540CD1" w:rsidP="00540CD1">
      <w:pPr>
        <w:pStyle w:val="Normal1"/>
      </w:pPr>
      <w:r w:rsidRPr="00540CD1">
        <w:t xml:space="preserve">        block = </w:t>
      </w:r>
      <w:proofErr w:type="spellStart"/>
      <w:r w:rsidRPr="00540CD1">
        <w:t>Rect</w:t>
      </w:r>
      <w:proofErr w:type="spellEnd"/>
      <w:r w:rsidRPr="00540CD1">
        <w:t>((</w:t>
      </w:r>
      <w:proofErr w:type="spellStart"/>
      <w:r w:rsidRPr="00540CD1">
        <w:t>new_x</w:t>
      </w:r>
      <w:proofErr w:type="spellEnd"/>
      <w:r w:rsidRPr="00540CD1">
        <w:t>, 0), (</w:t>
      </w:r>
      <w:proofErr w:type="spellStart"/>
      <w:r w:rsidRPr="00540CD1">
        <w:t>int</w:t>
      </w:r>
      <w:proofErr w:type="spellEnd"/>
      <w:r w:rsidRPr="00540CD1">
        <w:t xml:space="preserve">(WIDTH/2), </w:t>
      </w:r>
      <w:proofErr w:type="spellStart"/>
      <w:r w:rsidRPr="00540CD1">
        <w:t>block_size</w:t>
      </w:r>
      <w:proofErr w:type="spellEnd"/>
      <w:r w:rsidRPr="00540CD1">
        <w:t>))</w:t>
      </w:r>
    </w:p>
    <w:p w:rsidR="00540CD1" w:rsidRPr="00540CD1" w:rsidRDefault="00540CD1" w:rsidP="00540CD1">
      <w:pPr>
        <w:pStyle w:val="Normal1"/>
      </w:pPr>
      <w:r w:rsidRPr="00540CD1">
        <w:t xml:space="preserve">        </w:t>
      </w:r>
      <w:proofErr w:type="spellStart"/>
      <w:r w:rsidRPr="00540CD1">
        <w:t>queue.append</w:t>
      </w:r>
      <w:proofErr w:type="spellEnd"/>
      <w:r w:rsidRPr="00540CD1">
        <w:t>(block)</w:t>
      </w:r>
    </w:p>
    <w:p w:rsidR="00540CD1" w:rsidRPr="00540CD1" w:rsidRDefault="00540CD1" w:rsidP="00540CD1">
      <w:pPr>
        <w:pStyle w:val="Normal1"/>
      </w:pPr>
      <w:r w:rsidRPr="00540CD1">
        <w:t xml:space="preserve">    # Find the last x co-ordinate of the turn</w:t>
      </w:r>
    </w:p>
    <w:p w:rsidR="00540CD1" w:rsidRPr="00540CD1" w:rsidRDefault="00540CD1" w:rsidP="00540CD1">
      <w:pPr>
        <w:pStyle w:val="Normal1"/>
      </w:pPr>
      <w:r w:rsidRPr="00540CD1">
        <w:t xml:space="preserve">    </w:t>
      </w:r>
      <w:proofErr w:type="spellStart"/>
      <w:r w:rsidRPr="00540CD1">
        <w:t>current_pos_x</w:t>
      </w:r>
      <w:proofErr w:type="spellEnd"/>
      <w:r w:rsidRPr="00540CD1">
        <w:t xml:space="preserve"> = queue[-1].left</w:t>
      </w:r>
    </w:p>
    <w:p w:rsidR="00540CD1" w:rsidRPr="00540CD1" w:rsidRDefault="00540CD1" w:rsidP="00540CD1">
      <w:pPr>
        <w:pStyle w:val="Normal1"/>
      </w:pPr>
      <w:r w:rsidRPr="00540CD1">
        <w:t xml:space="preserve">    # Add some straight to the road</w:t>
      </w:r>
    </w:p>
    <w:p w:rsidR="00540CD1" w:rsidRPr="00540CD1" w:rsidRDefault="00540CD1" w:rsidP="00540CD1">
      <w:pPr>
        <w:pStyle w:val="Normal1"/>
      </w:pPr>
      <w:r w:rsidRPr="00540CD1">
        <w:t xml:space="preserve">    for </w:t>
      </w:r>
      <w:proofErr w:type="spellStart"/>
      <w:r w:rsidRPr="00540CD1">
        <w:t>i</w:t>
      </w:r>
      <w:proofErr w:type="spellEnd"/>
      <w:r w:rsidRPr="00540CD1">
        <w:t xml:space="preserve"> in range(0, </w:t>
      </w:r>
      <w:proofErr w:type="spellStart"/>
      <w:r w:rsidRPr="00540CD1">
        <w:t>turn_gap</w:t>
      </w:r>
      <w:proofErr w:type="spellEnd"/>
      <w:r w:rsidRPr="00540CD1">
        <w:t xml:space="preserve">, </w:t>
      </w:r>
      <w:proofErr w:type="spellStart"/>
      <w:r w:rsidRPr="00540CD1">
        <w:t>block_size</w:t>
      </w:r>
      <w:proofErr w:type="spellEnd"/>
      <w:r w:rsidRPr="00540CD1">
        <w:t>):</w:t>
      </w:r>
    </w:p>
    <w:p w:rsidR="00540CD1" w:rsidRPr="00540CD1" w:rsidRDefault="00540CD1" w:rsidP="00540CD1">
      <w:pPr>
        <w:pStyle w:val="Normal1"/>
      </w:pPr>
      <w:r w:rsidRPr="00540CD1">
        <w:t xml:space="preserve">        block = </w:t>
      </w:r>
      <w:proofErr w:type="spellStart"/>
      <w:r w:rsidRPr="00540CD1">
        <w:t>Rect</w:t>
      </w:r>
      <w:proofErr w:type="spellEnd"/>
      <w:r w:rsidRPr="00540CD1">
        <w:t>((</w:t>
      </w:r>
      <w:proofErr w:type="spellStart"/>
      <w:r w:rsidRPr="00540CD1">
        <w:t>current_pos_x</w:t>
      </w:r>
      <w:proofErr w:type="spellEnd"/>
      <w:r w:rsidRPr="00540CD1">
        <w:t>, 0), (</w:t>
      </w:r>
      <w:proofErr w:type="spellStart"/>
      <w:r w:rsidRPr="00540CD1">
        <w:t>int</w:t>
      </w:r>
      <w:proofErr w:type="spellEnd"/>
      <w:r w:rsidRPr="00540CD1">
        <w:t xml:space="preserve">(WIDTH/2), </w:t>
      </w:r>
      <w:proofErr w:type="spellStart"/>
      <w:r w:rsidRPr="00540CD1">
        <w:t>block_size</w:t>
      </w:r>
      <w:proofErr w:type="spellEnd"/>
      <w:r w:rsidRPr="00540CD1">
        <w:t>))</w:t>
      </w:r>
    </w:p>
    <w:p w:rsidR="00540CD1" w:rsidRPr="00540CD1" w:rsidRDefault="00540CD1" w:rsidP="00540CD1">
      <w:pPr>
        <w:pStyle w:val="Normal1"/>
      </w:pPr>
      <w:r w:rsidRPr="00540CD1">
        <w:t xml:space="preserve">        </w:t>
      </w:r>
      <w:proofErr w:type="spellStart"/>
      <w:r w:rsidRPr="00540CD1">
        <w:t>queue.append</w:t>
      </w:r>
      <w:proofErr w:type="spellEnd"/>
      <w:r w:rsidRPr="00540CD1">
        <w:t>(block)</w:t>
      </w:r>
    </w:p>
    <w:p w:rsidR="00540CD1" w:rsidRPr="00540CD1" w:rsidRDefault="00540CD1" w:rsidP="00540CD1">
      <w:pPr>
        <w:pStyle w:val="Normal1"/>
      </w:pPr>
    </w:p>
    <w:p w:rsidR="00540CD1" w:rsidRPr="00540CD1" w:rsidRDefault="00540CD1" w:rsidP="00540CD1">
      <w:pPr>
        <w:pStyle w:val="Normal1"/>
      </w:pPr>
      <w:r w:rsidRPr="00540CD1">
        <w:t>def update():</w:t>
      </w:r>
    </w:p>
    <w:p w:rsidR="00540CD1" w:rsidRPr="00540CD1" w:rsidRDefault="00540CD1" w:rsidP="00540CD1">
      <w:pPr>
        <w:pStyle w:val="Normal1"/>
      </w:pPr>
      <w:r w:rsidRPr="00540CD1">
        <w:t xml:space="preserve">    # Player movement</w:t>
      </w:r>
    </w:p>
    <w:p w:rsidR="00540CD1" w:rsidRPr="00540CD1" w:rsidRDefault="00540CD1" w:rsidP="00540CD1">
      <w:pPr>
        <w:pStyle w:val="Normal1"/>
      </w:pPr>
      <w:r w:rsidRPr="00540CD1">
        <w:t xml:space="preserve">    global player</w:t>
      </w:r>
    </w:p>
    <w:p w:rsidR="00540CD1" w:rsidRPr="00540CD1" w:rsidRDefault="00540CD1" w:rsidP="00540CD1">
      <w:pPr>
        <w:pStyle w:val="Normal1"/>
      </w:pPr>
      <w:r w:rsidRPr="00540CD1">
        <w:t xml:space="preserve">    </w:t>
      </w:r>
      <w:proofErr w:type="spellStart"/>
      <w:r w:rsidRPr="00540CD1">
        <w:t>player_momentum</w:t>
      </w:r>
      <w:proofErr w:type="spellEnd"/>
      <w:r w:rsidRPr="00540CD1">
        <w:t xml:space="preserve"> = 0</w:t>
      </w:r>
    </w:p>
    <w:p w:rsidR="00540CD1" w:rsidRPr="00540CD1" w:rsidRDefault="00540CD1" w:rsidP="00540CD1">
      <w:pPr>
        <w:pStyle w:val="Normal1"/>
      </w:pPr>
      <w:r w:rsidRPr="00540CD1">
        <w:t xml:space="preserve">    if </w:t>
      </w:r>
      <w:proofErr w:type="spellStart"/>
      <w:r w:rsidRPr="00540CD1">
        <w:t>keyboard.left</w:t>
      </w:r>
      <w:proofErr w:type="spellEnd"/>
      <w:r w:rsidRPr="00540CD1">
        <w:t>:</w:t>
      </w:r>
    </w:p>
    <w:p w:rsidR="00540CD1" w:rsidRPr="00540CD1" w:rsidRDefault="00540CD1" w:rsidP="00540CD1">
      <w:pPr>
        <w:pStyle w:val="Normal1"/>
      </w:pPr>
      <w:r w:rsidRPr="00540CD1">
        <w:t xml:space="preserve">        </w:t>
      </w:r>
      <w:proofErr w:type="spellStart"/>
      <w:r w:rsidRPr="00540CD1">
        <w:t>player_momentum</w:t>
      </w:r>
      <w:proofErr w:type="spellEnd"/>
      <w:r w:rsidRPr="00540CD1">
        <w:t xml:space="preserve"> = -speed</w:t>
      </w:r>
    </w:p>
    <w:p w:rsidR="00540CD1" w:rsidRPr="00540CD1" w:rsidRDefault="00540CD1" w:rsidP="00540CD1">
      <w:pPr>
        <w:pStyle w:val="Normal1"/>
      </w:pPr>
      <w:r w:rsidRPr="00540CD1">
        <w:t xml:space="preserve">    </w:t>
      </w:r>
      <w:proofErr w:type="spellStart"/>
      <w:r w:rsidRPr="00540CD1">
        <w:t>elif</w:t>
      </w:r>
      <w:proofErr w:type="spellEnd"/>
      <w:r w:rsidRPr="00540CD1">
        <w:t xml:space="preserve"> </w:t>
      </w:r>
      <w:proofErr w:type="spellStart"/>
      <w:r w:rsidRPr="00540CD1">
        <w:t>keyboard.right</w:t>
      </w:r>
      <w:proofErr w:type="spellEnd"/>
      <w:r w:rsidRPr="00540CD1">
        <w:t>:</w:t>
      </w:r>
    </w:p>
    <w:p w:rsidR="00540CD1" w:rsidRPr="00540CD1" w:rsidRDefault="00540CD1" w:rsidP="00540CD1">
      <w:pPr>
        <w:pStyle w:val="Normal1"/>
      </w:pPr>
      <w:r w:rsidRPr="00540CD1">
        <w:t xml:space="preserve">        </w:t>
      </w:r>
      <w:proofErr w:type="spellStart"/>
      <w:r w:rsidRPr="00540CD1">
        <w:t>player_momentum</w:t>
      </w:r>
      <w:proofErr w:type="spellEnd"/>
      <w:r w:rsidRPr="00540CD1">
        <w:t xml:space="preserve"> = speed</w:t>
      </w:r>
    </w:p>
    <w:p w:rsidR="00540CD1" w:rsidRPr="00540CD1" w:rsidRDefault="00540CD1" w:rsidP="00540CD1">
      <w:pPr>
        <w:pStyle w:val="Normal1"/>
      </w:pPr>
      <w:r w:rsidRPr="00540CD1">
        <w:t xml:space="preserve">    else:</w:t>
      </w:r>
    </w:p>
    <w:p w:rsidR="00540CD1" w:rsidRPr="00540CD1" w:rsidRDefault="00540CD1" w:rsidP="00540CD1">
      <w:pPr>
        <w:pStyle w:val="Normal1"/>
      </w:pPr>
      <w:r w:rsidRPr="00540CD1">
        <w:t xml:space="preserve">        </w:t>
      </w:r>
      <w:proofErr w:type="spellStart"/>
      <w:r w:rsidRPr="00540CD1">
        <w:t>player_momentum</w:t>
      </w:r>
      <w:proofErr w:type="spellEnd"/>
      <w:r w:rsidRPr="00540CD1">
        <w:t xml:space="preserve"> = 0</w:t>
      </w:r>
    </w:p>
    <w:p w:rsidR="00540CD1" w:rsidRPr="00540CD1" w:rsidRDefault="00540CD1" w:rsidP="00540CD1">
      <w:pPr>
        <w:pStyle w:val="Normal1"/>
      </w:pPr>
      <w:r w:rsidRPr="00540CD1">
        <w:t xml:space="preserve">    </w:t>
      </w:r>
      <w:proofErr w:type="spellStart"/>
      <w:r w:rsidRPr="00540CD1">
        <w:t>new_pos</w:t>
      </w:r>
      <w:proofErr w:type="spellEnd"/>
      <w:r w:rsidRPr="00540CD1">
        <w:t xml:space="preserve"> = </w:t>
      </w:r>
      <w:proofErr w:type="spellStart"/>
      <w:r w:rsidRPr="00540CD1">
        <w:t>player.x</w:t>
      </w:r>
      <w:proofErr w:type="spellEnd"/>
      <w:r w:rsidRPr="00540CD1">
        <w:t xml:space="preserve"> + </w:t>
      </w:r>
      <w:proofErr w:type="spellStart"/>
      <w:r w:rsidRPr="00540CD1">
        <w:t>player_momentum</w:t>
      </w:r>
      <w:proofErr w:type="spellEnd"/>
    </w:p>
    <w:p w:rsidR="00540CD1" w:rsidRPr="00540CD1" w:rsidRDefault="00540CD1" w:rsidP="00540CD1">
      <w:pPr>
        <w:pStyle w:val="Normal1"/>
      </w:pPr>
      <w:r w:rsidRPr="00540CD1">
        <w:t xml:space="preserve">    collision = False</w:t>
      </w:r>
    </w:p>
    <w:p w:rsidR="00540CD1" w:rsidRPr="00540CD1" w:rsidRDefault="00540CD1" w:rsidP="00540CD1">
      <w:pPr>
        <w:pStyle w:val="Normal1"/>
      </w:pPr>
      <w:r w:rsidRPr="00540CD1">
        <w:t xml:space="preserve">    for </w:t>
      </w:r>
      <w:proofErr w:type="spellStart"/>
      <w:r w:rsidRPr="00540CD1">
        <w:t>i</w:t>
      </w:r>
      <w:proofErr w:type="spellEnd"/>
      <w:r w:rsidRPr="00540CD1">
        <w:t xml:space="preserve"> in range(16):</w:t>
      </w:r>
    </w:p>
    <w:p w:rsidR="00540CD1" w:rsidRPr="00540CD1" w:rsidRDefault="00540CD1" w:rsidP="00540CD1">
      <w:pPr>
        <w:pStyle w:val="Normal1"/>
      </w:pPr>
      <w:r w:rsidRPr="00540CD1">
        <w:t xml:space="preserve">        if </w:t>
      </w:r>
      <w:proofErr w:type="spellStart"/>
      <w:r w:rsidRPr="00540CD1">
        <w:t>new_pos</w:t>
      </w:r>
      <w:proofErr w:type="spellEnd"/>
      <w:r w:rsidRPr="00540CD1">
        <w:t xml:space="preserve"> &gt; road[75+i].x and </w:t>
      </w:r>
      <w:proofErr w:type="spellStart"/>
      <w:r w:rsidRPr="00540CD1">
        <w:t>new_pos</w:t>
      </w:r>
      <w:proofErr w:type="spellEnd"/>
      <w:r w:rsidRPr="00540CD1">
        <w:t xml:space="preserve"> + </w:t>
      </w:r>
      <w:proofErr w:type="spellStart"/>
      <w:r w:rsidRPr="00540CD1">
        <w:t>player.width</w:t>
      </w:r>
      <w:proofErr w:type="spellEnd"/>
      <w:r w:rsidRPr="00540CD1">
        <w:t xml:space="preserve"> &lt; road[75+i].x + road[75+i].width:</w:t>
      </w:r>
    </w:p>
    <w:p w:rsidR="00540CD1" w:rsidRPr="00540CD1" w:rsidRDefault="00540CD1" w:rsidP="00540CD1">
      <w:pPr>
        <w:pStyle w:val="Normal1"/>
      </w:pPr>
      <w:r w:rsidRPr="00540CD1">
        <w:t xml:space="preserve">            collision = True</w:t>
      </w:r>
    </w:p>
    <w:p w:rsidR="00540CD1" w:rsidRPr="00540CD1" w:rsidRDefault="00540CD1" w:rsidP="00540CD1">
      <w:pPr>
        <w:pStyle w:val="Normal1"/>
      </w:pPr>
      <w:r w:rsidRPr="00540CD1">
        <w:t xml:space="preserve">    if collision == True:</w:t>
      </w:r>
    </w:p>
    <w:p w:rsidR="00540CD1" w:rsidRPr="00540CD1" w:rsidRDefault="00540CD1" w:rsidP="00540CD1">
      <w:pPr>
        <w:pStyle w:val="Normal1"/>
      </w:pPr>
      <w:r w:rsidRPr="00540CD1">
        <w:t xml:space="preserve">        </w:t>
      </w:r>
      <w:proofErr w:type="spellStart"/>
      <w:r w:rsidRPr="00540CD1">
        <w:t>player.x</w:t>
      </w:r>
      <w:proofErr w:type="spellEnd"/>
      <w:r w:rsidRPr="00540CD1">
        <w:t xml:space="preserve"> = </w:t>
      </w:r>
      <w:proofErr w:type="spellStart"/>
      <w:r w:rsidRPr="00540CD1">
        <w:t>new_pos</w:t>
      </w:r>
      <w:proofErr w:type="spellEnd"/>
    </w:p>
    <w:p w:rsidR="00540CD1" w:rsidRPr="00540CD1" w:rsidRDefault="00540CD1" w:rsidP="00540CD1">
      <w:pPr>
        <w:pStyle w:val="Normal1"/>
      </w:pPr>
    </w:p>
    <w:p w:rsidR="00540CD1" w:rsidRPr="00540CD1" w:rsidRDefault="00540CD1" w:rsidP="00540CD1">
      <w:pPr>
        <w:pStyle w:val="Normal1"/>
      </w:pPr>
      <w:r w:rsidRPr="00540CD1">
        <w:t>def draw():</w:t>
      </w:r>
    </w:p>
    <w:p w:rsidR="00540CD1" w:rsidRPr="00540CD1" w:rsidRDefault="00540CD1" w:rsidP="00540CD1">
      <w:pPr>
        <w:pStyle w:val="Normal1"/>
      </w:pPr>
      <w:r w:rsidRPr="00540CD1">
        <w:t xml:space="preserve">    </w:t>
      </w:r>
      <w:proofErr w:type="spellStart"/>
      <w:r w:rsidRPr="00540CD1">
        <w:t>screen.fill</w:t>
      </w:r>
      <w:proofErr w:type="spellEnd"/>
      <w:r w:rsidRPr="00540CD1">
        <w:t>(</w:t>
      </w:r>
      <w:proofErr w:type="spellStart"/>
      <w:r w:rsidRPr="00540CD1">
        <w:t>c_grass</w:t>
      </w:r>
      <w:proofErr w:type="spellEnd"/>
      <w:r w:rsidRPr="00540CD1">
        <w:t>)</w:t>
      </w:r>
    </w:p>
    <w:p w:rsidR="00540CD1" w:rsidRPr="00540CD1" w:rsidRDefault="00540CD1" w:rsidP="00540CD1">
      <w:pPr>
        <w:pStyle w:val="Normal1"/>
      </w:pPr>
      <w:r w:rsidRPr="00540CD1">
        <w:t xml:space="preserve">    for piece in road:</w:t>
      </w:r>
    </w:p>
    <w:p w:rsidR="00540CD1" w:rsidRPr="00540CD1" w:rsidRDefault="00540CD1" w:rsidP="00540CD1">
      <w:pPr>
        <w:pStyle w:val="Normal1"/>
      </w:pPr>
      <w:r w:rsidRPr="00540CD1">
        <w:t xml:space="preserve">        </w:t>
      </w:r>
      <w:proofErr w:type="spellStart"/>
      <w:r w:rsidRPr="00540CD1">
        <w:t>screen.draw.rect</w:t>
      </w:r>
      <w:proofErr w:type="spellEnd"/>
      <w:r w:rsidRPr="00540CD1">
        <w:t xml:space="preserve">(piece, </w:t>
      </w:r>
      <w:proofErr w:type="spellStart"/>
      <w:r w:rsidRPr="00540CD1">
        <w:t>c_road</w:t>
      </w:r>
      <w:proofErr w:type="spellEnd"/>
      <w:r w:rsidRPr="00540CD1">
        <w:t xml:space="preserve">) </w:t>
      </w:r>
    </w:p>
    <w:p w:rsidR="00540CD1" w:rsidRPr="00540CD1" w:rsidRDefault="00540CD1" w:rsidP="00540CD1">
      <w:pPr>
        <w:pStyle w:val="Normal1"/>
      </w:pPr>
      <w:r w:rsidRPr="00540CD1">
        <w:t xml:space="preserve">    </w:t>
      </w:r>
      <w:proofErr w:type="spellStart"/>
      <w:r w:rsidRPr="00540CD1">
        <w:t>player.draw</w:t>
      </w:r>
      <w:proofErr w:type="spellEnd"/>
      <w:r w:rsidRPr="00540CD1">
        <w:t>()</w:t>
      </w:r>
    </w:p>
    <w:p w:rsidR="00A8168F" w:rsidRDefault="00A8168F" w:rsidP="00F970BA">
      <w:pPr>
        <w:pStyle w:val="Heading2"/>
        <w:keepLines w:val="0"/>
        <w:spacing w:before="0" w:after="0"/>
        <w:rPr>
          <w:b/>
        </w:rPr>
      </w:pPr>
      <w:bookmarkStart w:id="2" w:name="_j0xxtk1oamok" w:colFirst="0" w:colLast="0"/>
      <w:bookmarkStart w:id="3" w:name="_GoBack"/>
      <w:bookmarkEnd w:id="2"/>
      <w:bookmarkEnd w:id="3"/>
    </w:p>
    <w:p w:rsidR="00A8168F" w:rsidRDefault="00A17F95" w:rsidP="00F970BA">
      <w:pPr>
        <w:pStyle w:val="Heading2"/>
        <w:keepLines w:val="0"/>
        <w:spacing w:before="0" w:after="0"/>
      </w:pPr>
      <w:bookmarkStart w:id="4" w:name="_9x69kytxf3us" w:colFirst="0" w:colLast="0"/>
      <w:bookmarkEnd w:id="4"/>
      <w:r>
        <w:rPr>
          <w:b/>
        </w:rPr>
        <w:t>Images and captions</w:t>
      </w:r>
    </w:p>
    <w:p w:rsidR="00A8168F" w:rsidRDefault="00A8168F" w:rsidP="00F970BA">
      <w:pPr>
        <w:pStyle w:val="Normal1"/>
      </w:pPr>
    </w:p>
    <w:p w:rsidR="00A8168F" w:rsidRDefault="00A17F95" w:rsidP="00F970BA">
      <w:pPr>
        <w:pStyle w:val="Normal1"/>
      </w:pPr>
      <w:r>
        <w:t xml:space="preserve">You need to include a minimum of two pictures per page. </w:t>
      </w:r>
    </w:p>
    <w:p w:rsidR="00A8168F" w:rsidRDefault="00A8168F" w:rsidP="00F970BA">
      <w:pPr>
        <w:pStyle w:val="Normal1"/>
      </w:pPr>
    </w:p>
    <w:p w:rsidR="00A8168F" w:rsidRDefault="00A17F95" w:rsidP="00F970BA">
      <w:pPr>
        <w:pStyle w:val="Normal1"/>
      </w:pPr>
      <w:r>
        <w:t xml:space="preserve">Any problems or questions about images, just contact your friendly editor: </w:t>
      </w:r>
      <w:hyperlink r:id="rId5">
        <w:r>
          <w:rPr>
            <w:color w:val="1155CC"/>
            <w:u w:val="single"/>
          </w:rPr>
          <w:t>ryan.lambie@raspberrypi.org</w:t>
        </w:r>
      </w:hyperlink>
    </w:p>
    <w:p w:rsidR="00A8168F" w:rsidRDefault="00A8168F" w:rsidP="00F970BA">
      <w:pPr>
        <w:pStyle w:val="Normal1"/>
      </w:pPr>
    </w:p>
    <w:p w:rsidR="00A8168F" w:rsidRDefault="00A17F95" w:rsidP="00F970BA">
      <w:pPr>
        <w:pStyle w:val="Normal1"/>
      </w:pPr>
      <w:r>
        <w:t>@captions</w:t>
      </w:r>
    </w:p>
    <w:p w:rsidR="00A8168F" w:rsidRDefault="00A17F95" w:rsidP="00F970BA">
      <w:pPr>
        <w:pStyle w:val="Normal1"/>
      </w:pPr>
      <w:r>
        <w:t xml:space="preserve">All images need captions. Captions should be 15 - 25 words and should state something interesting that’s not already mentioned in the text. </w:t>
      </w:r>
    </w:p>
    <w:p w:rsidR="00A8168F" w:rsidRDefault="00A8168F" w:rsidP="00F970BA">
      <w:pPr>
        <w:pStyle w:val="Normal1"/>
      </w:pPr>
    </w:p>
    <w:p w:rsidR="00A8168F" w:rsidRDefault="00A17F95" w:rsidP="00F970BA">
      <w:pPr>
        <w:pStyle w:val="Normal1"/>
      </w:pPr>
      <w:r>
        <w:t>For each image, you should include the following two tags:</w:t>
      </w:r>
    </w:p>
    <w:p w:rsidR="00A8168F" w:rsidRDefault="00A8168F" w:rsidP="00F970BA">
      <w:pPr>
        <w:pStyle w:val="Normal1"/>
      </w:pPr>
    </w:p>
    <w:p w:rsidR="00A8168F" w:rsidRDefault="00A17F95" w:rsidP="00F970BA">
      <w:pPr>
        <w:pStyle w:val="Normal1"/>
      </w:pPr>
      <w:r>
        <w:t>@image -- the filename of the picture</w:t>
      </w:r>
    </w:p>
    <w:p w:rsidR="00A8168F" w:rsidRDefault="00A17F95" w:rsidP="00F970BA">
      <w:pPr>
        <w:pStyle w:val="Normal1"/>
      </w:pPr>
      <w:r>
        <w:t>@caption -- the text to go along with the image. If you’ve referred to this image in the text, you should start the caption with “figure 1:” (or figure 2, etc).</w:t>
      </w:r>
    </w:p>
    <w:p w:rsidR="00A8168F" w:rsidRDefault="00A8168F" w:rsidP="00F970BA">
      <w:pPr>
        <w:pStyle w:val="Normal1"/>
      </w:pPr>
    </w:p>
    <w:p w:rsidR="00A8168F" w:rsidRDefault="00A17F95" w:rsidP="00F970BA">
      <w:pPr>
        <w:pStyle w:val="Normal1"/>
      </w:pPr>
      <w:r>
        <w:t>@</w:t>
      </w:r>
      <w:proofErr w:type="spellStart"/>
      <w:r>
        <w:t>endcaptions</w:t>
      </w:r>
      <w:proofErr w:type="spellEnd"/>
    </w:p>
    <w:p w:rsidR="00A8168F" w:rsidRDefault="00A8168F" w:rsidP="00F970BA">
      <w:pPr>
        <w:pStyle w:val="Normal1"/>
      </w:pPr>
    </w:p>
    <w:p w:rsidR="00A8168F" w:rsidRDefault="00A8168F" w:rsidP="00F970BA">
      <w:pPr>
        <w:pStyle w:val="Normal1"/>
      </w:pPr>
    </w:p>
    <w:p w:rsidR="00A8168F" w:rsidRDefault="00A8168F" w:rsidP="00F970BA">
      <w:pPr>
        <w:pStyle w:val="Normal1"/>
      </w:pPr>
    </w:p>
    <w:p w:rsidR="00A8168F" w:rsidRDefault="00A8168F" w:rsidP="00F970BA">
      <w:pPr>
        <w:pStyle w:val="Normal1"/>
      </w:pPr>
    </w:p>
    <w:sectPr w:rsidR="00A8168F" w:rsidSect="00A8168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8F"/>
    <w:rsid w:val="00065283"/>
    <w:rsid w:val="00116597"/>
    <w:rsid w:val="001244D7"/>
    <w:rsid w:val="001C2AD4"/>
    <w:rsid w:val="001C435F"/>
    <w:rsid w:val="002C51E7"/>
    <w:rsid w:val="003072E3"/>
    <w:rsid w:val="00356489"/>
    <w:rsid w:val="0039507A"/>
    <w:rsid w:val="00411F60"/>
    <w:rsid w:val="00456B99"/>
    <w:rsid w:val="00482835"/>
    <w:rsid w:val="004B5871"/>
    <w:rsid w:val="004E7680"/>
    <w:rsid w:val="0050327E"/>
    <w:rsid w:val="0050540A"/>
    <w:rsid w:val="0052782B"/>
    <w:rsid w:val="00540CD1"/>
    <w:rsid w:val="00547CA3"/>
    <w:rsid w:val="005611FD"/>
    <w:rsid w:val="0059740B"/>
    <w:rsid w:val="005C454C"/>
    <w:rsid w:val="005D4BF4"/>
    <w:rsid w:val="00666498"/>
    <w:rsid w:val="0068542B"/>
    <w:rsid w:val="006E7F42"/>
    <w:rsid w:val="0077594F"/>
    <w:rsid w:val="007A521A"/>
    <w:rsid w:val="00802856"/>
    <w:rsid w:val="0081671B"/>
    <w:rsid w:val="00826A04"/>
    <w:rsid w:val="0084210D"/>
    <w:rsid w:val="0086444A"/>
    <w:rsid w:val="008758E9"/>
    <w:rsid w:val="00880A8C"/>
    <w:rsid w:val="008E3AF6"/>
    <w:rsid w:val="008E6D2E"/>
    <w:rsid w:val="009705DC"/>
    <w:rsid w:val="00986F7F"/>
    <w:rsid w:val="00A14DFC"/>
    <w:rsid w:val="00A17754"/>
    <w:rsid w:val="00A17F95"/>
    <w:rsid w:val="00A23E2C"/>
    <w:rsid w:val="00A8168F"/>
    <w:rsid w:val="00AA0486"/>
    <w:rsid w:val="00AF2DEF"/>
    <w:rsid w:val="00B7158B"/>
    <w:rsid w:val="00B83E1A"/>
    <w:rsid w:val="00BA75FB"/>
    <w:rsid w:val="00BE3F47"/>
    <w:rsid w:val="00C0727B"/>
    <w:rsid w:val="00C901EB"/>
    <w:rsid w:val="00D05C46"/>
    <w:rsid w:val="00D14098"/>
    <w:rsid w:val="00D27608"/>
    <w:rsid w:val="00D3396D"/>
    <w:rsid w:val="00DC5B80"/>
    <w:rsid w:val="00DE7AF6"/>
    <w:rsid w:val="00E12FFD"/>
    <w:rsid w:val="00E15DC5"/>
    <w:rsid w:val="00E53E85"/>
    <w:rsid w:val="00F14184"/>
    <w:rsid w:val="00F67341"/>
    <w:rsid w:val="00F75D63"/>
    <w:rsid w:val="00F77A85"/>
    <w:rsid w:val="00F82FD1"/>
    <w:rsid w:val="00F970BA"/>
    <w:rsid w:val="00FA4778"/>
    <w:rsid w:val="00FB1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FCF1"/>
  <w15:docId w15:val="{7350AADD-FAEA-394E-917D-E20E3D96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A8168F"/>
    <w:pPr>
      <w:keepNext/>
      <w:keepLines/>
      <w:spacing w:before="480" w:after="120"/>
      <w:outlineLvl w:val="0"/>
    </w:pPr>
    <w:rPr>
      <w:b/>
      <w:sz w:val="48"/>
      <w:szCs w:val="48"/>
    </w:rPr>
  </w:style>
  <w:style w:type="paragraph" w:styleId="Heading2">
    <w:name w:val="heading 2"/>
    <w:basedOn w:val="Normal1"/>
    <w:next w:val="Normal1"/>
    <w:rsid w:val="00A8168F"/>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1"/>
    <w:next w:val="Normal1"/>
    <w:rsid w:val="00A8168F"/>
    <w:pPr>
      <w:keepNext/>
      <w:keepLines/>
      <w:spacing w:before="280" w:after="80"/>
      <w:outlineLvl w:val="2"/>
    </w:pPr>
    <w:rPr>
      <w:b/>
      <w:sz w:val="28"/>
      <w:szCs w:val="28"/>
    </w:rPr>
  </w:style>
  <w:style w:type="paragraph" w:styleId="Heading4">
    <w:name w:val="heading 4"/>
    <w:basedOn w:val="Normal1"/>
    <w:next w:val="Normal1"/>
    <w:rsid w:val="00A8168F"/>
    <w:pPr>
      <w:keepNext/>
      <w:keepLines/>
      <w:spacing w:before="240" w:after="40"/>
      <w:outlineLvl w:val="3"/>
    </w:pPr>
    <w:rPr>
      <w:b/>
    </w:rPr>
  </w:style>
  <w:style w:type="paragraph" w:styleId="Heading5">
    <w:name w:val="heading 5"/>
    <w:basedOn w:val="Normal1"/>
    <w:next w:val="Normal1"/>
    <w:rsid w:val="00A8168F"/>
    <w:pPr>
      <w:keepNext/>
      <w:keepLines/>
      <w:spacing w:before="220" w:after="40"/>
      <w:outlineLvl w:val="4"/>
    </w:pPr>
    <w:rPr>
      <w:b/>
      <w:sz w:val="22"/>
      <w:szCs w:val="22"/>
    </w:rPr>
  </w:style>
  <w:style w:type="paragraph" w:styleId="Heading6">
    <w:name w:val="heading 6"/>
    <w:basedOn w:val="Normal1"/>
    <w:next w:val="Normal1"/>
    <w:rsid w:val="00A8168F"/>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8168F"/>
  </w:style>
  <w:style w:type="paragraph" w:styleId="Title">
    <w:name w:val="Title"/>
    <w:basedOn w:val="Normal1"/>
    <w:next w:val="Normal1"/>
    <w:rsid w:val="00A8168F"/>
    <w:pPr>
      <w:keepNext/>
      <w:keepLines/>
      <w:pBdr>
        <w:top w:val="nil"/>
        <w:left w:val="nil"/>
        <w:bottom w:val="nil"/>
        <w:right w:val="nil"/>
        <w:between w:val="nil"/>
      </w:pBdr>
      <w:spacing w:after="60"/>
    </w:pPr>
    <w:rPr>
      <w:color w:val="000000"/>
      <w:sz w:val="52"/>
      <w:szCs w:val="52"/>
    </w:rPr>
  </w:style>
  <w:style w:type="paragraph" w:styleId="Subtitle">
    <w:name w:val="Subtitle"/>
    <w:basedOn w:val="Normal1"/>
    <w:next w:val="Normal1"/>
    <w:rsid w:val="00A8168F"/>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3529">
      <w:bodyDiv w:val="1"/>
      <w:marLeft w:val="0"/>
      <w:marRight w:val="0"/>
      <w:marTop w:val="0"/>
      <w:marBottom w:val="0"/>
      <w:divBdr>
        <w:top w:val="none" w:sz="0" w:space="0" w:color="auto"/>
        <w:left w:val="none" w:sz="0" w:space="0" w:color="auto"/>
        <w:bottom w:val="none" w:sz="0" w:space="0" w:color="auto"/>
        <w:right w:val="none" w:sz="0" w:space="0" w:color="auto"/>
      </w:divBdr>
      <w:divsChild>
        <w:div w:id="865993408">
          <w:marLeft w:val="0"/>
          <w:marRight w:val="0"/>
          <w:marTop w:val="0"/>
          <w:marBottom w:val="0"/>
          <w:divBdr>
            <w:top w:val="none" w:sz="0" w:space="0" w:color="auto"/>
            <w:left w:val="none" w:sz="0" w:space="0" w:color="auto"/>
            <w:bottom w:val="none" w:sz="0" w:space="0" w:color="auto"/>
            <w:right w:val="none" w:sz="0" w:space="0" w:color="auto"/>
          </w:divBdr>
          <w:divsChild>
            <w:div w:id="28143971">
              <w:marLeft w:val="0"/>
              <w:marRight w:val="0"/>
              <w:marTop w:val="0"/>
              <w:marBottom w:val="0"/>
              <w:divBdr>
                <w:top w:val="none" w:sz="0" w:space="0" w:color="auto"/>
                <w:left w:val="none" w:sz="0" w:space="0" w:color="auto"/>
                <w:bottom w:val="none" w:sz="0" w:space="0" w:color="auto"/>
                <w:right w:val="none" w:sz="0" w:space="0" w:color="auto"/>
              </w:divBdr>
            </w:div>
            <w:div w:id="183978819">
              <w:marLeft w:val="0"/>
              <w:marRight w:val="0"/>
              <w:marTop w:val="0"/>
              <w:marBottom w:val="0"/>
              <w:divBdr>
                <w:top w:val="none" w:sz="0" w:space="0" w:color="auto"/>
                <w:left w:val="none" w:sz="0" w:space="0" w:color="auto"/>
                <w:bottom w:val="none" w:sz="0" w:space="0" w:color="auto"/>
                <w:right w:val="none" w:sz="0" w:space="0" w:color="auto"/>
              </w:divBdr>
            </w:div>
            <w:div w:id="1962225776">
              <w:marLeft w:val="0"/>
              <w:marRight w:val="0"/>
              <w:marTop w:val="0"/>
              <w:marBottom w:val="0"/>
              <w:divBdr>
                <w:top w:val="none" w:sz="0" w:space="0" w:color="auto"/>
                <w:left w:val="none" w:sz="0" w:space="0" w:color="auto"/>
                <w:bottom w:val="none" w:sz="0" w:space="0" w:color="auto"/>
                <w:right w:val="none" w:sz="0" w:space="0" w:color="auto"/>
              </w:divBdr>
            </w:div>
            <w:div w:id="1511094764">
              <w:marLeft w:val="0"/>
              <w:marRight w:val="0"/>
              <w:marTop w:val="0"/>
              <w:marBottom w:val="0"/>
              <w:divBdr>
                <w:top w:val="none" w:sz="0" w:space="0" w:color="auto"/>
                <w:left w:val="none" w:sz="0" w:space="0" w:color="auto"/>
                <w:bottom w:val="none" w:sz="0" w:space="0" w:color="auto"/>
                <w:right w:val="none" w:sz="0" w:space="0" w:color="auto"/>
              </w:divBdr>
            </w:div>
            <w:div w:id="195974656">
              <w:marLeft w:val="0"/>
              <w:marRight w:val="0"/>
              <w:marTop w:val="0"/>
              <w:marBottom w:val="0"/>
              <w:divBdr>
                <w:top w:val="none" w:sz="0" w:space="0" w:color="auto"/>
                <w:left w:val="none" w:sz="0" w:space="0" w:color="auto"/>
                <w:bottom w:val="none" w:sz="0" w:space="0" w:color="auto"/>
                <w:right w:val="none" w:sz="0" w:space="0" w:color="auto"/>
              </w:divBdr>
            </w:div>
            <w:div w:id="1647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9676">
      <w:bodyDiv w:val="1"/>
      <w:marLeft w:val="0"/>
      <w:marRight w:val="0"/>
      <w:marTop w:val="0"/>
      <w:marBottom w:val="0"/>
      <w:divBdr>
        <w:top w:val="none" w:sz="0" w:space="0" w:color="auto"/>
        <w:left w:val="none" w:sz="0" w:space="0" w:color="auto"/>
        <w:bottom w:val="none" w:sz="0" w:space="0" w:color="auto"/>
        <w:right w:val="none" w:sz="0" w:space="0" w:color="auto"/>
      </w:divBdr>
      <w:divsChild>
        <w:div w:id="1576360980">
          <w:marLeft w:val="0"/>
          <w:marRight w:val="0"/>
          <w:marTop w:val="0"/>
          <w:marBottom w:val="0"/>
          <w:divBdr>
            <w:top w:val="none" w:sz="0" w:space="0" w:color="auto"/>
            <w:left w:val="none" w:sz="0" w:space="0" w:color="auto"/>
            <w:bottom w:val="none" w:sz="0" w:space="0" w:color="auto"/>
            <w:right w:val="none" w:sz="0" w:space="0" w:color="auto"/>
          </w:divBdr>
          <w:divsChild>
            <w:div w:id="1434281581">
              <w:marLeft w:val="0"/>
              <w:marRight w:val="0"/>
              <w:marTop w:val="0"/>
              <w:marBottom w:val="0"/>
              <w:divBdr>
                <w:top w:val="none" w:sz="0" w:space="0" w:color="auto"/>
                <w:left w:val="none" w:sz="0" w:space="0" w:color="auto"/>
                <w:bottom w:val="none" w:sz="0" w:space="0" w:color="auto"/>
                <w:right w:val="none" w:sz="0" w:space="0" w:color="auto"/>
              </w:divBdr>
            </w:div>
            <w:div w:id="345714866">
              <w:marLeft w:val="0"/>
              <w:marRight w:val="0"/>
              <w:marTop w:val="0"/>
              <w:marBottom w:val="0"/>
              <w:divBdr>
                <w:top w:val="none" w:sz="0" w:space="0" w:color="auto"/>
                <w:left w:val="none" w:sz="0" w:space="0" w:color="auto"/>
                <w:bottom w:val="none" w:sz="0" w:space="0" w:color="auto"/>
                <w:right w:val="none" w:sz="0" w:space="0" w:color="auto"/>
              </w:divBdr>
            </w:div>
            <w:div w:id="608661565">
              <w:marLeft w:val="0"/>
              <w:marRight w:val="0"/>
              <w:marTop w:val="0"/>
              <w:marBottom w:val="0"/>
              <w:divBdr>
                <w:top w:val="none" w:sz="0" w:space="0" w:color="auto"/>
                <w:left w:val="none" w:sz="0" w:space="0" w:color="auto"/>
                <w:bottom w:val="none" w:sz="0" w:space="0" w:color="auto"/>
                <w:right w:val="none" w:sz="0" w:space="0" w:color="auto"/>
              </w:divBdr>
            </w:div>
            <w:div w:id="2086560961">
              <w:marLeft w:val="0"/>
              <w:marRight w:val="0"/>
              <w:marTop w:val="0"/>
              <w:marBottom w:val="0"/>
              <w:divBdr>
                <w:top w:val="none" w:sz="0" w:space="0" w:color="auto"/>
                <w:left w:val="none" w:sz="0" w:space="0" w:color="auto"/>
                <w:bottom w:val="none" w:sz="0" w:space="0" w:color="auto"/>
                <w:right w:val="none" w:sz="0" w:space="0" w:color="auto"/>
              </w:divBdr>
            </w:div>
            <w:div w:id="1485272702">
              <w:marLeft w:val="0"/>
              <w:marRight w:val="0"/>
              <w:marTop w:val="0"/>
              <w:marBottom w:val="0"/>
              <w:divBdr>
                <w:top w:val="none" w:sz="0" w:space="0" w:color="auto"/>
                <w:left w:val="none" w:sz="0" w:space="0" w:color="auto"/>
                <w:bottom w:val="none" w:sz="0" w:space="0" w:color="auto"/>
                <w:right w:val="none" w:sz="0" w:space="0" w:color="auto"/>
              </w:divBdr>
            </w:div>
            <w:div w:id="15830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8125">
      <w:bodyDiv w:val="1"/>
      <w:marLeft w:val="0"/>
      <w:marRight w:val="0"/>
      <w:marTop w:val="0"/>
      <w:marBottom w:val="0"/>
      <w:divBdr>
        <w:top w:val="none" w:sz="0" w:space="0" w:color="auto"/>
        <w:left w:val="none" w:sz="0" w:space="0" w:color="auto"/>
        <w:bottom w:val="none" w:sz="0" w:space="0" w:color="auto"/>
        <w:right w:val="none" w:sz="0" w:space="0" w:color="auto"/>
      </w:divBdr>
      <w:divsChild>
        <w:div w:id="388261942">
          <w:marLeft w:val="0"/>
          <w:marRight w:val="0"/>
          <w:marTop w:val="0"/>
          <w:marBottom w:val="0"/>
          <w:divBdr>
            <w:top w:val="none" w:sz="0" w:space="0" w:color="auto"/>
            <w:left w:val="none" w:sz="0" w:space="0" w:color="auto"/>
            <w:bottom w:val="none" w:sz="0" w:space="0" w:color="auto"/>
            <w:right w:val="none" w:sz="0" w:space="0" w:color="auto"/>
          </w:divBdr>
          <w:divsChild>
            <w:div w:id="2080669026">
              <w:marLeft w:val="0"/>
              <w:marRight w:val="0"/>
              <w:marTop w:val="0"/>
              <w:marBottom w:val="0"/>
              <w:divBdr>
                <w:top w:val="none" w:sz="0" w:space="0" w:color="auto"/>
                <w:left w:val="none" w:sz="0" w:space="0" w:color="auto"/>
                <w:bottom w:val="none" w:sz="0" w:space="0" w:color="auto"/>
                <w:right w:val="none" w:sz="0" w:space="0" w:color="auto"/>
              </w:divBdr>
            </w:div>
            <w:div w:id="1261062281">
              <w:marLeft w:val="0"/>
              <w:marRight w:val="0"/>
              <w:marTop w:val="0"/>
              <w:marBottom w:val="0"/>
              <w:divBdr>
                <w:top w:val="none" w:sz="0" w:space="0" w:color="auto"/>
                <w:left w:val="none" w:sz="0" w:space="0" w:color="auto"/>
                <w:bottom w:val="none" w:sz="0" w:space="0" w:color="auto"/>
                <w:right w:val="none" w:sz="0" w:space="0" w:color="auto"/>
              </w:divBdr>
            </w:div>
            <w:div w:id="1102413325">
              <w:marLeft w:val="0"/>
              <w:marRight w:val="0"/>
              <w:marTop w:val="0"/>
              <w:marBottom w:val="0"/>
              <w:divBdr>
                <w:top w:val="none" w:sz="0" w:space="0" w:color="auto"/>
                <w:left w:val="none" w:sz="0" w:space="0" w:color="auto"/>
                <w:bottom w:val="none" w:sz="0" w:space="0" w:color="auto"/>
                <w:right w:val="none" w:sz="0" w:space="0" w:color="auto"/>
              </w:divBdr>
            </w:div>
            <w:div w:id="1575436974">
              <w:marLeft w:val="0"/>
              <w:marRight w:val="0"/>
              <w:marTop w:val="0"/>
              <w:marBottom w:val="0"/>
              <w:divBdr>
                <w:top w:val="none" w:sz="0" w:space="0" w:color="auto"/>
                <w:left w:val="none" w:sz="0" w:space="0" w:color="auto"/>
                <w:bottom w:val="none" w:sz="0" w:space="0" w:color="auto"/>
                <w:right w:val="none" w:sz="0" w:space="0" w:color="auto"/>
              </w:divBdr>
            </w:div>
            <w:div w:id="399139427">
              <w:marLeft w:val="0"/>
              <w:marRight w:val="0"/>
              <w:marTop w:val="0"/>
              <w:marBottom w:val="0"/>
              <w:divBdr>
                <w:top w:val="none" w:sz="0" w:space="0" w:color="auto"/>
                <w:left w:val="none" w:sz="0" w:space="0" w:color="auto"/>
                <w:bottom w:val="none" w:sz="0" w:space="0" w:color="auto"/>
                <w:right w:val="none" w:sz="0" w:space="0" w:color="auto"/>
              </w:divBdr>
            </w:div>
            <w:div w:id="511452153">
              <w:marLeft w:val="0"/>
              <w:marRight w:val="0"/>
              <w:marTop w:val="0"/>
              <w:marBottom w:val="0"/>
              <w:divBdr>
                <w:top w:val="none" w:sz="0" w:space="0" w:color="auto"/>
                <w:left w:val="none" w:sz="0" w:space="0" w:color="auto"/>
                <w:bottom w:val="none" w:sz="0" w:space="0" w:color="auto"/>
                <w:right w:val="none" w:sz="0" w:space="0" w:color="auto"/>
              </w:divBdr>
            </w:div>
            <w:div w:id="259070287">
              <w:marLeft w:val="0"/>
              <w:marRight w:val="0"/>
              <w:marTop w:val="0"/>
              <w:marBottom w:val="0"/>
              <w:divBdr>
                <w:top w:val="none" w:sz="0" w:space="0" w:color="auto"/>
                <w:left w:val="none" w:sz="0" w:space="0" w:color="auto"/>
                <w:bottom w:val="none" w:sz="0" w:space="0" w:color="auto"/>
                <w:right w:val="none" w:sz="0" w:space="0" w:color="auto"/>
              </w:divBdr>
            </w:div>
            <w:div w:id="1972325410">
              <w:marLeft w:val="0"/>
              <w:marRight w:val="0"/>
              <w:marTop w:val="0"/>
              <w:marBottom w:val="0"/>
              <w:divBdr>
                <w:top w:val="none" w:sz="0" w:space="0" w:color="auto"/>
                <w:left w:val="none" w:sz="0" w:space="0" w:color="auto"/>
                <w:bottom w:val="none" w:sz="0" w:space="0" w:color="auto"/>
                <w:right w:val="none" w:sz="0" w:space="0" w:color="auto"/>
              </w:divBdr>
            </w:div>
            <w:div w:id="1407991506">
              <w:marLeft w:val="0"/>
              <w:marRight w:val="0"/>
              <w:marTop w:val="0"/>
              <w:marBottom w:val="0"/>
              <w:divBdr>
                <w:top w:val="none" w:sz="0" w:space="0" w:color="auto"/>
                <w:left w:val="none" w:sz="0" w:space="0" w:color="auto"/>
                <w:bottom w:val="none" w:sz="0" w:space="0" w:color="auto"/>
                <w:right w:val="none" w:sz="0" w:space="0" w:color="auto"/>
              </w:divBdr>
            </w:div>
            <w:div w:id="579561443">
              <w:marLeft w:val="0"/>
              <w:marRight w:val="0"/>
              <w:marTop w:val="0"/>
              <w:marBottom w:val="0"/>
              <w:divBdr>
                <w:top w:val="none" w:sz="0" w:space="0" w:color="auto"/>
                <w:left w:val="none" w:sz="0" w:space="0" w:color="auto"/>
                <w:bottom w:val="none" w:sz="0" w:space="0" w:color="auto"/>
                <w:right w:val="none" w:sz="0" w:space="0" w:color="auto"/>
              </w:divBdr>
            </w:div>
            <w:div w:id="532160515">
              <w:marLeft w:val="0"/>
              <w:marRight w:val="0"/>
              <w:marTop w:val="0"/>
              <w:marBottom w:val="0"/>
              <w:divBdr>
                <w:top w:val="none" w:sz="0" w:space="0" w:color="auto"/>
                <w:left w:val="none" w:sz="0" w:space="0" w:color="auto"/>
                <w:bottom w:val="none" w:sz="0" w:space="0" w:color="auto"/>
                <w:right w:val="none" w:sz="0" w:space="0" w:color="auto"/>
              </w:divBdr>
            </w:div>
            <w:div w:id="317466985">
              <w:marLeft w:val="0"/>
              <w:marRight w:val="0"/>
              <w:marTop w:val="0"/>
              <w:marBottom w:val="0"/>
              <w:divBdr>
                <w:top w:val="none" w:sz="0" w:space="0" w:color="auto"/>
                <w:left w:val="none" w:sz="0" w:space="0" w:color="auto"/>
                <w:bottom w:val="none" w:sz="0" w:space="0" w:color="auto"/>
                <w:right w:val="none" w:sz="0" w:space="0" w:color="auto"/>
              </w:divBdr>
            </w:div>
            <w:div w:id="920066779">
              <w:marLeft w:val="0"/>
              <w:marRight w:val="0"/>
              <w:marTop w:val="0"/>
              <w:marBottom w:val="0"/>
              <w:divBdr>
                <w:top w:val="none" w:sz="0" w:space="0" w:color="auto"/>
                <w:left w:val="none" w:sz="0" w:space="0" w:color="auto"/>
                <w:bottom w:val="none" w:sz="0" w:space="0" w:color="auto"/>
                <w:right w:val="none" w:sz="0" w:space="0" w:color="auto"/>
              </w:divBdr>
            </w:div>
            <w:div w:id="1636371009">
              <w:marLeft w:val="0"/>
              <w:marRight w:val="0"/>
              <w:marTop w:val="0"/>
              <w:marBottom w:val="0"/>
              <w:divBdr>
                <w:top w:val="none" w:sz="0" w:space="0" w:color="auto"/>
                <w:left w:val="none" w:sz="0" w:space="0" w:color="auto"/>
                <w:bottom w:val="none" w:sz="0" w:space="0" w:color="auto"/>
                <w:right w:val="none" w:sz="0" w:space="0" w:color="auto"/>
              </w:divBdr>
            </w:div>
            <w:div w:id="1854102226">
              <w:marLeft w:val="0"/>
              <w:marRight w:val="0"/>
              <w:marTop w:val="0"/>
              <w:marBottom w:val="0"/>
              <w:divBdr>
                <w:top w:val="none" w:sz="0" w:space="0" w:color="auto"/>
                <w:left w:val="none" w:sz="0" w:space="0" w:color="auto"/>
                <w:bottom w:val="none" w:sz="0" w:space="0" w:color="auto"/>
                <w:right w:val="none" w:sz="0" w:space="0" w:color="auto"/>
              </w:divBdr>
            </w:div>
            <w:div w:id="1083843407">
              <w:marLeft w:val="0"/>
              <w:marRight w:val="0"/>
              <w:marTop w:val="0"/>
              <w:marBottom w:val="0"/>
              <w:divBdr>
                <w:top w:val="none" w:sz="0" w:space="0" w:color="auto"/>
                <w:left w:val="none" w:sz="0" w:space="0" w:color="auto"/>
                <w:bottom w:val="none" w:sz="0" w:space="0" w:color="auto"/>
                <w:right w:val="none" w:sz="0" w:space="0" w:color="auto"/>
              </w:divBdr>
            </w:div>
            <w:div w:id="613904964">
              <w:marLeft w:val="0"/>
              <w:marRight w:val="0"/>
              <w:marTop w:val="0"/>
              <w:marBottom w:val="0"/>
              <w:divBdr>
                <w:top w:val="none" w:sz="0" w:space="0" w:color="auto"/>
                <w:left w:val="none" w:sz="0" w:space="0" w:color="auto"/>
                <w:bottom w:val="none" w:sz="0" w:space="0" w:color="auto"/>
                <w:right w:val="none" w:sz="0" w:space="0" w:color="auto"/>
              </w:divBdr>
            </w:div>
            <w:div w:id="903105638">
              <w:marLeft w:val="0"/>
              <w:marRight w:val="0"/>
              <w:marTop w:val="0"/>
              <w:marBottom w:val="0"/>
              <w:divBdr>
                <w:top w:val="none" w:sz="0" w:space="0" w:color="auto"/>
                <w:left w:val="none" w:sz="0" w:space="0" w:color="auto"/>
                <w:bottom w:val="none" w:sz="0" w:space="0" w:color="auto"/>
                <w:right w:val="none" w:sz="0" w:space="0" w:color="auto"/>
              </w:divBdr>
            </w:div>
            <w:div w:id="239678743">
              <w:marLeft w:val="0"/>
              <w:marRight w:val="0"/>
              <w:marTop w:val="0"/>
              <w:marBottom w:val="0"/>
              <w:divBdr>
                <w:top w:val="none" w:sz="0" w:space="0" w:color="auto"/>
                <w:left w:val="none" w:sz="0" w:space="0" w:color="auto"/>
                <w:bottom w:val="none" w:sz="0" w:space="0" w:color="auto"/>
                <w:right w:val="none" w:sz="0" w:space="0" w:color="auto"/>
              </w:divBdr>
            </w:div>
            <w:div w:id="1313221302">
              <w:marLeft w:val="0"/>
              <w:marRight w:val="0"/>
              <w:marTop w:val="0"/>
              <w:marBottom w:val="0"/>
              <w:divBdr>
                <w:top w:val="none" w:sz="0" w:space="0" w:color="auto"/>
                <w:left w:val="none" w:sz="0" w:space="0" w:color="auto"/>
                <w:bottom w:val="none" w:sz="0" w:space="0" w:color="auto"/>
                <w:right w:val="none" w:sz="0" w:space="0" w:color="auto"/>
              </w:divBdr>
            </w:div>
            <w:div w:id="565459452">
              <w:marLeft w:val="0"/>
              <w:marRight w:val="0"/>
              <w:marTop w:val="0"/>
              <w:marBottom w:val="0"/>
              <w:divBdr>
                <w:top w:val="none" w:sz="0" w:space="0" w:color="auto"/>
                <w:left w:val="none" w:sz="0" w:space="0" w:color="auto"/>
                <w:bottom w:val="none" w:sz="0" w:space="0" w:color="auto"/>
                <w:right w:val="none" w:sz="0" w:space="0" w:color="auto"/>
              </w:divBdr>
            </w:div>
            <w:div w:id="433090033">
              <w:marLeft w:val="0"/>
              <w:marRight w:val="0"/>
              <w:marTop w:val="0"/>
              <w:marBottom w:val="0"/>
              <w:divBdr>
                <w:top w:val="none" w:sz="0" w:space="0" w:color="auto"/>
                <w:left w:val="none" w:sz="0" w:space="0" w:color="auto"/>
                <w:bottom w:val="none" w:sz="0" w:space="0" w:color="auto"/>
                <w:right w:val="none" w:sz="0" w:space="0" w:color="auto"/>
              </w:divBdr>
            </w:div>
            <w:div w:id="1758166221">
              <w:marLeft w:val="0"/>
              <w:marRight w:val="0"/>
              <w:marTop w:val="0"/>
              <w:marBottom w:val="0"/>
              <w:divBdr>
                <w:top w:val="none" w:sz="0" w:space="0" w:color="auto"/>
                <w:left w:val="none" w:sz="0" w:space="0" w:color="auto"/>
                <w:bottom w:val="none" w:sz="0" w:space="0" w:color="auto"/>
                <w:right w:val="none" w:sz="0" w:space="0" w:color="auto"/>
              </w:divBdr>
            </w:div>
            <w:div w:id="56514967">
              <w:marLeft w:val="0"/>
              <w:marRight w:val="0"/>
              <w:marTop w:val="0"/>
              <w:marBottom w:val="0"/>
              <w:divBdr>
                <w:top w:val="none" w:sz="0" w:space="0" w:color="auto"/>
                <w:left w:val="none" w:sz="0" w:space="0" w:color="auto"/>
                <w:bottom w:val="none" w:sz="0" w:space="0" w:color="auto"/>
                <w:right w:val="none" w:sz="0" w:space="0" w:color="auto"/>
              </w:divBdr>
            </w:div>
            <w:div w:id="427123362">
              <w:marLeft w:val="0"/>
              <w:marRight w:val="0"/>
              <w:marTop w:val="0"/>
              <w:marBottom w:val="0"/>
              <w:divBdr>
                <w:top w:val="none" w:sz="0" w:space="0" w:color="auto"/>
                <w:left w:val="none" w:sz="0" w:space="0" w:color="auto"/>
                <w:bottom w:val="none" w:sz="0" w:space="0" w:color="auto"/>
                <w:right w:val="none" w:sz="0" w:space="0" w:color="auto"/>
              </w:divBdr>
            </w:div>
            <w:div w:id="21981575">
              <w:marLeft w:val="0"/>
              <w:marRight w:val="0"/>
              <w:marTop w:val="0"/>
              <w:marBottom w:val="0"/>
              <w:divBdr>
                <w:top w:val="none" w:sz="0" w:space="0" w:color="auto"/>
                <w:left w:val="none" w:sz="0" w:space="0" w:color="auto"/>
                <w:bottom w:val="none" w:sz="0" w:space="0" w:color="auto"/>
                <w:right w:val="none" w:sz="0" w:space="0" w:color="auto"/>
              </w:divBdr>
            </w:div>
            <w:div w:id="2068721740">
              <w:marLeft w:val="0"/>
              <w:marRight w:val="0"/>
              <w:marTop w:val="0"/>
              <w:marBottom w:val="0"/>
              <w:divBdr>
                <w:top w:val="none" w:sz="0" w:space="0" w:color="auto"/>
                <w:left w:val="none" w:sz="0" w:space="0" w:color="auto"/>
                <w:bottom w:val="none" w:sz="0" w:space="0" w:color="auto"/>
                <w:right w:val="none" w:sz="0" w:space="0" w:color="auto"/>
              </w:divBdr>
            </w:div>
            <w:div w:id="1955281506">
              <w:marLeft w:val="0"/>
              <w:marRight w:val="0"/>
              <w:marTop w:val="0"/>
              <w:marBottom w:val="0"/>
              <w:divBdr>
                <w:top w:val="none" w:sz="0" w:space="0" w:color="auto"/>
                <w:left w:val="none" w:sz="0" w:space="0" w:color="auto"/>
                <w:bottom w:val="none" w:sz="0" w:space="0" w:color="auto"/>
                <w:right w:val="none" w:sz="0" w:space="0" w:color="auto"/>
              </w:divBdr>
            </w:div>
            <w:div w:id="1243373132">
              <w:marLeft w:val="0"/>
              <w:marRight w:val="0"/>
              <w:marTop w:val="0"/>
              <w:marBottom w:val="0"/>
              <w:divBdr>
                <w:top w:val="none" w:sz="0" w:space="0" w:color="auto"/>
                <w:left w:val="none" w:sz="0" w:space="0" w:color="auto"/>
                <w:bottom w:val="none" w:sz="0" w:space="0" w:color="auto"/>
                <w:right w:val="none" w:sz="0" w:space="0" w:color="auto"/>
              </w:divBdr>
            </w:div>
            <w:div w:id="804666302">
              <w:marLeft w:val="0"/>
              <w:marRight w:val="0"/>
              <w:marTop w:val="0"/>
              <w:marBottom w:val="0"/>
              <w:divBdr>
                <w:top w:val="none" w:sz="0" w:space="0" w:color="auto"/>
                <w:left w:val="none" w:sz="0" w:space="0" w:color="auto"/>
                <w:bottom w:val="none" w:sz="0" w:space="0" w:color="auto"/>
                <w:right w:val="none" w:sz="0" w:space="0" w:color="auto"/>
              </w:divBdr>
            </w:div>
            <w:div w:id="298846260">
              <w:marLeft w:val="0"/>
              <w:marRight w:val="0"/>
              <w:marTop w:val="0"/>
              <w:marBottom w:val="0"/>
              <w:divBdr>
                <w:top w:val="none" w:sz="0" w:space="0" w:color="auto"/>
                <w:left w:val="none" w:sz="0" w:space="0" w:color="auto"/>
                <w:bottom w:val="none" w:sz="0" w:space="0" w:color="auto"/>
                <w:right w:val="none" w:sz="0" w:space="0" w:color="auto"/>
              </w:divBdr>
            </w:div>
            <w:div w:id="989796402">
              <w:marLeft w:val="0"/>
              <w:marRight w:val="0"/>
              <w:marTop w:val="0"/>
              <w:marBottom w:val="0"/>
              <w:divBdr>
                <w:top w:val="none" w:sz="0" w:space="0" w:color="auto"/>
                <w:left w:val="none" w:sz="0" w:space="0" w:color="auto"/>
                <w:bottom w:val="none" w:sz="0" w:space="0" w:color="auto"/>
                <w:right w:val="none" w:sz="0" w:space="0" w:color="auto"/>
              </w:divBdr>
            </w:div>
            <w:div w:id="1412580485">
              <w:marLeft w:val="0"/>
              <w:marRight w:val="0"/>
              <w:marTop w:val="0"/>
              <w:marBottom w:val="0"/>
              <w:divBdr>
                <w:top w:val="none" w:sz="0" w:space="0" w:color="auto"/>
                <w:left w:val="none" w:sz="0" w:space="0" w:color="auto"/>
                <w:bottom w:val="none" w:sz="0" w:space="0" w:color="auto"/>
                <w:right w:val="none" w:sz="0" w:space="0" w:color="auto"/>
              </w:divBdr>
            </w:div>
            <w:div w:id="1293440419">
              <w:marLeft w:val="0"/>
              <w:marRight w:val="0"/>
              <w:marTop w:val="0"/>
              <w:marBottom w:val="0"/>
              <w:divBdr>
                <w:top w:val="none" w:sz="0" w:space="0" w:color="auto"/>
                <w:left w:val="none" w:sz="0" w:space="0" w:color="auto"/>
                <w:bottom w:val="none" w:sz="0" w:space="0" w:color="auto"/>
                <w:right w:val="none" w:sz="0" w:space="0" w:color="auto"/>
              </w:divBdr>
            </w:div>
            <w:div w:id="1873499296">
              <w:marLeft w:val="0"/>
              <w:marRight w:val="0"/>
              <w:marTop w:val="0"/>
              <w:marBottom w:val="0"/>
              <w:divBdr>
                <w:top w:val="none" w:sz="0" w:space="0" w:color="auto"/>
                <w:left w:val="none" w:sz="0" w:space="0" w:color="auto"/>
                <w:bottom w:val="none" w:sz="0" w:space="0" w:color="auto"/>
                <w:right w:val="none" w:sz="0" w:space="0" w:color="auto"/>
              </w:divBdr>
            </w:div>
            <w:div w:id="767778112">
              <w:marLeft w:val="0"/>
              <w:marRight w:val="0"/>
              <w:marTop w:val="0"/>
              <w:marBottom w:val="0"/>
              <w:divBdr>
                <w:top w:val="none" w:sz="0" w:space="0" w:color="auto"/>
                <w:left w:val="none" w:sz="0" w:space="0" w:color="auto"/>
                <w:bottom w:val="none" w:sz="0" w:space="0" w:color="auto"/>
                <w:right w:val="none" w:sz="0" w:space="0" w:color="auto"/>
              </w:divBdr>
            </w:div>
            <w:div w:id="2031174454">
              <w:marLeft w:val="0"/>
              <w:marRight w:val="0"/>
              <w:marTop w:val="0"/>
              <w:marBottom w:val="0"/>
              <w:divBdr>
                <w:top w:val="none" w:sz="0" w:space="0" w:color="auto"/>
                <w:left w:val="none" w:sz="0" w:space="0" w:color="auto"/>
                <w:bottom w:val="none" w:sz="0" w:space="0" w:color="auto"/>
                <w:right w:val="none" w:sz="0" w:space="0" w:color="auto"/>
              </w:divBdr>
            </w:div>
            <w:div w:id="405610705">
              <w:marLeft w:val="0"/>
              <w:marRight w:val="0"/>
              <w:marTop w:val="0"/>
              <w:marBottom w:val="0"/>
              <w:divBdr>
                <w:top w:val="none" w:sz="0" w:space="0" w:color="auto"/>
                <w:left w:val="none" w:sz="0" w:space="0" w:color="auto"/>
                <w:bottom w:val="none" w:sz="0" w:space="0" w:color="auto"/>
                <w:right w:val="none" w:sz="0" w:space="0" w:color="auto"/>
              </w:divBdr>
            </w:div>
            <w:div w:id="2090077513">
              <w:marLeft w:val="0"/>
              <w:marRight w:val="0"/>
              <w:marTop w:val="0"/>
              <w:marBottom w:val="0"/>
              <w:divBdr>
                <w:top w:val="none" w:sz="0" w:space="0" w:color="auto"/>
                <w:left w:val="none" w:sz="0" w:space="0" w:color="auto"/>
                <w:bottom w:val="none" w:sz="0" w:space="0" w:color="auto"/>
                <w:right w:val="none" w:sz="0" w:space="0" w:color="auto"/>
              </w:divBdr>
            </w:div>
            <w:div w:id="861240489">
              <w:marLeft w:val="0"/>
              <w:marRight w:val="0"/>
              <w:marTop w:val="0"/>
              <w:marBottom w:val="0"/>
              <w:divBdr>
                <w:top w:val="none" w:sz="0" w:space="0" w:color="auto"/>
                <w:left w:val="none" w:sz="0" w:space="0" w:color="auto"/>
                <w:bottom w:val="none" w:sz="0" w:space="0" w:color="auto"/>
                <w:right w:val="none" w:sz="0" w:space="0" w:color="auto"/>
              </w:divBdr>
            </w:div>
            <w:div w:id="288165049">
              <w:marLeft w:val="0"/>
              <w:marRight w:val="0"/>
              <w:marTop w:val="0"/>
              <w:marBottom w:val="0"/>
              <w:divBdr>
                <w:top w:val="none" w:sz="0" w:space="0" w:color="auto"/>
                <w:left w:val="none" w:sz="0" w:space="0" w:color="auto"/>
                <w:bottom w:val="none" w:sz="0" w:space="0" w:color="auto"/>
                <w:right w:val="none" w:sz="0" w:space="0" w:color="auto"/>
              </w:divBdr>
            </w:div>
            <w:div w:id="817264087">
              <w:marLeft w:val="0"/>
              <w:marRight w:val="0"/>
              <w:marTop w:val="0"/>
              <w:marBottom w:val="0"/>
              <w:divBdr>
                <w:top w:val="none" w:sz="0" w:space="0" w:color="auto"/>
                <w:left w:val="none" w:sz="0" w:space="0" w:color="auto"/>
                <w:bottom w:val="none" w:sz="0" w:space="0" w:color="auto"/>
                <w:right w:val="none" w:sz="0" w:space="0" w:color="auto"/>
              </w:divBdr>
            </w:div>
            <w:div w:id="1490710140">
              <w:marLeft w:val="0"/>
              <w:marRight w:val="0"/>
              <w:marTop w:val="0"/>
              <w:marBottom w:val="0"/>
              <w:divBdr>
                <w:top w:val="none" w:sz="0" w:space="0" w:color="auto"/>
                <w:left w:val="none" w:sz="0" w:space="0" w:color="auto"/>
                <w:bottom w:val="none" w:sz="0" w:space="0" w:color="auto"/>
                <w:right w:val="none" w:sz="0" w:space="0" w:color="auto"/>
              </w:divBdr>
            </w:div>
            <w:div w:id="588849585">
              <w:marLeft w:val="0"/>
              <w:marRight w:val="0"/>
              <w:marTop w:val="0"/>
              <w:marBottom w:val="0"/>
              <w:divBdr>
                <w:top w:val="none" w:sz="0" w:space="0" w:color="auto"/>
                <w:left w:val="none" w:sz="0" w:space="0" w:color="auto"/>
                <w:bottom w:val="none" w:sz="0" w:space="0" w:color="auto"/>
                <w:right w:val="none" w:sz="0" w:space="0" w:color="auto"/>
              </w:divBdr>
            </w:div>
            <w:div w:id="546451455">
              <w:marLeft w:val="0"/>
              <w:marRight w:val="0"/>
              <w:marTop w:val="0"/>
              <w:marBottom w:val="0"/>
              <w:divBdr>
                <w:top w:val="none" w:sz="0" w:space="0" w:color="auto"/>
                <w:left w:val="none" w:sz="0" w:space="0" w:color="auto"/>
                <w:bottom w:val="none" w:sz="0" w:space="0" w:color="auto"/>
                <w:right w:val="none" w:sz="0" w:space="0" w:color="auto"/>
              </w:divBdr>
            </w:div>
            <w:div w:id="1352607938">
              <w:marLeft w:val="0"/>
              <w:marRight w:val="0"/>
              <w:marTop w:val="0"/>
              <w:marBottom w:val="0"/>
              <w:divBdr>
                <w:top w:val="none" w:sz="0" w:space="0" w:color="auto"/>
                <w:left w:val="none" w:sz="0" w:space="0" w:color="auto"/>
                <w:bottom w:val="none" w:sz="0" w:space="0" w:color="auto"/>
                <w:right w:val="none" w:sz="0" w:space="0" w:color="auto"/>
              </w:divBdr>
            </w:div>
            <w:div w:id="922878411">
              <w:marLeft w:val="0"/>
              <w:marRight w:val="0"/>
              <w:marTop w:val="0"/>
              <w:marBottom w:val="0"/>
              <w:divBdr>
                <w:top w:val="none" w:sz="0" w:space="0" w:color="auto"/>
                <w:left w:val="none" w:sz="0" w:space="0" w:color="auto"/>
                <w:bottom w:val="none" w:sz="0" w:space="0" w:color="auto"/>
                <w:right w:val="none" w:sz="0" w:space="0" w:color="auto"/>
              </w:divBdr>
            </w:div>
            <w:div w:id="1474910728">
              <w:marLeft w:val="0"/>
              <w:marRight w:val="0"/>
              <w:marTop w:val="0"/>
              <w:marBottom w:val="0"/>
              <w:divBdr>
                <w:top w:val="none" w:sz="0" w:space="0" w:color="auto"/>
                <w:left w:val="none" w:sz="0" w:space="0" w:color="auto"/>
                <w:bottom w:val="none" w:sz="0" w:space="0" w:color="auto"/>
                <w:right w:val="none" w:sz="0" w:space="0" w:color="auto"/>
              </w:divBdr>
            </w:div>
            <w:div w:id="393091043">
              <w:marLeft w:val="0"/>
              <w:marRight w:val="0"/>
              <w:marTop w:val="0"/>
              <w:marBottom w:val="0"/>
              <w:divBdr>
                <w:top w:val="none" w:sz="0" w:space="0" w:color="auto"/>
                <w:left w:val="none" w:sz="0" w:space="0" w:color="auto"/>
                <w:bottom w:val="none" w:sz="0" w:space="0" w:color="auto"/>
                <w:right w:val="none" w:sz="0" w:space="0" w:color="auto"/>
              </w:divBdr>
            </w:div>
            <w:div w:id="6446287">
              <w:marLeft w:val="0"/>
              <w:marRight w:val="0"/>
              <w:marTop w:val="0"/>
              <w:marBottom w:val="0"/>
              <w:divBdr>
                <w:top w:val="none" w:sz="0" w:space="0" w:color="auto"/>
                <w:left w:val="none" w:sz="0" w:space="0" w:color="auto"/>
                <w:bottom w:val="none" w:sz="0" w:space="0" w:color="auto"/>
                <w:right w:val="none" w:sz="0" w:space="0" w:color="auto"/>
              </w:divBdr>
            </w:div>
            <w:div w:id="109668003">
              <w:marLeft w:val="0"/>
              <w:marRight w:val="0"/>
              <w:marTop w:val="0"/>
              <w:marBottom w:val="0"/>
              <w:divBdr>
                <w:top w:val="none" w:sz="0" w:space="0" w:color="auto"/>
                <w:left w:val="none" w:sz="0" w:space="0" w:color="auto"/>
                <w:bottom w:val="none" w:sz="0" w:space="0" w:color="auto"/>
                <w:right w:val="none" w:sz="0" w:space="0" w:color="auto"/>
              </w:divBdr>
            </w:div>
            <w:div w:id="417752295">
              <w:marLeft w:val="0"/>
              <w:marRight w:val="0"/>
              <w:marTop w:val="0"/>
              <w:marBottom w:val="0"/>
              <w:divBdr>
                <w:top w:val="none" w:sz="0" w:space="0" w:color="auto"/>
                <w:left w:val="none" w:sz="0" w:space="0" w:color="auto"/>
                <w:bottom w:val="none" w:sz="0" w:space="0" w:color="auto"/>
                <w:right w:val="none" w:sz="0" w:space="0" w:color="auto"/>
              </w:divBdr>
            </w:div>
            <w:div w:id="287665256">
              <w:marLeft w:val="0"/>
              <w:marRight w:val="0"/>
              <w:marTop w:val="0"/>
              <w:marBottom w:val="0"/>
              <w:divBdr>
                <w:top w:val="none" w:sz="0" w:space="0" w:color="auto"/>
                <w:left w:val="none" w:sz="0" w:space="0" w:color="auto"/>
                <w:bottom w:val="none" w:sz="0" w:space="0" w:color="auto"/>
                <w:right w:val="none" w:sz="0" w:space="0" w:color="auto"/>
              </w:divBdr>
            </w:div>
            <w:div w:id="1924293779">
              <w:marLeft w:val="0"/>
              <w:marRight w:val="0"/>
              <w:marTop w:val="0"/>
              <w:marBottom w:val="0"/>
              <w:divBdr>
                <w:top w:val="none" w:sz="0" w:space="0" w:color="auto"/>
                <w:left w:val="none" w:sz="0" w:space="0" w:color="auto"/>
                <w:bottom w:val="none" w:sz="0" w:space="0" w:color="auto"/>
                <w:right w:val="none" w:sz="0" w:space="0" w:color="auto"/>
              </w:divBdr>
            </w:div>
            <w:div w:id="2055494211">
              <w:marLeft w:val="0"/>
              <w:marRight w:val="0"/>
              <w:marTop w:val="0"/>
              <w:marBottom w:val="0"/>
              <w:divBdr>
                <w:top w:val="none" w:sz="0" w:space="0" w:color="auto"/>
                <w:left w:val="none" w:sz="0" w:space="0" w:color="auto"/>
                <w:bottom w:val="none" w:sz="0" w:space="0" w:color="auto"/>
                <w:right w:val="none" w:sz="0" w:space="0" w:color="auto"/>
              </w:divBdr>
            </w:div>
            <w:div w:id="1724449204">
              <w:marLeft w:val="0"/>
              <w:marRight w:val="0"/>
              <w:marTop w:val="0"/>
              <w:marBottom w:val="0"/>
              <w:divBdr>
                <w:top w:val="none" w:sz="0" w:space="0" w:color="auto"/>
                <w:left w:val="none" w:sz="0" w:space="0" w:color="auto"/>
                <w:bottom w:val="none" w:sz="0" w:space="0" w:color="auto"/>
                <w:right w:val="none" w:sz="0" w:space="0" w:color="auto"/>
              </w:divBdr>
            </w:div>
            <w:div w:id="1821071011">
              <w:marLeft w:val="0"/>
              <w:marRight w:val="0"/>
              <w:marTop w:val="0"/>
              <w:marBottom w:val="0"/>
              <w:divBdr>
                <w:top w:val="none" w:sz="0" w:space="0" w:color="auto"/>
                <w:left w:val="none" w:sz="0" w:space="0" w:color="auto"/>
                <w:bottom w:val="none" w:sz="0" w:space="0" w:color="auto"/>
                <w:right w:val="none" w:sz="0" w:space="0" w:color="auto"/>
              </w:divBdr>
            </w:div>
            <w:div w:id="1064525188">
              <w:marLeft w:val="0"/>
              <w:marRight w:val="0"/>
              <w:marTop w:val="0"/>
              <w:marBottom w:val="0"/>
              <w:divBdr>
                <w:top w:val="none" w:sz="0" w:space="0" w:color="auto"/>
                <w:left w:val="none" w:sz="0" w:space="0" w:color="auto"/>
                <w:bottom w:val="none" w:sz="0" w:space="0" w:color="auto"/>
                <w:right w:val="none" w:sz="0" w:space="0" w:color="auto"/>
              </w:divBdr>
            </w:div>
            <w:div w:id="653992908">
              <w:marLeft w:val="0"/>
              <w:marRight w:val="0"/>
              <w:marTop w:val="0"/>
              <w:marBottom w:val="0"/>
              <w:divBdr>
                <w:top w:val="none" w:sz="0" w:space="0" w:color="auto"/>
                <w:left w:val="none" w:sz="0" w:space="0" w:color="auto"/>
                <w:bottom w:val="none" w:sz="0" w:space="0" w:color="auto"/>
                <w:right w:val="none" w:sz="0" w:space="0" w:color="auto"/>
              </w:divBdr>
            </w:div>
            <w:div w:id="1463382072">
              <w:marLeft w:val="0"/>
              <w:marRight w:val="0"/>
              <w:marTop w:val="0"/>
              <w:marBottom w:val="0"/>
              <w:divBdr>
                <w:top w:val="none" w:sz="0" w:space="0" w:color="auto"/>
                <w:left w:val="none" w:sz="0" w:space="0" w:color="auto"/>
                <w:bottom w:val="none" w:sz="0" w:space="0" w:color="auto"/>
                <w:right w:val="none" w:sz="0" w:space="0" w:color="auto"/>
              </w:divBdr>
            </w:div>
            <w:div w:id="1100179650">
              <w:marLeft w:val="0"/>
              <w:marRight w:val="0"/>
              <w:marTop w:val="0"/>
              <w:marBottom w:val="0"/>
              <w:divBdr>
                <w:top w:val="none" w:sz="0" w:space="0" w:color="auto"/>
                <w:left w:val="none" w:sz="0" w:space="0" w:color="auto"/>
                <w:bottom w:val="none" w:sz="0" w:space="0" w:color="auto"/>
                <w:right w:val="none" w:sz="0" w:space="0" w:color="auto"/>
              </w:divBdr>
            </w:div>
            <w:div w:id="2115008741">
              <w:marLeft w:val="0"/>
              <w:marRight w:val="0"/>
              <w:marTop w:val="0"/>
              <w:marBottom w:val="0"/>
              <w:divBdr>
                <w:top w:val="none" w:sz="0" w:space="0" w:color="auto"/>
                <w:left w:val="none" w:sz="0" w:space="0" w:color="auto"/>
                <w:bottom w:val="none" w:sz="0" w:space="0" w:color="auto"/>
                <w:right w:val="none" w:sz="0" w:space="0" w:color="auto"/>
              </w:divBdr>
            </w:div>
            <w:div w:id="352462817">
              <w:marLeft w:val="0"/>
              <w:marRight w:val="0"/>
              <w:marTop w:val="0"/>
              <w:marBottom w:val="0"/>
              <w:divBdr>
                <w:top w:val="none" w:sz="0" w:space="0" w:color="auto"/>
                <w:left w:val="none" w:sz="0" w:space="0" w:color="auto"/>
                <w:bottom w:val="none" w:sz="0" w:space="0" w:color="auto"/>
                <w:right w:val="none" w:sz="0" w:space="0" w:color="auto"/>
              </w:divBdr>
            </w:div>
            <w:div w:id="118645987">
              <w:marLeft w:val="0"/>
              <w:marRight w:val="0"/>
              <w:marTop w:val="0"/>
              <w:marBottom w:val="0"/>
              <w:divBdr>
                <w:top w:val="none" w:sz="0" w:space="0" w:color="auto"/>
                <w:left w:val="none" w:sz="0" w:space="0" w:color="auto"/>
                <w:bottom w:val="none" w:sz="0" w:space="0" w:color="auto"/>
                <w:right w:val="none" w:sz="0" w:space="0" w:color="auto"/>
              </w:divBdr>
            </w:div>
            <w:div w:id="2079395814">
              <w:marLeft w:val="0"/>
              <w:marRight w:val="0"/>
              <w:marTop w:val="0"/>
              <w:marBottom w:val="0"/>
              <w:divBdr>
                <w:top w:val="none" w:sz="0" w:space="0" w:color="auto"/>
                <w:left w:val="none" w:sz="0" w:space="0" w:color="auto"/>
                <w:bottom w:val="none" w:sz="0" w:space="0" w:color="auto"/>
                <w:right w:val="none" w:sz="0" w:space="0" w:color="auto"/>
              </w:divBdr>
            </w:div>
            <w:div w:id="2050302400">
              <w:marLeft w:val="0"/>
              <w:marRight w:val="0"/>
              <w:marTop w:val="0"/>
              <w:marBottom w:val="0"/>
              <w:divBdr>
                <w:top w:val="none" w:sz="0" w:space="0" w:color="auto"/>
                <w:left w:val="none" w:sz="0" w:space="0" w:color="auto"/>
                <w:bottom w:val="none" w:sz="0" w:space="0" w:color="auto"/>
                <w:right w:val="none" w:sz="0" w:space="0" w:color="auto"/>
              </w:divBdr>
            </w:div>
            <w:div w:id="1272980823">
              <w:marLeft w:val="0"/>
              <w:marRight w:val="0"/>
              <w:marTop w:val="0"/>
              <w:marBottom w:val="0"/>
              <w:divBdr>
                <w:top w:val="none" w:sz="0" w:space="0" w:color="auto"/>
                <w:left w:val="none" w:sz="0" w:space="0" w:color="auto"/>
                <w:bottom w:val="none" w:sz="0" w:space="0" w:color="auto"/>
                <w:right w:val="none" w:sz="0" w:space="0" w:color="auto"/>
              </w:divBdr>
            </w:div>
            <w:div w:id="105776573">
              <w:marLeft w:val="0"/>
              <w:marRight w:val="0"/>
              <w:marTop w:val="0"/>
              <w:marBottom w:val="0"/>
              <w:divBdr>
                <w:top w:val="none" w:sz="0" w:space="0" w:color="auto"/>
                <w:left w:val="none" w:sz="0" w:space="0" w:color="auto"/>
                <w:bottom w:val="none" w:sz="0" w:space="0" w:color="auto"/>
                <w:right w:val="none" w:sz="0" w:space="0" w:color="auto"/>
              </w:divBdr>
            </w:div>
            <w:div w:id="1031960242">
              <w:marLeft w:val="0"/>
              <w:marRight w:val="0"/>
              <w:marTop w:val="0"/>
              <w:marBottom w:val="0"/>
              <w:divBdr>
                <w:top w:val="none" w:sz="0" w:space="0" w:color="auto"/>
                <w:left w:val="none" w:sz="0" w:space="0" w:color="auto"/>
                <w:bottom w:val="none" w:sz="0" w:space="0" w:color="auto"/>
                <w:right w:val="none" w:sz="0" w:space="0" w:color="auto"/>
              </w:divBdr>
            </w:div>
            <w:div w:id="778256392">
              <w:marLeft w:val="0"/>
              <w:marRight w:val="0"/>
              <w:marTop w:val="0"/>
              <w:marBottom w:val="0"/>
              <w:divBdr>
                <w:top w:val="none" w:sz="0" w:space="0" w:color="auto"/>
                <w:left w:val="none" w:sz="0" w:space="0" w:color="auto"/>
                <w:bottom w:val="none" w:sz="0" w:space="0" w:color="auto"/>
                <w:right w:val="none" w:sz="0" w:space="0" w:color="auto"/>
              </w:divBdr>
            </w:div>
            <w:div w:id="252209374">
              <w:marLeft w:val="0"/>
              <w:marRight w:val="0"/>
              <w:marTop w:val="0"/>
              <w:marBottom w:val="0"/>
              <w:divBdr>
                <w:top w:val="none" w:sz="0" w:space="0" w:color="auto"/>
                <w:left w:val="none" w:sz="0" w:space="0" w:color="auto"/>
                <w:bottom w:val="none" w:sz="0" w:space="0" w:color="auto"/>
                <w:right w:val="none" w:sz="0" w:space="0" w:color="auto"/>
              </w:divBdr>
            </w:div>
            <w:div w:id="1015839749">
              <w:marLeft w:val="0"/>
              <w:marRight w:val="0"/>
              <w:marTop w:val="0"/>
              <w:marBottom w:val="0"/>
              <w:divBdr>
                <w:top w:val="none" w:sz="0" w:space="0" w:color="auto"/>
                <w:left w:val="none" w:sz="0" w:space="0" w:color="auto"/>
                <w:bottom w:val="none" w:sz="0" w:space="0" w:color="auto"/>
                <w:right w:val="none" w:sz="0" w:space="0" w:color="auto"/>
              </w:divBdr>
            </w:div>
            <w:div w:id="174347440">
              <w:marLeft w:val="0"/>
              <w:marRight w:val="0"/>
              <w:marTop w:val="0"/>
              <w:marBottom w:val="0"/>
              <w:divBdr>
                <w:top w:val="none" w:sz="0" w:space="0" w:color="auto"/>
                <w:left w:val="none" w:sz="0" w:space="0" w:color="auto"/>
                <w:bottom w:val="none" w:sz="0" w:space="0" w:color="auto"/>
                <w:right w:val="none" w:sz="0" w:space="0" w:color="auto"/>
              </w:divBdr>
            </w:div>
            <w:div w:id="20278365">
              <w:marLeft w:val="0"/>
              <w:marRight w:val="0"/>
              <w:marTop w:val="0"/>
              <w:marBottom w:val="0"/>
              <w:divBdr>
                <w:top w:val="none" w:sz="0" w:space="0" w:color="auto"/>
                <w:left w:val="none" w:sz="0" w:space="0" w:color="auto"/>
                <w:bottom w:val="none" w:sz="0" w:space="0" w:color="auto"/>
                <w:right w:val="none" w:sz="0" w:space="0" w:color="auto"/>
              </w:divBdr>
            </w:div>
            <w:div w:id="1661276364">
              <w:marLeft w:val="0"/>
              <w:marRight w:val="0"/>
              <w:marTop w:val="0"/>
              <w:marBottom w:val="0"/>
              <w:divBdr>
                <w:top w:val="none" w:sz="0" w:space="0" w:color="auto"/>
                <w:left w:val="none" w:sz="0" w:space="0" w:color="auto"/>
                <w:bottom w:val="none" w:sz="0" w:space="0" w:color="auto"/>
                <w:right w:val="none" w:sz="0" w:space="0" w:color="auto"/>
              </w:divBdr>
            </w:div>
            <w:div w:id="1549880285">
              <w:marLeft w:val="0"/>
              <w:marRight w:val="0"/>
              <w:marTop w:val="0"/>
              <w:marBottom w:val="0"/>
              <w:divBdr>
                <w:top w:val="none" w:sz="0" w:space="0" w:color="auto"/>
                <w:left w:val="none" w:sz="0" w:space="0" w:color="auto"/>
                <w:bottom w:val="none" w:sz="0" w:space="0" w:color="auto"/>
                <w:right w:val="none" w:sz="0" w:space="0" w:color="auto"/>
              </w:divBdr>
            </w:div>
            <w:div w:id="103235920">
              <w:marLeft w:val="0"/>
              <w:marRight w:val="0"/>
              <w:marTop w:val="0"/>
              <w:marBottom w:val="0"/>
              <w:divBdr>
                <w:top w:val="none" w:sz="0" w:space="0" w:color="auto"/>
                <w:left w:val="none" w:sz="0" w:space="0" w:color="auto"/>
                <w:bottom w:val="none" w:sz="0" w:space="0" w:color="auto"/>
                <w:right w:val="none" w:sz="0" w:space="0" w:color="auto"/>
              </w:divBdr>
            </w:div>
            <w:div w:id="857963169">
              <w:marLeft w:val="0"/>
              <w:marRight w:val="0"/>
              <w:marTop w:val="0"/>
              <w:marBottom w:val="0"/>
              <w:divBdr>
                <w:top w:val="none" w:sz="0" w:space="0" w:color="auto"/>
                <w:left w:val="none" w:sz="0" w:space="0" w:color="auto"/>
                <w:bottom w:val="none" w:sz="0" w:space="0" w:color="auto"/>
                <w:right w:val="none" w:sz="0" w:space="0" w:color="auto"/>
              </w:divBdr>
            </w:div>
            <w:div w:id="341593724">
              <w:marLeft w:val="0"/>
              <w:marRight w:val="0"/>
              <w:marTop w:val="0"/>
              <w:marBottom w:val="0"/>
              <w:divBdr>
                <w:top w:val="none" w:sz="0" w:space="0" w:color="auto"/>
                <w:left w:val="none" w:sz="0" w:space="0" w:color="auto"/>
                <w:bottom w:val="none" w:sz="0" w:space="0" w:color="auto"/>
                <w:right w:val="none" w:sz="0" w:space="0" w:color="auto"/>
              </w:divBdr>
            </w:div>
            <w:div w:id="385757364">
              <w:marLeft w:val="0"/>
              <w:marRight w:val="0"/>
              <w:marTop w:val="0"/>
              <w:marBottom w:val="0"/>
              <w:divBdr>
                <w:top w:val="none" w:sz="0" w:space="0" w:color="auto"/>
                <w:left w:val="none" w:sz="0" w:space="0" w:color="auto"/>
                <w:bottom w:val="none" w:sz="0" w:space="0" w:color="auto"/>
                <w:right w:val="none" w:sz="0" w:space="0" w:color="auto"/>
              </w:divBdr>
            </w:div>
            <w:div w:id="59141389">
              <w:marLeft w:val="0"/>
              <w:marRight w:val="0"/>
              <w:marTop w:val="0"/>
              <w:marBottom w:val="0"/>
              <w:divBdr>
                <w:top w:val="none" w:sz="0" w:space="0" w:color="auto"/>
                <w:left w:val="none" w:sz="0" w:space="0" w:color="auto"/>
                <w:bottom w:val="none" w:sz="0" w:space="0" w:color="auto"/>
                <w:right w:val="none" w:sz="0" w:space="0" w:color="auto"/>
              </w:divBdr>
            </w:div>
            <w:div w:id="568610585">
              <w:marLeft w:val="0"/>
              <w:marRight w:val="0"/>
              <w:marTop w:val="0"/>
              <w:marBottom w:val="0"/>
              <w:divBdr>
                <w:top w:val="none" w:sz="0" w:space="0" w:color="auto"/>
                <w:left w:val="none" w:sz="0" w:space="0" w:color="auto"/>
                <w:bottom w:val="none" w:sz="0" w:space="0" w:color="auto"/>
                <w:right w:val="none" w:sz="0" w:space="0" w:color="auto"/>
              </w:divBdr>
            </w:div>
            <w:div w:id="16273052">
              <w:marLeft w:val="0"/>
              <w:marRight w:val="0"/>
              <w:marTop w:val="0"/>
              <w:marBottom w:val="0"/>
              <w:divBdr>
                <w:top w:val="none" w:sz="0" w:space="0" w:color="auto"/>
                <w:left w:val="none" w:sz="0" w:space="0" w:color="auto"/>
                <w:bottom w:val="none" w:sz="0" w:space="0" w:color="auto"/>
                <w:right w:val="none" w:sz="0" w:space="0" w:color="auto"/>
              </w:divBdr>
            </w:div>
            <w:div w:id="1732343249">
              <w:marLeft w:val="0"/>
              <w:marRight w:val="0"/>
              <w:marTop w:val="0"/>
              <w:marBottom w:val="0"/>
              <w:divBdr>
                <w:top w:val="none" w:sz="0" w:space="0" w:color="auto"/>
                <w:left w:val="none" w:sz="0" w:space="0" w:color="auto"/>
                <w:bottom w:val="none" w:sz="0" w:space="0" w:color="auto"/>
                <w:right w:val="none" w:sz="0" w:space="0" w:color="auto"/>
              </w:divBdr>
            </w:div>
            <w:div w:id="1902985697">
              <w:marLeft w:val="0"/>
              <w:marRight w:val="0"/>
              <w:marTop w:val="0"/>
              <w:marBottom w:val="0"/>
              <w:divBdr>
                <w:top w:val="none" w:sz="0" w:space="0" w:color="auto"/>
                <w:left w:val="none" w:sz="0" w:space="0" w:color="auto"/>
                <w:bottom w:val="none" w:sz="0" w:space="0" w:color="auto"/>
                <w:right w:val="none" w:sz="0" w:space="0" w:color="auto"/>
              </w:divBdr>
            </w:div>
            <w:div w:id="1868717505">
              <w:marLeft w:val="0"/>
              <w:marRight w:val="0"/>
              <w:marTop w:val="0"/>
              <w:marBottom w:val="0"/>
              <w:divBdr>
                <w:top w:val="none" w:sz="0" w:space="0" w:color="auto"/>
                <w:left w:val="none" w:sz="0" w:space="0" w:color="auto"/>
                <w:bottom w:val="none" w:sz="0" w:space="0" w:color="auto"/>
                <w:right w:val="none" w:sz="0" w:space="0" w:color="auto"/>
              </w:divBdr>
            </w:div>
            <w:div w:id="1816213213">
              <w:marLeft w:val="0"/>
              <w:marRight w:val="0"/>
              <w:marTop w:val="0"/>
              <w:marBottom w:val="0"/>
              <w:divBdr>
                <w:top w:val="none" w:sz="0" w:space="0" w:color="auto"/>
                <w:left w:val="none" w:sz="0" w:space="0" w:color="auto"/>
                <w:bottom w:val="none" w:sz="0" w:space="0" w:color="auto"/>
                <w:right w:val="none" w:sz="0" w:space="0" w:color="auto"/>
              </w:divBdr>
            </w:div>
            <w:div w:id="1106077396">
              <w:marLeft w:val="0"/>
              <w:marRight w:val="0"/>
              <w:marTop w:val="0"/>
              <w:marBottom w:val="0"/>
              <w:divBdr>
                <w:top w:val="none" w:sz="0" w:space="0" w:color="auto"/>
                <w:left w:val="none" w:sz="0" w:space="0" w:color="auto"/>
                <w:bottom w:val="none" w:sz="0" w:space="0" w:color="auto"/>
                <w:right w:val="none" w:sz="0" w:space="0" w:color="auto"/>
              </w:divBdr>
            </w:div>
            <w:div w:id="20865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5271">
      <w:bodyDiv w:val="1"/>
      <w:marLeft w:val="0"/>
      <w:marRight w:val="0"/>
      <w:marTop w:val="0"/>
      <w:marBottom w:val="0"/>
      <w:divBdr>
        <w:top w:val="none" w:sz="0" w:space="0" w:color="auto"/>
        <w:left w:val="none" w:sz="0" w:space="0" w:color="auto"/>
        <w:bottom w:val="none" w:sz="0" w:space="0" w:color="auto"/>
        <w:right w:val="none" w:sz="0" w:space="0" w:color="auto"/>
      </w:divBdr>
      <w:divsChild>
        <w:div w:id="723717191">
          <w:marLeft w:val="0"/>
          <w:marRight w:val="0"/>
          <w:marTop w:val="0"/>
          <w:marBottom w:val="0"/>
          <w:divBdr>
            <w:top w:val="none" w:sz="0" w:space="0" w:color="auto"/>
            <w:left w:val="none" w:sz="0" w:space="0" w:color="auto"/>
            <w:bottom w:val="none" w:sz="0" w:space="0" w:color="auto"/>
            <w:right w:val="none" w:sz="0" w:space="0" w:color="auto"/>
          </w:divBdr>
          <w:divsChild>
            <w:div w:id="149105719">
              <w:marLeft w:val="0"/>
              <w:marRight w:val="0"/>
              <w:marTop w:val="0"/>
              <w:marBottom w:val="0"/>
              <w:divBdr>
                <w:top w:val="none" w:sz="0" w:space="0" w:color="auto"/>
                <w:left w:val="none" w:sz="0" w:space="0" w:color="auto"/>
                <w:bottom w:val="none" w:sz="0" w:space="0" w:color="auto"/>
                <w:right w:val="none" w:sz="0" w:space="0" w:color="auto"/>
              </w:divBdr>
            </w:div>
            <w:div w:id="1587493238">
              <w:marLeft w:val="0"/>
              <w:marRight w:val="0"/>
              <w:marTop w:val="0"/>
              <w:marBottom w:val="0"/>
              <w:divBdr>
                <w:top w:val="none" w:sz="0" w:space="0" w:color="auto"/>
                <w:left w:val="none" w:sz="0" w:space="0" w:color="auto"/>
                <w:bottom w:val="none" w:sz="0" w:space="0" w:color="auto"/>
                <w:right w:val="none" w:sz="0" w:space="0" w:color="auto"/>
              </w:divBdr>
            </w:div>
            <w:div w:id="1981642452">
              <w:marLeft w:val="0"/>
              <w:marRight w:val="0"/>
              <w:marTop w:val="0"/>
              <w:marBottom w:val="0"/>
              <w:divBdr>
                <w:top w:val="none" w:sz="0" w:space="0" w:color="auto"/>
                <w:left w:val="none" w:sz="0" w:space="0" w:color="auto"/>
                <w:bottom w:val="none" w:sz="0" w:space="0" w:color="auto"/>
                <w:right w:val="none" w:sz="0" w:space="0" w:color="auto"/>
              </w:divBdr>
            </w:div>
            <w:div w:id="1173715658">
              <w:marLeft w:val="0"/>
              <w:marRight w:val="0"/>
              <w:marTop w:val="0"/>
              <w:marBottom w:val="0"/>
              <w:divBdr>
                <w:top w:val="none" w:sz="0" w:space="0" w:color="auto"/>
                <w:left w:val="none" w:sz="0" w:space="0" w:color="auto"/>
                <w:bottom w:val="none" w:sz="0" w:space="0" w:color="auto"/>
                <w:right w:val="none" w:sz="0" w:space="0" w:color="auto"/>
              </w:divBdr>
            </w:div>
            <w:div w:id="1190224326">
              <w:marLeft w:val="0"/>
              <w:marRight w:val="0"/>
              <w:marTop w:val="0"/>
              <w:marBottom w:val="0"/>
              <w:divBdr>
                <w:top w:val="none" w:sz="0" w:space="0" w:color="auto"/>
                <w:left w:val="none" w:sz="0" w:space="0" w:color="auto"/>
                <w:bottom w:val="none" w:sz="0" w:space="0" w:color="auto"/>
                <w:right w:val="none" w:sz="0" w:space="0" w:color="auto"/>
              </w:divBdr>
            </w:div>
            <w:div w:id="131678319">
              <w:marLeft w:val="0"/>
              <w:marRight w:val="0"/>
              <w:marTop w:val="0"/>
              <w:marBottom w:val="0"/>
              <w:divBdr>
                <w:top w:val="none" w:sz="0" w:space="0" w:color="auto"/>
                <w:left w:val="none" w:sz="0" w:space="0" w:color="auto"/>
                <w:bottom w:val="none" w:sz="0" w:space="0" w:color="auto"/>
                <w:right w:val="none" w:sz="0" w:space="0" w:color="auto"/>
              </w:divBdr>
            </w:div>
            <w:div w:id="2124570895">
              <w:marLeft w:val="0"/>
              <w:marRight w:val="0"/>
              <w:marTop w:val="0"/>
              <w:marBottom w:val="0"/>
              <w:divBdr>
                <w:top w:val="none" w:sz="0" w:space="0" w:color="auto"/>
                <w:left w:val="none" w:sz="0" w:space="0" w:color="auto"/>
                <w:bottom w:val="none" w:sz="0" w:space="0" w:color="auto"/>
                <w:right w:val="none" w:sz="0" w:space="0" w:color="auto"/>
              </w:divBdr>
            </w:div>
            <w:div w:id="488133557">
              <w:marLeft w:val="0"/>
              <w:marRight w:val="0"/>
              <w:marTop w:val="0"/>
              <w:marBottom w:val="0"/>
              <w:divBdr>
                <w:top w:val="none" w:sz="0" w:space="0" w:color="auto"/>
                <w:left w:val="none" w:sz="0" w:space="0" w:color="auto"/>
                <w:bottom w:val="none" w:sz="0" w:space="0" w:color="auto"/>
                <w:right w:val="none" w:sz="0" w:space="0" w:color="auto"/>
              </w:divBdr>
            </w:div>
            <w:div w:id="1934043301">
              <w:marLeft w:val="0"/>
              <w:marRight w:val="0"/>
              <w:marTop w:val="0"/>
              <w:marBottom w:val="0"/>
              <w:divBdr>
                <w:top w:val="none" w:sz="0" w:space="0" w:color="auto"/>
                <w:left w:val="none" w:sz="0" w:space="0" w:color="auto"/>
                <w:bottom w:val="none" w:sz="0" w:space="0" w:color="auto"/>
                <w:right w:val="none" w:sz="0" w:space="0" w:color="auto"/>
              </w:divBdr>
            </w:div>
            <w:div w:id="1508708426">
              <w:marLeft w:val="0"/>
              <w:marRight w:val="0"/>
              <w:marTop w:val="0"/>
              <w:marBottom w:val="0"/>
              <w:divBdr>
                <w:top w:val="none" w:sz="0" w:space="0" w:color="auto"/>
                <w:left w:val="none" w:sz="0" w:space="0" w:color="auto"/>
                <w:bottom w:val="none" w:sz="0" w:space="0" w:color="auto"/>
                <w:right w:val="none" w:sz="0" w:space="0" w:color="auto"/>
              </w:divBdr>
            </w:div>
            <w:div w:id="1699237397">
              <w:marLeft w:val="0"/>
              <w:marRight w:val="0"/>
              <w:marTop w:val="0"/>
              <w:marBottom w:val="0"/>
              <w:divBdr>
                <w:top w:val="none" w:sz="0" w:space="0" w:color="auto"/>
                <w:left w:val="none" w:sz="0" w:space="0" w:color="auto"/>
                <w:bottom w:val="none" w:sz="0" w:space="0" w:color="auto"/>
                <w:right w:val="none" w:sz="0" w:space="0" w:color="auto"/>
              </w:divBdr>
            </w:div>
            <w:div w:id="396393472">
              <w:marLeft w:val="0"/>
              <w:marRight w:val="0"/>
              <w:marTop w:val="0"/>
              <w:marBottom w:val="0"/>
              <w:divBdr>
                <w:top w:val="none" w:sz="0" w:space="0" w:color="auto"/>
                <w:left w:val="none" w:sz="0" w:space="0" w:color="auto"/>
                <w:bottom w:val="none" w:sz="0" w:space="0" w:color="auto"/>
                <w:right w:val="none" w:sz="0" w:space="0" w:color="auto"/>
              </w:divBdr>
            </w:div>
            <w:div w:id="1227909388">
              <w:marLeft w:val="0"/>
              <w:marRight w:val="0"/>
              <w:marTop w:val="0"/>
              <w:marBottom w:val="0"/>
              <w:divBdr>
                <w:top w:val="none" w:sz="0" w:space="0" w:color="auto"/>
                <w:left w:val="none" w:sz="0" w:space="0" w:color="auto"/>
                <w:bottom w:val="none" w:sz="0" w:space="0" w:color="auto"/>
                <w:right w:val="none" w:sz="0" w:space="0" w:color="auto"/>
              </w:divBdr>
            </w:div>
            <w:div w:id="420680973">
              <w:marLeft w:val="0"/>
              <w:marRight w:val="0"/>
              <w:marTop w:val="0"/>
              <w:marBottom w:val="0"/>
              <w:divBdr>
                <w:top w:val="none" w:sz="0" w:space="0" w:color="auto"/>
                <w:left w:val="none" w:sz="0" w:space="0" w:color="auto"/>
                <w:bottom w:val="none" w:sz="0" w:space="0" w:color="auto"/>
                <w:right w:val="none" w:sz="0" w:space="0" w:color="auto"/>
              </w:divBdr>
            </w:div>
            <w:div w:id="634606900">
              <w:marLeft w:val="0"/>
              <w:marRight w:val="0"/>
              <w:marTop w:val="0"/>
              <w:marBottom w:val="0"/>
              <w:divBdr>
                <w:top w:val="none" w:sz="0" w:space="0" w:color="auto"/>
                <w:left w:val="none" w:sz="0" w:space="0" w:color="auto"/>
                <w:bottom w:val="none" w:sz="0" w:space="0" w:color="auto"/>
                <w:right w:val="none" w:sz="0" w:space="0" w:color="auto"/>
              </w:divBdr>
            </w:div>
            <w:div w:id="1242327988">
              <w:marLeft w:val="0"/>
              <w:marRight w:val="0"/>
              <w:marTop w:val="0"/>
              <w:marBottom w:val="0"/>
              <w:divBdr>
                <w:top w:val="none" w:sz="0" w:space="0" w:color="auto"/>
                <w:left w:val="none" w:sz="0" w:space="0" w:color="auto"/>
                <w:bottom w:val="none" w:sz="0" w:space="0" w:color="auto"/>
                <w:right w:val="none" w:sz="0" w:space="0" w:color="auto"/>
              </w:divBdr>
            </w:div>
            <w:div w:id="290405314">
              <w:marLeft w:val="0"/>
              <w:marRight w:val="0"/>
              <w:marTop w:val="0"/>
              <w:marBottom w:val="0"/>
              <w:divBdr>
                <w:top w:val="none" w:sz="0" w:space="0" w:color="auto"/>
                <w:left w:val="none" w:sz="0" w:space="0" w:color="auto"/>
                <w:bottom w:val="none" w:sz="0" w:space="0" w:color="auto"/>
                <w:right w:val="none" w:sz="0" w:space="0" w:color="auto"/>
              </w:divBdr>
            </w:div>
            <w:div w:id="461313383">
              <w:marLeft w:val="0"/>
              <w:marRight w:val="0"/>
              <w:marTop w:val="0"/>
              <w:marBottom w:val="0"/>
              <w:divBdr>
                <w:top w:val="none" w:sz="0" w:space="0" w:color="auto"/>
                <w:left w:val="none" w:sz="0" w:space="0" w:color="auto"/>
                <w:bottom w:val="none" w:sz="0" w:space="0" w:color="auto"/>
                <w:right w:val="none" w:sz="0" w:space="0" w:color="auto"/>
              </w:divBdr>
            </w:div>
            <w:div w:id="611085062">
              <w:marLeft w:val="0"/>
              <w:marRight w:val="0"/>
              <w:marTop w:val="0"/>
              <w:marBottom w:val="0"/>
              <w:divBdr>
                <w:top w:val="none" w:sz="0" w:space="0" w:color="auto"/>
                <w:left w:val="none" w:sz="0" w:space="0" w:color="auto"/>
                <w:bottom w:val="none" w:sz="0" w:space="0" w:color="auto"/>
                <w:right w:val="none" w:sz="0" w:space="0" w:color="auto"/>
              </w:divBdr>
            </w:div>
            <w:div w:id="2007198986">
              <w:marLeft w:val="0"/>
              <w:marRight w:val="0"/>
              <w:marTop w:val="0"/>
              <w:marBottom w:val="0"/>
              <w:divBdr>
                <w:top w:val="none" w:sz="0" w:space="0" w:color="auto"/>
                <w:left w:val="none" w:sz="0" w:space="0" w:color="auto"/>
                <w:bottom w:val="none" w:sz="0" w:space="0" w:color="auto"/>
                <w:right w:val="none" w:sz="0" w:space="0" w:color="auto"/>
              </w:divBdr>
            </w:div>
            <w:div w:id="992639744">
              <w:marLeft w:val="0"/>
              <w:marRight w:val="0"/>
              <w:marTop w:val="0"/>
              <w:marBottom w:val="0"/>
              <w:divBdr>
                <w:top w:val="none" w:sz="0" w:space="0" w:color="auto"/>
                <w:left w:val="none" w:sz="0" w:space="0" w:color="auto"/>
                <w:bottom w:val="none" w:sz="0" w:space="0" w:color="auto"/>
                <w:right w:val="none" w:sz="0" w:space="0" w:color="auto"/>
              </w:divBdr>
            </w:div>
            <w:div w:id="1651859338">
              <w:marLeft w:val="0"/>
              <w:marRight w:val="0"/>
              <w:marTop w:val="0"/>
              <w:marBottom w:val="0"/>
              <w:divBdr>
                <w:top w:val="none" w:sz="0" w:space="0" w:color="auto"/>
                <w:left w:val="none" w:sz="0" w:space="0" w:color="auto"/>
                <w:bottom w:val="none" w:sz="0" w:space="0" w:color="auto"/>
                <w:right w:val="none" w:sz="0" w:space="0" w:color="auto"/>
              </w:divBdr>
            </w:div>
            <w:div w:id="1400862035">
              <w:marLeft w:val="0"/>
              <w:marRight w:val="0"/>
              <w:marTop w:val="0"/>
              <w:marBottom w:val="0"/>
              <w:divBdr>
                <w:top w:val="none" w:sz="0" w:space="0" w:color="auto"/>
                <w:left w:val="none" w:sz="0" w:space="0" w:color="auto"/>
                <w:bottom w:val="none" w:sz="0" w:space="0" w:color="auto"/>
                <w:right w:val="none" w:sz="0" w:space="0" w:color="auto"/>
              </w:divBdr>
            </w:div>
            <w:div w:id="355234420">
              <w:marLeft w:val="0"/>
              <w:marRight w:val="0"/>
              <w:marTop w:val="0"/>
              <w:marBottom w:val="0"/>
              <w:divBdr>
                <w:top w:val="none" w:sz="0" w:space="0" w:color="auto"/>
                <w:left w:val="none" w:sz="0" w:space="0" w:color="auto"/>
                <w:bottom w:val="none" w:sz="0" w:space="0" w:color="auto"/>
                <w:right w:val="none" w:sz="0" w:space="0" w:color="auto"/>
              </w:divBdr>
            </w:div>
            <w:div w:id="56171610">
              <w:marLeft w:val="0"/>
              <w:marRight w:val="0"/>
              <w:marTop w:val="0"/>
              <w:marBottom w:val="0"/>
              <w:divBdr>
                <w:top w:val="none" w:sz="0" w:space="0" w:color="auto"/>
                <w:left w:val="none" w:sz="0" w:space="0" w:color="auto"/>
                <w:bottom w:val="none" w:sz="0" w:space="0" w:color="auto"/>
                <w:right w:val="none" w:sz="0" w:space="0" w:color="auto"/>
              </w:divBdr>
            </w:div>
            <w:div w:id="1050223610">
              <w:marLeft w:val="0"/>
              <w:marRight w:val="0"/>
              <w:marTop w:val="0"/>
              <w:marBottom w:val="0"/>
              <w:divBdr>
                <w:top w:val="none" w:sz="0" w:space="0" w:color="auto"/>
                <w:left w:val="none" w:sz="0" w:space="0" w:color="auto"/>
                <w:bottom w:val="none" w:sz="0" w:space="0" w:color="auto"/>
                <w:right w:val="none" w:sz="0" w:space="0" w:color="auto"/>
              </w:divBdr>
            </w:div>
            <w:div w:id="1312251976">
              <w:marLeft w:val="0"/>
              <w:marRight w:val="0"/>
              <w:marTop w:val="0"/>
              <w:marBottom w:val="0"/>
              <w:divBdr>
                <w:top w:val="none" w:sz="0" w:space="0" w:color="auto"/>
                <w:left w:val="none" w:sz="0" w:space="0" w:color="auto"/>
                <w:bottom w:val="none" w:sz="0" w:space="0" w:color="auto"/>
                <w:right w:val="none" w:sz="0" w:space="0" w:color="auto"/>
              </w:divBdr>
            </w:div>
            <w:div w:id="1553888784">
              <w:marLeft w:val="0"/>
              <w:marRight w:val="0"/>
              <w:marTop w:val="0"/>
              <w:marBottom w:val="0"/>
              <w:divBdr>
                <w:top w:val="none" w:sz="0" w:space="0" w:color="auto"/>
                <w:left w:val="none" w:sz="0" w:space="0" w:color="auto"/>
                <w:bottom w:val="none" w:sz="0" w:space="0" w:color="auto"/>
                <w:right w:val="none" w:sz="0" w:space="0" w:color="auto"/>
              </w:divBdr>
            </w:div>
            <w:div w:id="20596427">
              <w:marLeft w:val="0"/>
              <w:marRight w:val="0"/>
              <w:marTop w:val="0"/>
              <w:marBottom w:val="0"/>
              <w:divBdr>
                <w:top w:val="none" w:sz="0" w:space="0" w:color="auto"/>
                <w:left w:val="none" w:sz="0" w:space="0" w:color="auto"/>
                <w:bottom w:val="none" w:sz="0" w:space="0" w:color="auto"/>
                <w:right w:val="none" w:sz="0" w:space="0" w:color="auto"/>
              </w:divBdr>
            </w:div>
            <w:div w:id="1684093224">
              <w:marLeft w:val="0"/>
              <w:marRight w:val="0"/>
              <w:marTop w:val="0"/>
              <w:marBottom w:val="0"/>
              <w:divBdr>
                <w:top w:val="none" w:sz="0" w:space="0" w:color="auto"/>
                <w:left w:val="none" w:sz="0" w:space="0" w:color="auto"/>
                <w:bottom w:val="none" w:sz="0" w:space="0" w:color="auto"/>
                <w:right w:val="none" w:sz="0" w:space="0" w:color="auto"/>
              </w:divBdr>
            </w:div>
            <w:div w:id="1139804520">
              <w:marLeft w:val="0"/>
              <w:marRight w:val="0"/>
              <w:marTop w:val="0"/>
              <w:marBottom w:val="0"/>
              <w:divBdr>
                <w:top w:val="none" w:sz="0" w:space="0" w:color="auto"/>
                <w:left w:val="none" w:sz="0" w:space="0" w:color="auto"/>
                <w:bottom w:val="none" w:sz="0" w:space="0" w:color="auto"/>
                <w:right w:val="none" w:sz="0" w:space="0" w:color="auto"/>
              </w:divBdr>
            </w:div>
            <w:div w:id="1496064797">
              <w:marLeft w:val="0"/>
              <w:marRight w:val="0"/>
              <w:marTop w:val="0"/>
              <w:marBottom w:val="0"/>
              <w:divBdr>
                <w:top w:val="none" w:sz="0" w:space="0" w:color="auto"/>
                <w:left w:val="none" w:sz="0" w:space="0" w:color="auto"/>
                <w:bottom w:val="none" w:sz="0" w:space="0" w:color="auto"/>
                <w:right w:val="none" w:sz="0" w:space="0" w:color="auto"/>
              </w:divBdr>
            </w:div>
            <w:div w:id="407002102">
              <w:marLeft w:val="0"/>
              <w:marRight w:val="0"/>
              <w:marTop w:val="0"/>
              <w:marBottom w:val="0"/>
              <w:divBdr>
                <w:top w:val="none" w:sz="0" w:space="0" w:color="auto"/>
                <w:left w:val="none" w:sz="0" w:space="0" w:color="auto"/>
                <w:bottom w:val="none" w:sz="0" w:space="0" w:color="auto"/>
                <w:right w:val="none" w:sz="0" w:space="0" w:color="auto"/>
              </w:divBdr>
            </w:div>
            <w:div w:id="491995870">
              <w:marLeft w:val="0"/>
              <w:marRight w:val="0"/>
              <w:marTop w:val="0"/>
              <w:marBottom w:val="0"/>
              <w:divBdr>
                <w:top w:val="none" w:sz="0" w:space="0" w:color="auto"/>
                <w:left w:val="none" w:sz="0" w:space="0" w:color="auto"/>
                <w:bottom w:val="none" w:sz="0" w:space="0" w:color="auto"/>
                <w:right w:val="none" w:sz="0" w:space="0" w:color="auto"/>
              </w:divBdr>
            </w:div>
            <w:div w:id="1589580079">
              <w:marLeft w:val="0"/>
              <w:marRight w:val="0"/>
              <w:marTop w:val="0"/>
              <w:marBottom w:val="0"/>
              <w:divBdr>
                <w:top w:val="none" w:sz="0" w:space="0" w:color="auto"/>
                <w:left w:val="none" w:sz="0" w:space="0" w:color="auto"/>
                <w:bottom w:val="none" w:sz="0" w:space="0" w:color="auto"/>
                <w:right w:val="none" w:sz="0" w:space="0" w:color="auto"/>
              </w:divBdr>
            </w:div>
            <w:div w:id="869338845">
              <w:marLeft w:val="0"/>
              <w:marRight w:val="0"/>
              <w:marTop w:val="0"/>
              <w:marBottom w:val="0"/>
              <w:divBdr>
                <w:top w:val="none" w:sz="0" w:space="0" w:color="auto"/>
                <w:left w:val="none" w:sz="0" w:space="0" w:color="auto"/>
                <w:bottom w:val="none" w:sz="0" w:space="0" w:color="auto"/>
                <w:right w:val="none" w:sz="0" w:space="0" w:color="auto"/>
              </w:divBdr>
            </w:div>
            <w:div w:id="1173763305">
              <w:marLeft w:val="0"/>
              <w:marRight w:val="0"/>
              <w:marTop w:val="0"/>
              <w:marBottom w:val="0"/>
              <w:divBdr>
                <w:top w:val="none" w:sz="0" w:space="0" w:color="auto"/>
                <w:left w:val="none" w:sz="0" w:space="0" w:color="auto"/>
                <w:bottom w:val="none" w:sz="0" w:space="0" w:color="auto"/>
                <w:right w:val="none" w:sz="0" w:space="0" w:color="auto"/>
              </w:divBdr>
            </w:div>
            <w:div w:id="1962958611">
              <w:marLeft w:val="0"/>
              <w:marRight w:val="0"/>
              <w:marTop w:val="0"/>
              <w:marBottom w:val="0"/>
              <w:divBdr>
                <w:top w:val="none" w:sz="0" w:space="0" w:color="auto"/>
                <w:left w:val="none" w:sz="0" w:space="0" w:color="auto"/>
                <w:bottom w:val="none" w:sz="0" w:space="0" w:color="auto"/>
                <w:right w:val="none" w:sz="0" w:space="0" w:color="auto"/>
              </w:divBdr>
            </w:div>
            <w:div w:id="213082710">
              <w:marLeft w:val="0"/>
              <w:marRight w:val="0"/>
              <w:marTop w:val="0"/>
              <w:marBottom w:val="0"/>
              <w:divBdr>
                <w:top w:val="none" w:sz="0" w:space="0" w:color="auto"/>
                <w:left w:val="none" w:sz="0" w:space="0" w:color="auto"/>
                <w:bottom w:val="none" w:sz="0" w:space="0" w:color="auto"/>
                <w:right w:val="none" w:sz="0" w:space="0" w:color="auto"/>
              </w:divBdr>
            </w:div>
            <w:div w:id="668557868">
              <w:marLeft w:val="0"/>
              <w:marRight w:val="0"/>
              <w:marTop w:val="0"/>
              <w:marBottom w:val="0"/>
              <w:divBdr>
                <w:top w:val="none" w:sz="0" w:space="0" w:color="auto"/>
                <w:left w:val="none" w:sz="0" w:space="0" w:color="auto"/>
                <w:bottom w:val="none" w:sz="0" w:space="0" w:color="auto"/>
                <w:right w:val="none" w:sz="0" w:space="0" w:color="auto"/>
              </w:divBdr>
            </w:div>
            <w:div w:id="1229151038">
              <w:marLeft w:val="0"/>
              <w:marRight w:val="0"/>
              <w:marTop w:val="0"/>
              <w:marBottom w:val="0"/>
              <w:divBdr>
                <w:top w:val="none" w:sz="0" w:space="0" w:color="auto"/>
                <w:left w:val="none" w:sz="0" w:space="0" w:color="auto"/>
                <w:bottom w:val="none" w:sz="0" w:space="0" w:color="auto"/>
                <w:right w:val="none" w:sz="0" w:space="0" w:color="auto"/>
              </w:divBdr>
            </w:div>
            <w:div w:id="1779716737">
              <w:marLeft w:val="0"/>
              <w:marRight w:val="0"/>
              <w:marTop w:val="0"/>
              <w:marBottom w:val="0"/>
              <w:divBdr>
                <w:top w:val="none" w:sz="0" w:space="0" w:color="auto"/>
                <w:left w:val="none" w:sz="0" w:space="0" w:color="auto"/>
                <w:bottom w:val="none" w:sz="0" w:space="0" w:color="auto"/>
                <w:right w:val="none" w:sz="0" w:space="0" w:color="auto"/>
              </w:divBdr>
            </w:div>
            <w:div w:id="762066972">
              <w:marLeft w:val="0"/>
              <w:marRight w:val="0"/>
              <w:marTop w:val="0"/>
              <w:marBottom w:val="0"/>
              <w:divBdr>
                <w:top w:val="none" w:sz="0" w:space="0" w:color="auto"/>
                <w:left w:val="none" w:sz="0" w:space="0" w:color="auto"/>
                <w:bottom w:val="none" w:sz="0" w:space="0" w:color="auto"/>
                <w:right w:val="none" w:sz="0" w:space="0" w:color="auto"/>
              </w:divBdr>
            </w:div>
            <w:div w:id="565917065">
              <w:marLeft w:val="0"/>
              <w:marRight w:val="0"/>
              <w:marTop w:val="0"/>
              <w:marBottom w:val="0"/>
              <w:divBdr>
                <w:top w:val="none" w:sz="0" w:space="0" w:color="auto"/>
                <w:left w:val="none" w:sz="0" w:space="0" w:color="auto"/>
                <w:bottom w:val="none" w:sz="0" w:space="0" w:color="auto"/>
                <w:right w:val="none" w:sz="0" w:space="0" w:color="auto"/>
              </w:divBdr>
            </w:div>
            <w:div w:id="1573730467">
              <w:marLeft w:val="0"/>
              <w:marRight w:val="0"/>
              <w:marTop w:val="0"/>
              <w:marBottom w:val="0"/>
              <w:divBdr>
                <w:top w:val="none" w:sz="0" w:space="0" w:color="auto"/>
                <w:left w:val="none" w:sz="0" w:space="0" w:color="auto"/>
                <w:bottom w:val="none" w:sz="0" w:space="0" w:color="auto"/>
                <w:right w:val="none" w:sz="0" w:space="0" w:color="auto"/>
              </w:divBdr>
            </w:div>
            <w:div w:id="1683775830">
              <w:marLeft w:val="0"/>
              <w:marRight w:val="0"/>
              <w:marTop w:val="0"/>
              <w:marBottom w:val="0"/>
              <w:divBdr>
                <w:top w:val="none" w:sz="0" w:space="0" w:color="auto"/>
                <w:left w:val="none" w:sz="0" w:space="0" w:color="auto"/>
                <w:bottom w:val="none" w:sz="0" w:space="0" w:color="auto"/>
                <w:right w:val="none" w:sz="0" w:space="0" w:color="auto"/>
              </w:divBdr>
            </w:div>
            <w:div w:id="1433163870">
              <w:marLeft w:val="0"/>
              <w:marRight w:val="0"/>
              <w:marTop w:val="0"/>
              <w:marBottom w:val="0"/>
              <w:divBdr>
                <w:top w:val="none" w:sz="0" w:space="0" w:color="auto"/>
                <w:left w:val="none" w:sz="0" w:space="0" w:color="auto"/>
                <w:bottom w:val="none" w:sz="0" w:space="0" w:color="auto"/>
                <w:right w:val="none" w:sz="0" w:space="0" w:color="auto"/>
              </w:divBdr>
            </w:div>
            <w:div w:id="628055097">
              <w:marLeft w:val="0"/>
              <w:marRight w:val="0"/>
              <w:marTop w:val="0"/>
              <w:marBottom w:val="0"/>
              <w:divBdr>
                <w:top w:val="none" w:sz="0" w:space="0" w:color="auto"/>
                <w:left w:val="none" w:sz="0" w:space="0" w:color="auto"/>
                <w:bottom w:val="none" w:sz="0" w:space="0" w:color="auto"/>
                <w:right w:val="none" w:sz="0" w:space="0" w:color="auto"/>
              </w:divBdr>
            </w:div>
            <w:div w:id="722405028">
              <w:marLeft w:val="0"/>
              <w:marRight w:val="0"/>
              <w:marTop w:val="0"/>
              <w:marBottom w:val="0"/>
              <w:divBdr>
                <w:top w:val="none" w:sz="0" w:space="0" w:color="auto"/>
                <w:left w:val="none" w:sz="0" w:space="0" w:color="auto"/>
                <w:bottom w:val="none" w:sz="0" w:space="0" w:color="auto"/>
                <w:right w:val="none" w:sz="0" w:space="0" w:color="auto"/>
              </w:divBdr>
            </w:div>
            <w:div w:id="1393119702">
              <w:marLeft w:val="0"/>
              <w:marRight w:val="0"/>
              <w:marTop w:val="0"/>
              <w:marBottom w:val="0"/>
              <w:divBdr>
                <w:top w:val="none" w:sz="0" w:space="0" w:color="auto"/>
                <w:left w:val="none" w:sz="0" w:space="0" w:color="auto"/>
                <w:bottom w:val="none" w:sz="0" w:space="0" w:color="auto"/>
                <w:right w:val="none" w:sz="0" w:space="0" w:color="auto"/>
              </w:divBdr>
            </w:div>
            <w:div w:id="403533576">
              <w:marLeft w:val="0"/>
              <w:marRight w:val="0"/>
              <w:marTop w:val="0"/>
              <w:marBottom w:val="0"/>
              <w:divBdr>
                <w:top w:val="none" w:sz="0" w:space="0" w:color="auto"/>
                <w:left w:val="none" w:sz="0" w:space="0" w:color="auto"/>
                <w:bottom w:val="none" w:sz="0" w:space="0" w:color="auto"/>
                <w:right w:val="none" w:sz="0" w:space="0" w:color="auto"/>
              </w:divBdr>
            </w:div>
            <w:div w:id="585457827">
              <w:marLeft w:val="0"/>
              <w:marRight w:val="0"/>
              <w:marTop w:val="0"/>
              <w:marBottom w:val="0"/>
              <w:divBdr>
                <w:top w:val="none" w:sz="0" w:space="0" w:color="auto"/>
                <w:left w:val="none" w:sz="0" w:space="0" w:color="auto"/>
                <w:bottom w:val="none" w:sz="0" w:space="0" w:color="auto"/>
                <w:right w:val="none" w:sz="0" w:space="0" w:color="auto"/>
              </w:divBdr>
            </w:div>
            <w:div w:id="2123725452">
              <w:marLeft w:val="0"/>
              <w:marRight w:val="0"/>
              <w:marTop w:val="0"/>
              <w:marBottom w:val="0"/>
              <w:divBdr>
                <w:top w:val="none" w:sz="0" w:space="0" w:color="auto"/>
                <w:left w:val="none" w:sz="0" w:space="0" w:color="auto"/>
                <w:bottom w:val="none" w:sz="0" w:space="0" w:color="auto"/>
                <w:right w:val="none" w:sz="0" w:space="0" w:color="auto"/>
              </w:divBdr>
            </w:div>
            <w:div w:id="1907837963">
              <w:marLeft w:val="0"/>
              <w:marRight w:val="0"/>
              <w:marTop w:val="0"/>
              <w:marBottom w:val="0"/>
              <w:divBdr>
                <w:top w:val="none" w:sz="0" w:space="0" w:color="auto"/>
                <w:left w:val="none" w:sz="0" w:space="0" w:color="auto"/>
                <w:bottom w:val="none" w:sz="0" w:space="0" w:color="auto"/>
                <w:right w:val="none" w:sz="0" w:space="0" w:color="auto"/>
              </w:divBdr>
            </w:div>
            <w:div w:id="1475681269">
              <w:marLeft w:val="0"/>
              <w:marRight w:val="0"/>
              <w:marTop w:val="0"/>
              <w:marBottom w:val="0"/>
              <w:divBdr>
                <w:top w:val="none" w:sz="0" w:space="0" w:color="auto"/>
                <w:left w:val="none" w:sz="0" w:space="0" w:color="auto"/>
                <w:bottom w:val="none" w:sz="0" w:space="0" w:color="auto"/>
                <w:right w:val="none" w:sz="0" w:space="0" w:color="auto"/>
              </w:divBdr>
            </w:div>
            <w:div w:id="216471943">
              <w:marLeft w:val="0"/>
              <w:marRight w:val="0"/>
              <w:marTop w:val="0"/>
              <w:marBottom w:val="0"/>
              <w:divBdr>
                <w:top w:val="none" w:sz="0" w:space="0" w:color="auto"/>
                <w:left w:val="none" w:sz="0" w:space="0" w:color="auto"/>
                <w:bottom w:val="none" w:sz="0" w:space="0" w:color="auto"/>
                <w:right w:val="none" w:sz="0" w:space="0" w:color="auto"/>
              </w:divBdr>
            </w:div>
            <w:div w:id="1518426973">
              <w:marLeft w:val="0"/>
              <w:marRight w:val="0"/>
              <w:marTop w:val="0"/>
              <w:marBottom w:val="0"/>
              <w:divBdr>
                <w:top w:val="none" w:sz="0" w:space="0" w:color="auto"/>
                <w:left w:val="none" w:sz="0" w:space="0" w:color="auto"/>
                <w:bottom w:val="none" w:sz="0" w:space="0" w:color="auto"/>
                <w:right w:val="none" w:sz="0" w:space="0" w:color="auto"/>
              </w:divBdr>
            </w:div>
            <w:div w:id="324211090">
              <w:marLeft w:val="0"/>
              <w:marRight w:val="0"/>
              <w:marTop w:val="0"/>
              <w:marBottom w:val="0"/>
              <w:divBdr>
                <w:top w:val="none" w:sz="0" w:space="0" w:color="auto"/>
                <w:left w:val="none" w:sz="0" w:space="0" w:color="auto"/>
                <w:bottom w:val="none" w:sz="0" w:space="0" w:color="auto"/>
                <w:right w:val="none" w:sz="0" w:space="0" w:color="auto"/>
              </w:divBdr>
            </w:div>
            <w:div w:id="487206584">
              <w:marLeft w:val="0"/>
              <w:marRight w:val="0"/>
              <w:marTop w:val="0"/>
              <w:marBottom w:val="0"/>
              <w:divBdr>
                <w:top w:val="none" w:sz="0" w:space="0" w:color="auto"/>
                <w:left w:val="none" w:sz="0" w:space="0" w:color="auto"/>
                <w:bottom w:val="none" w:sz="0" w:space="0" w:color="auto"/>
                <w:right w:val="none" w:sz="0" w:space="0" w:color="auto"/>
              </w:divBdr>
            </w:div>
            <w:div w:id="1554854467">
              <w:marLeft w:val="0"/>
              <w:marRight w:val="0"/>
              <w:marTop w:val="0"/>
              <w:marBottom w:val="0"/>
              <w:divBdr>
                <w:top w:val="none" w:sz="0" w:space="0" w:color="auto"/>
                <w:left w:val="none" w:sz="0" w:space="0" w:color="auto"/>
                <w:bottom w:val="none" w:sz="0" w:space="0" w:color="auto"/>
                <w:right w:val="none" w:sz="0" w:space="0" w:color="auto"/>
              </w:divBdr>
            </w:div>
            <w:div w:id="1458332230">
              <w:marLeft w:val="0"/>
              <w:marRight w:val="0"/>
              <w:marTop w:val="0"/>
              <w:marBottom w:val="0"/>
              <w:divBdr>
                <w:top w:val="none" w:sz="0" w:space="0" w:color="auto"/>
                <w:left w:val="none" w:sz="0" w:space="0" w:color="auto"/>
                <w:bottom w:val="none" w:sz="0" w:space="0" w:color="auto"/>
                <w:right w:val="none" w:sz="0" w:space="0" w:color="auto"/>
              </w:divBdr>
            </w:div>
            <w:div w:id="1128284666">
              <w:marLeft w:val="0"/>
              <w:marRight w:val="0"/>
              <w:marTop w:val="0"/>
              <w:marBottom w:val="0"/>
              <w:divBdr>
                <w:top w:val="none" w:sz="0" w:space="0" w:color="auto"/>
                <w:left w:val="none" w:sz="0" w:space="0" w:color="auto"/>
                <w:bottom w:val="none" w:sz="0" w:space="0" w:color="auto"/>
                <w:right w:val="none" w:sz="0" w:space="0" w:color="auto"/>
              </w:divBdr>
            </w:div>
            <w:div w:id="538665261">
              <w:marLeft w:val="0"/>
              <w:marRight w:val="0"/>
              <w:marTop w:val="0"/>
              <w:marBottom w:val="0"/>
              <w:divBdr>
                <w:top w:val="none" w:sz="0" w:space="0" w:color="auto"/>
                <w:left w:val="none" w:sz="0" w:space="0" w:color="auto"/>
                <w:bottom w:val="none" w:sz="0" w:space="0" w:color="auto"/>
                <w:right w:val="none" w:sz="0" w:space="0" w:color="auto"/>
              </w:divBdr>
            </w:div>
            <w:div w:id="820540994">
              <w:marLeft w:val="0"/>
              <w:marRight w:val="0"/>
              <w:marTop w:val="0"/>
              <w:marBottom w:val="0"/>
              <w:divBdr>
                <w:top w:val="none" w:sz="0" w:space="0" w:color="auto"/>
                <w:left w:val="none" w:sz="0" w:space="0" w:color="auto"/>
                <w:bottom w:val="none" w:sz="0" w:space="0" w:color="auto"/>
                <w:right w:val="none" w:sz="0" w:space="0" w:color="auto"/>
              </w:divBdr>
            </w:div>
            <w:div w:id="1565412177">
              <w:marLeft w:val="0"/>
              <w:marRight w:val="0"/>
              <w:marTop w:val="0"/>
              <w:marBottom w:val="0"/>
              <w:divBdr>
                <w:top w:val="none" w:sz="0" w:space="0" w:color="auto"/>
                <w:left w:val="none" w:sz="0" w:space="0" w:color="auto"/>
                <w:bottom w:val="none" w:sz="0" w:space="0" w:color="auto"/>
                <w:right w:val="none" w:sz="0" w:space="0" w:color="auto"/>
              </w:divBdr>
            </w:div>
            <w:div w:id="19551877">
              <w:marLeft w:val="0"/>
              <w:marRight w:val="0"/>
              <w:marTop w:val="0"/>
              <w:marBottom w:val="0"/>
              <w:divBdr>
                <w:top w:val="none" w:sz="0" w:space="0" w:color="auto"/>
                <w:left w:val="none" w:sz="0" w:space="0" w:color="auto"/>
                <w:bottom w:val="none" w:sz="0" w:space="0" w:color="auto"/>
                <w:right w:val="none" w:sz="0" w:space="0" w:color="auto"/>
              </w:divBdr>
            </w:div>
            <w:div w:id="1219167267">
              <w:marLeft w:val="0"/>
              <w:marRight w:val="0"/>
              <w:marTop w:val="0"/>
              <w:marBottom w:val="0"/>
              <w:divBdr>
                <w:top w:val="none" w:sz="0" w:space="0" w:color="auto"/>
                <w:left w:val="none" w:sz="0" w:space="0" w:color="auto"/>
                <w:bottom w:val="none" w:sz="0" w:space="0" w:color="auto"/>
                <w:right w:val="none" w:sz="0" w:space="0" w:color="auto"/>
              </w:divBdr>
            </w:div>
            <w:div w:id="1171524298">
              <w:marLeft w:val="0"/>
              <w:marRight w:val="0"/>
              <w:marTop w:val="0"/>
              <w:marBottom w:val="0"/>
              <w:divBdr>
                <w:top w:val="none" w:sz="0" w:space="0" w:color="auto"/>
                <w:left w:val="none" w:sz="0" w:space="0" w:color="auto"/>
                <w:bottom w:val="none" w:sz="0" w:space="0" w:color="auto"/>
                <w:right w:val="none" w:sz="0" w:space="0" w:color="auto"/>
              </w:divBdr>
            </w:div>
            <w:div w:id="1659308963">
              <w:marLeft w:val="0"/>
              <w:marRight w:val="0"/>
              <w:marTop w:val="0"/>
              <w:marBottom w:val="0"/>
              <w:divBdr>
                <w:top w:val="none" w:sz="0" w:space="0" w:color="auto"/>
                <w:left w:val="none" w:sz="0" w:space="0" w:color="auto"/>
                <w:bottom w:val="none" w:sz="0" w:space="0" w:color="auto"/>
                <w:right w:val="none" w:sz="0" w:space="0" w:color="auto"/>
              </w:divBdr>
            </w:div>
            <w:div w:id="1978142839">
              <w:marLeft w:val="0"/>
              <w:marRight w:val="0"/>
              <w:marTop w:val="0"/>
              <w:marBottom w:val="0"/>
              <w:divBdr>
                <w:top w:val="none" w:sz="0" w:space="0" w:color="auto"/>
                <w:left w:val="none" w:sz="0" w:space="0" w:color="auto"/>
                <w:bottom w:val="none" w:sz="0" w:space="0" w:color="auto"/>
                <w:right w:val="none" w:sz="0" w:space="0" w:color="auto"/>
              </w:divBdr>
            </w:div>
            <w:div w:id="930742700">
              <w:marLeft w:val="0"/>
              <w:marRight w:val="0"/>
              <w:marTop w:val="0"/>
              <w:marBottom w:val="0"/>
              <w:divBdr>
                <w:top w:val="none" w:sz="0" w:space="0" w:color="auto"/>
                <w:left w:val="none" w:sz="0" w:space="0" w:color="auto"/>
                <w:bottom w:val="none" w:sz="0" w:space="0" w:color="auto"/>
                <w:right w:val="none" w:sz="0" w:space="0" w:color="auto"/>
              </w:divBdr>
            </w:div>
            <w:div w:id="996421383">
              <w:marLeft w:val="0"/>
              <w:marRight w:val="0"/>
              <w:marTop w:val="0"/>
              <w:marBottom w:val="0"/>
              <w:divBdr>
                <w:top w:val="none" w:sz="0" w:space="0" w:color="auto"/>
                <w:left w:val="none" w:sz="0" w:space="0" w:color="auto"/>
                <w:bottom w:val="none" w:sz="0" w:space="0" w:color="auto"/>
                <w:right w:val="none" w:sz="0" w:space="0" w:color="auto"/>
              </w:divBdr>
            </w:div>
            <w:div w:id="635721123">
              <w:marLeft w:val="0"/>
              <w:marRight w:val="0"/>
              <w:marTop w:val="0"/>
              <w:marBottom w:val="0"/>
              <w:divBdr>
                <w:top w:val="none" w:sz="0" w:space="0" w:color="auto"/>
                <w:left w:val="none" w:sz="0" w:space="0" w:color="auto"/>
                <w:bottom w:val="none" w:sz="0" w:space="0" w:color="auto"/>
                <w:right w:val="none" w:sz="0" w:space="0" w:color="auto"/>
              </w:divBdr>
            </w:div>
            <w:div w:id="23486312">
              <w:marLeft w:val="0"/>
              <w:marRight w:val="0"/>
              <w:marTop w:val="0"/>
              <w:marBottom w:val="0"/>
              <w:divBdr>
                <w:top w:val="none" w:sz="0" w:space="0" w:color="auto"/>
                <w:left w:val="none" w:sz="0" w:space="0" w:color="auto"/>
                <w:bottom w:val="none" w:sz="0" w:space="0" w:color="auto"/>
                <w:right w:val="none" w:sz="0" w:space="0" w:color="auto"/>
              </w:divBdr>
            </w:div>
            <w:div w:id="1143424811">
              <w:marLeft w:val="0"/>
              <w:marRight w:val="0"/>
              <w:marTop w:val="0"/>
              <w:marBottom w:val="0"/>
              <w:divBdr>
                <w:top w:val="none" w:sz="0" w:space="0" w:color="auto"/>
                <w:left w:val="none" w:sz="0" w:space="0" w:color="auto"/>
                <w:bottom w:val="none" w:sz="0" w:space="0" w:color="auto"/>
                <w:right w:val="none" w:sz="0" w:space="0" w:color="auto"/>
              </w:divBdr>
            </w:div>
            <w:div w:id="1558861032">
              <w:marLeft w:val="0"/>
              <w:marRight w:val="0"/>
              <w:marTop w:val="0"/>
              <w:marBottom w:val="0"/>
              <w:divBdr>
                <w:top w:val="none" w:sz="0" w:space="0" w:color="auto"/>
                <w:left w:val="none" w:sz="0" w:space="0" w:color="auto"/>
                <w:bottom w:val="none" w:sz="0" w:space="0" w:color="auto"/>
                <w:right w:val="none" w:sz="0" w:space="0" w:color="auto"/>
              </w:divBdr>
            </w:div>
            <w:div w:id="1563248203">
              <w:marLeft w:val="0"/>
              <w:marRight w:val="0"/>
              <w:marTop w:val="0"/>
              <w:marBottom w:val="0"/>
              <w:divBdr>
                <w:top w:val="none" w:sz="0" w:space="0" w:color="auto"/>
                <w:left w:val="none" w:sz="0" w:space="0" w:color="auto"/>
                <w:bottom w:val="none" w:sz="0" w:space="0" w:color="auto"/>
                <w:right w:val="none" w:sz="0" w:space="0" w:color="auto"/>
              </w:divBdr>
            </w:div>
            <w:div w:id="1286540935">
              <w:marLeft w:val="0"/>
              <w:marRight w:val="0"/>
              <w:marTop w:val="0"/>
              <w:marBottom w:val="0"/>
              <w:divBdr>
                <w:top w:val="none" w:sz="0" w:space="0" w:color="auto"/>
                <w:left w:val="none" w:sz="0" w:space="0" w:color="auto"/>
                <w:bottom w:val="none" w:sz="0" w:space="0" w:color="auto"/>
                <w:right w:val="none" w:sz="0" w:space="0" w:color="auto"/>
              </w:divBdr>
            </w:div>
            <w:div w:id="1823233493">
              <w:marLeft w:val="0"/>
              <w:marRight w:val="0"/>
              <w:marTop w:val="0"/>
              <w:marBottom w:val="0"/>
              <w:divBdr>
                <w:top w:val="none" w:sz="0" w:space="0" w:color="auto"/>
                <w:left w:val="none" w:sz="0" w:space="0" w:color="auto"/>
                <w:bottom w:val="none" w:sz="0" w:space="0" w:color="auto"/>
                <w:right w:val="none" w:sz="0" w:space="0" w:color="auto"/>
              </w:divBdr>
            </w:div>
            <w:div w:id="1820612404">
              <w:marLeft w:val="0"/>
              <w:marRight w:val="0"/>
              <w:marTop w:val="0"/>
              <w:marBottom w:val="0"/>
              <w:divBdr>
                <w:top w:val="none" w:sz="0" w:space="0" w:color="auto"/>
                <w:left w:val="none" w:sz="0" w:space="0" w:color="auto"/>
                <w:bottom w:val="none" w:sz="0" w:space="0" w:color="auto"/>
                <w:right w:val="none" w:sz="0" w:space="0" w:color="auto"/>
              </w:divBdr>
            </w:div>
            <w:div w:id="2059281490">
              <w:marLeft w:val="0"/>
              <w:marRight w:val="0"/>
              <w:marTop w:val="0"/>
              <w:marBottom w:val="0"/>
              <w:divBdr>
                <w:top w:val="none" w:sz="0" w:space="0" w:color="auto"/>
                <w:left w:val="none" w:sz="0" w:space="0" w:color="auto"/>
                <w:bottom w:val="none" w:sz="0" w:space="0" w:color="auto"/>
                <w:right w:val="none" w:sz="0" w:space="0" w:color="auto"/>
              </w:divBdr>
            </w:div>
            <w:div w:id="1684278986">
              <w:marLeft w:val="0"/>
              <w:marRight w:val="0"/>
              <w:marTop w:val="0"/>
              <w:marBottom w:val="0"/>
              <w:divBdr>
                <w:top w:val="none" w:sz="0" w:space="0" w:color="auto"/>
                <w:left w:val="none" w:sz="0" w:space="0" w:color="auto"/>
                <w:bottom w:val="none" w:sz="0" w:space="0" w:color="auto"/>
                <w:right w:val="none" w:sz="0" w:space="0" w:color="auto"/>
              </w:divBdr>
            </w:div>
            <w:div w:id="1732852361">
              <w:marLeft w:val="0"/>
              <w:marRight w:val="0"/>
              <w:marTop w:val="0"/>
              <w:marBottom w:val="0"/>
              <w:divBdr>
                <w:top w:val="none" w:sz="0" w:space="0" w:color="auto"/>
                <w:left w:val="none" w:sz="0" w:space="0" w:color="auto"/>
                <w:bottom w:val="none" w:sz="0" w:space="0" w:color="auto"/>
                <w:right w:val="none" w:sz="0" w:space="0" w:color="auto"/>
              </w:divBdr>
            </w:div>
            <w:div w:id="702677042">
              <w:marLeft w:val="0"/>
              <w:marRight w:val="0"/>
              <w:marTop w:val="0"/>
              <w:marBottom w:val="0"/>
              <w:divBdr>
                <w:top w:val="none" w:sz="0" w:space="0" w:color="auto"/>
                <w:left w:val="none" w:sz="0" w:space="0" w:color="auto"/>
                <w:bottom w:val="none" w:sz="0" w:space="0" w:color="auto"/>
                <w:right w:val="none" w:sz="0" w:space="0" w:color="auto"/>
              </w:divBdr>
            </w:div>
            <w:div w:id="16396226">
              <w:marLeft w:val="0"/>
              <w:marRight w:val="0"/>
              <w:marTop w:val="0"/>
              <w:marBottom w:val="0"/>
              <w:divBdr>
                <w:top w:val="none" w:sz="0" w:space="0" w:color="auto"/>
                <w:left w:val="none" w:sz="0" w:space="0" w:color="auto"/>
                <w:bottom w:val="none" w:sz="0" w:space="0" w:color="auto"/>
                <w:right w:val="none" w:sz="0" w:space="0" w:color="auto"/>
              </w:divBdr>
            </w:div>
            <w:div w:id="1287932948">
              <w:marLeft w:val="0"/>
              <w:marRight w:val="0"/>
              <w:marTop w:val="0"/>
              <w:marBottom w:val="0"/>
              <w:divBdr>
                <w:top w:val="none" w:sz="0" w:space="0" w:color="auto"/>
                <w:left w:val="none" w:sz="0" w:space="0" w:color="auto"/>
                <w:bottom w:val="none" w:sz="0" w:space="0" w:color="auto"/>
                <w:right w:val="none" w:sz="0" w:space="0" w:color="auto"/>
              </w:divBdr>
            </w:div>
            <w:div w:id="1010251663">
              <w:marLeft w:val="0"/>
              <w:marRight w:val="0"/>
              <w:marTop w:val="0"/>
              <w:marBottom w:val="0"/>
              <w:divBdr>
                <w:top w:val="none" w:sz="0" w:space="0" w:color="auto"/>
                <w:left w:val="none" w:sz="0" w:space="0" w:color="auto"/>
                <w:bottom w:val="none" w:sz="0" w:space="0" w:color="auto"/>
                <w:right w:val="none" w:sz="0" w:space="0" w:color="auto"/>
              </w:divBdr>
            </w:div>
            <w:div w:id="244992361">
              <w:marLeft w:val="0"/>
              <w:marRight w:val="0"/>
              <w:marTop w:val="0"/>
              <w:marBottom w:val="0"/>
              <w:divBdr>
                <w:top w:val="none" w:sz="0" w:space="0" w:color="auto"/>
                <w:left w:val="none" w:sz="0" w:space="0" w:color="auto"/>
                <w:bottom w:val="none" w:sz="0" w:space="0" w:color="auto"/>
                <w:right w:val="none" w:sz="0" w:space="0" w:color="auto"/>
              </w:divBdr>
            </w:div>
            <w:div w:id="1909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3855">
      <w:bodyDiv w:val="1"/>
      <w:marLeft w:val="0"/>
      <w:marRight w:val="0"/>
      <w:marTop w:val="0"/>
      <w:marBottom w:val="0"/>
      <w:divBdr>
        <w:top w:val="none" w:sz="0" w:space="0" w:color="auto"/>
        <w:left w:val="none" w:sz="0" w:space="0" w:color="auto"/>
        <w:bottom w:val="none" w:sz="0" w:space="0" w:color="auto"/>
        <w:right w:val="none" w:sz="0" w:space="0" w:color="auto"/>
      </w:divBdr>
      <w:divsChild>
        <w:div w:id="100154096">
          <w:marLeft w:val="0"/>
          <w:marRight w:val="0"/>
          <w:marTop w:val="0"/>
          <w:marBottom w:val="0"/>
          <w:divBdr>
            <w:top w:val="none" w:sz="0" w:space="0" w:color="auto"/>
            <w:left w:val="none" w:sz="0" w:space="0" w:color="auto"/>
            <w:bottom w:val="none" w:sz="0" w:space="0" w:color="auto"/>
            <w:right w:val="none" w:sz="0" w:space="0" w:color="auto"/>
          </w:divBdr>
          <w:divsChild>
            <w:div w:id="1093084647">
              <w:marLeft w:val="0"/>
              <w:marRight w:val="0"/>
              <w:marTop w:val="0"/>
              <w:marBottom w:val="0"/>
              <w:divBdr>
                <w:top w:val="none" w:sz="0" w:space="0" w:color="auto"/>
                <w:left w:val="none" w:sz="0" w:space="0" w:color="auto"/>
                <w:bottom w:val="none" w:sz="0" w:space="0" w:color="auto"/>
                <w:right w:val="none" w:sz="0" w:space="0" w:color="auto"/>
              </w:divBdr>
            </w:div>
            <w:div w:id="352995165">
              <w:marLeft w:val="0"/>
              <w:marRight w:val="0"/>
              <w:marTop w:val="0"/>
              <w:marBottom w:val="0"/>
              <w:divBdr>
                <w:top w:val="none" w:sz="0" w:space="0" w:color="auto"/>
                <w:left w:val="none" w:sz="0" w:space="0" w:color="auto"/>
                <w:bottom w:val="none" w:sz="0" w:space="0" w:color="auto"/>
                <w:right w:val="none" w:sz="0" w:space="0" w:color="auto"/>
              </w:divBdr>
            </w:div>
            <w:div w:id="1662267305">
              <w:marLeft w:val="0"/>
              <w:marRight w:val="0"/>
              <w:marTop w:val="0"/>
              <w:marBottom w:val="0"/>
              <w:divBdr>
                <w:top w:val="none" w:sz="0" w:space="0" w:color="auto"/>
                <w:left w:val="none" w:sz="0" w:space="0" w:color="auto"/>
                <w:bottom w:val="none" w:sz="0" w:space="0" w:color="auto"/>
                <w:right w:val="none" w:sz="0" w:space="0" w:color="auto"/>
              </w:divBdr>
            </w:div>
            <w:div w:id="184178300">
              <w:marLeft w:val="0"/>
              <w:marRight w:val="0"/>
              <w:marTop w:val="0"/>
              <w:marBottom w:val="0"/>
              <w:divBdr>
                <w:top w:val="none" w:sz="0" w:space="0" w:color="auto"/>
                <w:left w:val="none" w:sz="0" w:space="0" w:color="auto"/>
                <w:bottom w:val="none" w:sz="0" w:space="0" w:color="auto"/>
                <w:right w:val="none" w:sz="0" w:space="0" w:color="auto"/>
              </w:divBdr>
            </w:div>
            <w:div w:id="22679470">
              <w:marLeft w:val="0"/>
              <w:marRight w:val="0"/>
              <w:marTop w:val="0"/>
              <w:marBottom w:val="0"/>
              <w:divBdr>
                <w:top w:val="none" w:sz="0" w:space="0" w:color="auto"/>
                <w:left w:val="none" w:sz="0" w:space="0" w:color="auto"/>
                <w:bottom w:val="none" w:sz="0" w:space="0" w:color="auto"/>
                <w:right w:val="none" w:sz="0" w:space="0" w:color="auto"/>
              </w:divBdr>
            </w:div>
            <w:div w:id="2975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77539">
      <w:bodyDiv w:val="1"/>
      <w:marLeft w:val="0"/>
      <w:marRight w:val="0"/>
      <w:marTop w:val="0"/>
      <w:marBottom w:val="0"/>
      <w:divBdr>
        <w:top w:val="none" w:sz="0" w:space="0" w:color="auto"/>
        <w:left w:val="none" w:sz="0" w:space="0" w:color="auto"/>
        <w:bottom w:val="none" w:sz="0" w:space="0" w:color="auto"/>
        <w:right w:val="none" w:sz="0" w:space="0" w:color="auto"/>
      </w:divBdr>
      <w:divsChild>
        <w:div w:id="2141606482">
          <w:marLeft w:val="0"/>
          <w:marRight w:val="0"/>
          <w:marTop w:val="0"/>
          <w:marBottom w:val="0"/>
          <w:divBdr>
            <w:top w:val="none" w:sz="0" w:space="0" w:color="auto"/>
            <w:left w:val="none" w:sz="0" w:space="0" w:color="auto"/>
            <w:bottom w:val="none" w:sz="0" w:space="0" w:color="auto"/>
            <w:right w:val="none" w:sz="0" w:space="0" w:color="auto"/>
          </w:divBdr>
          <w:divsChild>
            <w:div w:id="546492">
              <w:marLeft w:val="0"/>
              <w:marRight w:val="0"/>
              <w:marTop w:val="0"/>
              <w:marBottom w:val="0"/>
              <w:divBdr>
                <w:top w:val="none" w:sz="0" w:space="0" w:color="auto"/>
                <w:left w:val="none" w:sz="0" w:space="0" w:color="auto"/>
                <w:bottom w:val="none" w:sz="0" w:space="0" w:color="auto"/>
                <w:right w:val="none" w:sz="0" w:space="0" w:color="auto"/>
              </w:divBdr>
            </w:div>
            <w:div w:id="35744597">
              <w:marLeft w:val="0"/>
              <w:marRight w:val="0"/>
              <w:marTop w:val="0"/>
              <w:marBottom w:val="0"/>
              <w:divBdr>
                <w:top w:val="none" w:sz="0" w:space="0" w:color="auto"/>
                <w:left w:val="none" w:sz="0" w:space="0" w:color="auto"/>
                <w:bottom w:val="none" w:sz="0" w:space="0" w:color="auto"/>
                <w:right w:val="none" w:sz="0" w:space="0" w:color="auto"/>
              </w:divBdr>
            </w:div>
            <w:div w:id="1165052562">
              <w:marLeft w:val="0"/>
              <w:marRight w:val="0"/>
              <w:marTop w:val="0"/>
              <w:marBottom w:val="0"/>
              <w:divBdr>
                <w:top w:val="none" w:sz="0" w:space="0" w:color="auto"/>
                <w:left w:val="none" w:sz="0" w:space="0" w:color="auto"/>
                <w:bottom w:val="none" w:sz="0" w:space="0" w:color="auto"/>
                <w:right w:val="none" w:sz="0" w:space="0" w:color="auto"/>
              </w:divBdr>
            </w:div>
            <w:div w:id="1333870256">
              <w:marLeft w:val="0"/>
              <w:marRight w:val="0"/>
              <w:marTop w:val="0"/>
              <w:marBottom w:val="0"/>
              <w:divBdr>
                <w:top w:val="none" w:sz="0" w:space="0" w:color="auto"/>
                <w:left w:val="none" w:sz="0" w:space="0" w:color="auto"/>
                <w:bottom w:val="none" w:sz="0" w:space="0" w:color="auto"/>
                <w:right w:val="none" w:sz="0" w:space="0" w:color="auto"/>
              </w:divBdr>
            </w:div>
            <w:div w:id="1909723701">
              <w:marLeft w:val="0"/>
              <w:marRight w:val="0"/>
              <w:marTop w:val="0"/>
              <w:marBottom w:val="0"/>
              <w:divBdr>
                <w:top w:val="none" w:sz="0" w:space="0" w:color="auto"/>
                <w:left w:val="none" w:sz="0" w:space="0" w:color="auto"/>
                <w:bottom w:val="none" w:sz="0" w:space="0" w:color="auto"/>
                <w:right w:val="none" w:sz="0" w:space="0" w:color="auto"/>
              </w:divBdr>
            </w:div>
            <w:div w:id="151992879">
              <w:marLeft w:val="0"/>
              <w:marRight w:val="0"/>
              <w:marTop w:val="0"/>
              <w:marBottom w:val="0"/>
              <w:divBdr>
                <w:top w:val="none" w:sz="0" w:space="0" w:color="auto"/>
                <w:left w:val="none" w:sz="0" w:space="0" w:color="auto"/>
                <w:bottom w:val="none" w:sz="0" w:space="0" w:color="auto"/>
                <w:right w:val="none" w:sz="0" w:space="0" w:color="auto"/>
              </w:divBdr>
            </w:div>
            <w:div w:id="949625231">
              <w:marLeft w:val="0"/>
              <w:marRight w:val="0"/>
              <w:marTop w:val="0"/>
              <w:marBottom w:val="0"/>
              <w:divBdr>
                <w:top w:val="none" w:sz="0" w:space="0" w:color="auto"/>
                <w:left w:val="none" w:sz="0" w:space="0" w:color="auto"/>
                <w:bottom w:val="none" w:sz="0" w:space="0" w:color="auto"/>
                <w:right w:val="none" w:sz="0" w:space="0" w:color="auto"/>
              </w:divBdr>
            </w:div>
            <w:div w:id="1827472707">
              <w:marLeft w:val="0"/>
              <w:marRight w:val="0"/>
              <w:marTop w:val="0"/>
              <w:marBottom w:val="0"/>
              <w:divBdr>
                <w:top w:val="none" w:sz="0" w:space="0" w:color="auto"/>
                <w:left w:val="none" w:sz="0" w:space="0" w:color="auto"/>
                <w:bottom w:val="none" w:sz="0" w:space="0" w:color="auto"/>
                <w:right w:val="none" w:sz="0" w:space="0" w:color="auto"/>
              </w:divBdr>
            </w:div>
            <w:div w:id="1427727014">
              <w:marLeft w:val="0"/>
              <w:marRight w:val="0"/>
              <w:marTop w:val="0"/>
              <w:marBottom w:val="0"/>
              <w:divBdr>
                <w:top w:val="none" w:sz="0" w:space="0" w:color="auto"/>
                <w:left w:val="none" w:sz="0" w:space="0" w:color="auto"/>
                <w:bottom w:val="none" w:sz="0" w:space="0" w:color="auto"/>
                <w:right w:val="none" w:sz="0" w:space="0" w:color="auto"/>
              </w:divBdr>
            </w:div>
            <w:div w:id="675545726">
              <w:marLeft w:val="0"/>
              <w:marRight w:val="0"/>
              <w:marTop w:val="0"/>
              <w:marBottom w:val="0"/>
              <w:divBdr>
                <w:top w:val="none" w:sz="0" w:space="0" w:color="auto"/>
                <w:left w:val="none" w:sz="0" w:space="0" w:color="auto"/>
                <w:bottom w:val="none" w:sz="0" w:space="0" w:color="auto"/>
                <w:right w:val="none" w:sz="0" w:space="0" w:color="auto"/>
              </w:divBdr>
            </w:div>
            <w:div w:id="737482041">
              <w:marLeft w:val="0"/>
              <w:marRight w:val="0"/>
              <w:marTop w:val="0"/>
              <w:marBottom w:val="0"/>
              <w:divBdr>
                <w:top w:val="none" w:sz="0" w:space="0" w:color="auto"/>
                <w:left w:val="none" w:sz="0" w:space="0" w:color="auto"/>
                <w:bottom w:val="none" w:sz="0" w:space="0" w:color="auto"/>
                <w:right w:val="none" w:sz="0" w:space="0" w:color="auto"/>
              </w:divBdr>
            </w:div>
            <w:div w:id="675234392">
              <w:marLeft w:val="0"/>
              <w:marRight w:val="0"/>
              <w:marTop w:val="0"/>
              <w:marBottom w:val="0"/>
              <w:divBdr>
                <w:top w:val="none" w:sz="0" w:space="0" w:color="auto"/>
                <w:left w:val="none" w:sz="0" w:space="0" w:color="auto"/>
                <w:bottom w:val="none" w:sz="0" w:space="0" w:color="auto"/>
                <w:right w:val="none" w:sz="0" w:space="0" w:color="auto"/>
              </w:divBdr>
            </w:div>
            <w:div w:id="1254053672">
              <w:marLeft w:val="0"/>
              <w:marRight w:val="0"/>
              <w:marTop w:val="0"/>
              <w:marBottom w:val="0"/>
              <w:divBdr>
                <w:top w:val="none" w:sz="0" w:space="0" w:color="auto"/>
                <w:left w:val="none" w:sz="0" w:space="0" w:color="auto"/>
                <w:bottom w:val="none" w:sz="0" w:space="0" w:color="auto"/>
                <w:right w:val="none" w:sz="0" w:space="0" w:color="auto"/>
              </w:divBdr>
            </w:div>
            <w:div w:id="1066800034">
              <w:marLeft w:val="0"/>
              <w:marRight w:val="0"/>
              <w:marTop w:val="0"/>
              <w:marBottom w:val="0"/>
              <w:divBdr>
                <w:top w:val="none" w:sz="0" w:space="0" w:color="auto"/>
                <w:left w:val="none" w:sz="0" w:space="0" w:color="auto"/>
                <w:bottom w:val="none" w:sz="0" w:space="0" w:color="auto"/>
                <w:right w:val="none" w:sz="0" w:space="0" w:color="auto"/>
              </w:divBdr>
            </w:div>
            <w:div w:id="991564845">
              <w:marLeft w:val="0"/>
              <w:marRight w:val="0"/>
              <w:marTop w:val="0"/>
              <w:marBottom w:val="0"/>
              <w:divBdr>
                <w:top w:val="none" w:sz="0" w:space="0" w:color="auto"/>
                <w:left w:val="none" w:sz="0" w:space="0" w:color="auto"/>
                <w:bottom w:val="none" w:sz="0" w:space="0" w:color="auto"/>
                <w:right w:val="none" w:sz="0" w:space="0" w:color="auto"/>
              </w:divBdr>
            </w:div>
            <w:div w:id="511917602">
              <w:marLeft w:val="0"/>
              <w:marRight w:val="0"/>
              <w:marTop w:val="0"/>
              <w:marBottom w:val="0"/>
              <w:divBdr>
                <w:top w:val="none" w:sz="0" w:space="0" w:color="auto"/>
                <w:left w:val="none" w:sz="0" w:space="0" w:color="auto"/>
                <w:bottom w:val="none" w:sz="0" w:space="0" w:color="auto"/>
                <w:right w:val="none" w:sz="0" w:space="0" w:color="auto"/>
              </w:divBdr>
            </w:div>
            <w:div w:id="1183284320">
              <w:marLeft w:val="0"/>
              <w:marRight w:val="0"/>
              <w:marTop w:val="0"/>
              <w:marBottom w:val="0"/>
              <w:divBdr>
                <w:top w:val="none" w:sz="0" w:space="0" w:color="auto"/>
                <w:left w:val="none" w:sz="0" w:space="0" w:color="auto"/>
                <w:bottom w:val="none" w:sz="0" w:space="0" w:color="auto"/>
                <w:right w:val="none" w:sz="0" w:space="0" w:color="auto"/>
              </w:divBdr>
            </w:div>
            <w:div w:id="399135333">
              <w:marLeft w:val="0"/>
              <w:marRight w:val="0"/>
              <w:marTop w:val="0"/>
              <w:marBottom w:val="0"/>
              <w:divBdr>
                <w:top w:val="none" w:sz="0" w:space="0" w:color="auto"/>
                <w:left w:val="none" w:sz="0" w:space="0" w:color="auto"/>
                <w:bottom w:val="none" w:sz="0" w:space="0" w:color="auto"/>
                <w:right w:val="none" w:sz="0" w:space="0" w:color="auto"/>
              </w:divBdr>
            </w:div>
            <w:div w:id="385614843">
              <w:marLeft w:val="0"/>
              <w:marRight w:val="0"/>
              <w:marTop w:val="0"/>
              <w:marBottom w:val="0"/>
              <w:divBdr>
                <w:top w:val="none" w:sz="0" w:space="0" w:color="auto"/>
                <w:left w:val="none" w:sz="0" w:space="0" w:color="auto"/>
                <w:bottom w:val="none" w:sz="0" w:space="0" w:color="auto"/>
                <w:right w:val="none" w:sz="0" w:space="0" w:color="auto"/>
              </w:divBdr>
            </w:div>
            <w:div w:id="770932714">
              <w:marLeft w:val="0"/>
              <w:marRight w:val="0"/>
              <w:marTop w:val="0"/>
              <w:marBottom w:val="0"/>
              <w:divBdr>
                <w:top w:val="none" w:sz="0" w:space="0" w:color="auto"/>
                <w:left w:val="none" w:sz="0" w:space="0" w:color="auto"/>
                <w:bottom w:val="none" w:sz="0" w:space="0" w:color="auto"/>
                <w:right w:val="none" w:sz="0" w:space="0" w:color="auto"/>
              </w:divBdr>
            </w:div>
            <w:div w:id="1444034873">
              <w:marLeft w:val="0"/>
              <w:marRight w:val="0"/>
              <w:marTop w:val="0"/>
              <w:marBottom w:val="0"/>
              <w:divBdr>
                <w:top w:val="none" w:sz="0" w:space="0" w:color="auto"/>
                <w:left w:val="none" w:sz="0" w:space="0" w:color="auto"/>
                <w:bottom w:val="none" w:sz="0" w:space="0" w:color="auto"/>
                <w:right w:val="none" w:sz="0" w:space="0" w:color="auto"/>
              </w:divBdr>
            </w:div>
            <w:div w:id="1537962066">
              <w:marLeft w:val="0"/>
              <w:marRight w:val="0"/>
              <w:marTop w:val="0"/>
              <w:marBottom w:val="0"/>
              <w:divBdr>
                <w:top w:val="none" w:sz="0" w:space="0" w:color="auto"/>
                <w:left w:val="none" w:sz="0" w:space="0" w:color="auto"/>
                <w:bottom w:val="none" w:sz="0" w:space="0" w:color="auto"/>
                <w:right w:val="none" w:sz="0" w:space="0" w:color="auto"/>
              </w:divBdr>
            </w:div>
            <w:div w:id="905997041">
              <w:marLeft w:val="0"/>
              <w:marRight w:val="0"/>
              <w:marTop w:val="0"/>
              <w:marBottom w:val="0"/>
              <w:divBdr>
                <w:top w:val="none" w:sz="0" w:space="0" w:color="auto"/>
                <w:left w:val="none" w:sz="0" w:space="0" w:color="auto"/>
                <w:bottom w:val="none" w:sz="0" w:space="0" w:color="auto"/>
                <w:right w:val="none" w:sz="0" w:space="0" w:color="auto"/>
              </w:divBdr>
            </w:div>
            <w:div w:id="1156260525">
              <w:marLeft w:val="0"/>
              <w:marRight w:val="0"/>
              <w:marTop w:val="0"/>
              <w:marBottom w:val="0"/>
              <w:divBdr>
                <w:top w:val="none" w:sz="0" w:space="0" w:color="auto"/>
                <w:left w:val="none" w:sz="0" w:space="0" w:color="auto"/>
                <w:bottom w:val="none" w:sz="0" w:space="0" w:color="auto"/>
                <w:right w:val="none" w:sz="0" w:space="0" w:color="auto"/>
              </w:divBdr>
            </w:div>
            <w:div w:id="1393842806">
              <w:marLeft w:val="0"/>
              <w:marRight w:val="0"/>
              <w:marTop w:val="0"/>
              <w:marBottom w:val="0"/>
              <w:divBdr>
                <w:top w:val="none" w:sz="0" w:space="0" w:color="auto"/>
                <w:left w:val="none" w:sz="0" w:space="0" w:color="auto"/>
                <w:bottom w:val="none" w:sz="0" w:space="0" w:color="auto"/>
                <w:right w:val="none" w:sz="0" w:space="0" w:color="auto"/>
              </w:divBdr>
            </w:div>
            <w:div w:id="2100058223">
              <w:marLeft w:val="0"/>
              <w:marRight w:val="0"/>
              <w:marTop w:val="0"/>
              <w:marBottom w:val="0"/>
              <w:divBdr>
                <w:top w:val="none" w:sz="0" w:space="0" w:color="auto"/>
                <w:left w:val="none" w:sz="0" w:space="0" w:color="auto"/>
                <w:bottom w:val="none" w:sz="0" w:space="0" w:color="auto"/>
                <w:right w:val="none" w:sz="0" w:space="0" w:color="auto"/>
              </w:divBdr>
            </w:div>
            <w:div w:id="719132665">
              <w:marLeft w:val="0"/>
              <w:marRight w:val="0"/>
              <w:marTop w:val="0"/>
              <w:marBottom w:val="0"/>
              <w:divBdr>
                <w:top w:val="none" w:sz="0" w:space="0" w:color="auto"/>
                <w:left w:val="none" w:sz="0" w:space="0" w:color="auto"/>
                <w:bottom w:val="none" w:sz="0" w:space="0" w:color="auto"/>
                <w:right w:val="none" w:sz="0" w:space="0" w:color="auto"/>
              </w:divBdr>
            </w:div>
            <w:div w:id="846873042">
              <w:marLeft w:val="0"/>
              <w:marRight w:val="0"/>
              <w:marTop w:val="0"/>
              <w:marBottom w:val="0"/>
              <w:divBdr>
                <w:top w:val="none" w:sz="0" w:space="0" w:color="auto"/>
                <w:left w:val="none" w:sz="0" w:space="0" w:color="auto"/>
                <w:bottom w:val="none" w:sz="0" w:space="0" w:color="auto"/>
                <w:right w:val="none" w:sz="0" w:space="0" w:color="auto"/>
              </w:divBdr>
            </w:div>
            <w:div w:id="1072967463">
              <w:marLeft w:val="0"/>
              <w:marRight w:val="0"/>
              <w:marTop w:val="0"/>
              <w:marBottom w:val="0"/>
              <w:divBdr>
                <w:top w:val="none" w:sz="0" w:space="0" w:color="auto"/>
                <w:left w:val="none" w:sz="0" w:space="0" w:color="auto"/>
                <w:bottom w:val="none" w:sz="0" w:space="0" w:color="auto"/>
                <w:right w:val="none" w:sz="0" w:space="0" w:color="auto"/>
              </w:divBdr>
            </w:div>
            <w:div w:id="329022025">
              <w:marLeft w:val="0"/>
              <w:marRight w:val="0"/>
              <w:marTop w:val="0"/>
              <w:marBottom w:val="0"/>
              <w:divBdr>
                <w:top w:val="none" w:sz="0" w:space="0" w:color="auto"/>
                <w:left w:val="none" w:sz="0" w:space="0" w:color="auto"/>
                <w:bottom w:val="none" w:sz="0" w:space="0" w:color="auto"/>
                <w:right w:val="none" w:sz="0" w:space="0" w:color="auto"/>
              </w:divBdr>
            </w:div>
            <w:div w:id="1949971408">
              <w:marLeft w:val="0"/>
              <w:marRight w:val="0"/>
              <w:marTop w:val="0"/>
              <w:marBottom w:val="0"/>
              <w:divBdr>
                <w:top w:val="none" w:sz="0" w:space="0" w:color="auto"/>
                <w:left w:val="none" w:sz="0" w:space="0" w:color="auto"/>
                <w:bottom w:val="none" w:sz="0" w:space="0" w:color="auto"/>
                <w:right w:val="none" w:sz="0" w:space="0" w:color="auto"/>
              </w:divBdr>
            </w:div>
            <w:div w:id="1491828096">
              <w:marLeft w:val="0"/>
              <w:marRight w:val="0"/>
              <w:marTop w:val="0"/>
              <w:marBottom w:val="0"/>
              <w:divBdr>
                <w:top w:val="none" w:sz="0" w:space="0" w:color="auto"/>
                <w:left w:val="none" w:sz="0" w:space="0" w:color="auto"/>
                <w:bottom w:val="none" w:sz="0" w:space="0" w:color="auto"/>
                <w:right w:val="none" w:sz="0" w:space="0" w:color="auto"/>
              </w:divBdr>
            </w:div>
            <w:div w:id="1352802971">
              <w:marLeft w:val="0"/>
              <w:marRight w:val="0"/>
              <w:marTop w:val="0"/>
              <w:marBottom w:val="0"/>
              <w:divBdr>
                <w:top w:val="none" w:sz="0" w:space="0" w:color="auto"/>
                <w:left w:val="none" w:sz="0" w:space="0" w:color="auto"/>
                <w:bottom w:val="none" w:sz="0" w:space="0" w:color="auto"/>
                <w:right w:val="none" w:sz="0" w:space="0" w:color="auto"/>
              </w:divBdr>
            </w:div>
            <w:div w:id="654264110">
              <w:marLeft w:val="0"/>
              <w:marRight w:val="0"/>
              <w:marTop w:val="0"/>
              <w:marBottom w:val="0"/>
              <w:divBdr>
                <w:top w:val="none" w:sz="0" w:space="0" w:color="auto"/>
                <w:left w:val="none" w:sz="0" w:space="0" w:color="auto"/>
                <w:bottom w:val="none" w:sz="0" w:space="0" w:color="auto"/>
                <w:right w:val="none" w:sz="0" w:space="0" w:color="auto"/>
              </w:divBdr>
            </w:div>
            <w:div w:id="975646054">
              <w:marLeft w:val="0"/>
              <w:marRight w:val="0"/>
              <w:marTop w:val="0"/>
              <w:marBottom w:val="0"/>
              <w:divBdr>
                <w:top w:val="none" w:sz="0" w:space="0" w:color="auto"/>
                <w:left w:val="none" w:sz="0" w:space="0" w:color="auto"/>
                <w:bottom w:val="none" w:sz="0" w:space="0" w:color="auto"/>
                <w:right w:val="none" w:sz="0" w:space="0" w:color="auto"/>
              </w:divBdr>
            </w:div>
            <w:div w:id="936518147">
              <w:marLeft w:val="0"/>
              <w:marRight w:val="0"/>
              <w:marTop w:val="0"/>
              <w:marBottom w:val="0"/>
              <w:divBdr>
                <w:top w:val="none" w:sz="0" w:space="0" w:color="auto"/>
                <w:left w:val="none" w:sz="0" w:space="0" w:color="auto"/>
                <w:bottom w:val="none" w:sz="0" w:space="0" w:color="auto"/>
                <w:right w:val="none" w:sz="0" w:space="0" w:color="auto"/>
              </w:divBdr>
            </w:div>
            <w:div w:id="1666325942">
              <w:marLeft w:val="0"/>
              <w:marRight w:val="0"/>
              <w:marTop w:val="0"/>
              <w:marBottom w:val="0"/>
              <w:divBdr>
                <w:top w:val="none" w:sz="0" w:space="0" w:color="auto"/>
                <w:left w:val="none" w:sz="0" w:space="0" w:color="auto"/>
                <w:bottom w:val="none" w:sz="0" w:space="0" w:color="auto"/>
                <w:right w:val="none" w:sz="0" w:space="0" w:color="auto"/>
              </w:divBdr>
            </w:div>
            <w:div w:id="1879276821">
              <w:marLeft w:val="0"/>
              <w:marRight w:val="0"/>
              <w:marTop w:val="0"/>
              <w:marBottom w:val="0"/>
              <w:divBdr>
                <w:top w:val="none" w:sz="0" w:space="0" w:color="auto"/>
                <w:left w:val="none" w:sz="0" w:space="0" w:color="auto"/>
                <w:bottom w:val="none" w:sz="0" w:space="0" w:color="auto"/>
                <w:right w:val="none" w:sz="0" w:space="0" w:color="auto"/>
              </w:divBdr>
            </w:div>
            <w:div w:id="742413824">
              <w:marLeft w:val="0"/>
              <w:marRight w:val="0"/>
              <w:marTop w:val="0"/>
              <w:marBottom w:val="0"/>
              <w:divBdr>
                <w:top w:val="none" w:sz="0" w:space="0" w:color="auto"/>
                <w:left w:val="none" w:sz="0" w:space="0" w:color="auto"/>
                <w:bottom w:val="none" w:sz="0" w:space="0" w:color="auto"/>
                <w:right w:val="none" w:sz="0" w:space="0" w:color="auto"/>
              </w:divBdr>
            </w:div>
            <w:div w:id="1572546512">
              <w:marLeft w:val="0"/>
              <w:marRight w:val="0"/>
              <w:marTop w:val="0"/>
              <w:marBottom w:val="0"/>
              <w:divBdr>
                <w:top w:val="none" w:sz="0" w:space="0" w:color="auto"/>
                <w:left w:val="none" w:sz="0" w:space="0" w:color="auto"/>
                <w:bottom w:val="none" w:sz="0" w:space="0" w:color="auto"/>
                <w:right w:val="none" w:sz="0" w:space="0" w:color="auto"/>
              </w:divBdr>
            </w:div>
            <w:div w:id="2043628671">
              <w:marLeft w:val="0"/>
              <w:marRight w:val="0"/>
              <w:marTop w:val="0"/>
              <w:marBottom w:val="0"/>
              <w:divBdr>
                <w:top w:val="none" w:sz="0" w:space="0" w:color="auto"/>
                <w:left w:val="none" w:sz="0" w:space="0" w:color="auto"/>
                <w:bottom w:val="none" w:sz="0" w:space="0" w:color="auto"/>
                <w:right w:val="none" w:sz="0" w:space="0" w:color="auto"/>
              </w:divBdr>
            </w:div>
            <w:div w:id="972638860">
              <w:marLeft w:val="0"/>
              <w:marRight w:val="0"/>
              <w:marTop w:val="0"/>
              <w:marBottom w:val="0"/>
              <w:divBdr>
                <w:top w:val="none" w:sz="0" w:space="0" w:color="auto"/>
                <w:left w:val="none" w:sz="0" w:space="0" w:color="auto"/>
                <w:bottom w:val="none" w:sz="0" w:space="0" w:color="auto"/>
                <w:right w:val="none" w:sz="0" w:space="0" w:color="auto"/>
              </w:divBdr>
            </w:div>
            <w:div w:id="137889719">
              <w:marLeft w:val="0"/>
              <w:marRight w:val="0"/>
              <w:marTop w:val="0"/>
              <w:marBottom w:val="0"/>
              <w:divBdr>
                <w:top w:val="none" w:sz="0" w:space="0" w:color="auto"/>
                <w:left w:val="none" w:sz="0" w:space="0" w:color="auto"/>
                <w:bottom w:val="none" w:sz="0" w:space="0" w:color="auto"/>
                <w:right w:val="none" w:sz="0" w:space="0" w:color="auto"/>
              </w:divBdr>
            </w:div>
            <w:div w:id="2058240138">
              <w:marLeft w:val="0"/>
              <w:marRight w:val="0"/>
              <w:marTop w:val="0"/>
              <w:marBottom w:val="0"/>
              <w:divBdr>
                <w:top w:val="none" w:sz="0" w:space="0" w:color="auto"/>
                <w:left w:val="none" w:sz="0" w:space="0" w:color="auto"/>
                <w:bottom w:val="none" w:sz="0" w:space="0" w:color="auto"/>
                <w:right w:val="none" w:sz="0" w:space="0" w:color="auto"/>
              </w:divBdr>
            </w:div>
            <w:div w:id="2075200880">
              <w:marLeft w:val="0"/>
              <w:marRight w:val="0"/>
              <w:marTop w:val="0"/>
              <w:marBottom w:val="0"/>
              <w:divBdr>
                <w:top w:val="none" w:sz="0" w:space="0" w:color="auto"/>
                <w:left w:val="none" w:sz="0" w:space="0" w:color="auto"/>
                <w:bottom w:val="none" w:sz="0" w:space="0" w:color="auto"/>
                <w:right w:val="none" w:sz="0" w:space="0" w:color="auto"/>
              </w:divBdr>
            </w:div>
            <w:div w:id="451482311">
              <w:marLeft w:val="0"/>
              <w:marRight w:val="0"/>
              <w:marTop w:val="0"/>
              <w:marBottom w:val="0"/>
              <w:divBdr>
                <w:top w:val="none" w:sz="0" w:space="0" w:color="auto"/>
                <w:left w:val="none" w:sz="0" w:space="0" w:color="auto"/>
                <w:bottom w:val="none" w:sz="0" w:space="0" w:color="auto"/>
                <w:right w:val="none" w:sz="0" w:space="0" w:color="auto"/>
              </w:divBdr>
            </w:div>
            <w:div w:id="1461804101">
              <w:marLeft w:val="0"/>
              <w:marRight w:val="0"/>
              <w:marTop w:val="0"/>
              <w:marBottom w:val="0"/>
              <w:divBdr>
                <w:top w:val="none" w:sz="0" w:space="0" w:color="auto"/>
                <w:left w:val="none" w:sz="0" w:space="0" w:color="auto"/>
                <w:bottom w:val="none" w:sz="0" w:space="0" w:color="auto"/>
                <w:right w:val="none" w:sz="0" w:space="0" w:color="auto"/>
              </w:divBdr>
            </w:div>
            <w:div w:id="1769692289">
              <w:marLeft w:val="0"/>
              <w:marRight w:val="0"/>
              <w:marTop w:val="0"/>
              <w:marBottom w:val="0"/>
              <w:divBdr>
                <w:top w:val="none" w:sz="0" w:space="0" w:color="auto"/>
                <w:left w:val="none" w:sz="0" w:space="0" w:color="auto"/>
                <w:bottom w:val="none" w:sz="0" w:space="0" w:color="auto"/>
                <w:right w:val="none" w:sz="0" w:space="0" w:color="auto"/>
              </w:divBdr>
            </w:div>
            <w:div w:id="1627809123">
              <w:marLeft w:val="0"/>
              <w:marRight w:val="0"/>
              <w:marTop w:val="0"/>
              <w:marBottom w:val="0"/>
              <w:divBdr>
                <w:top w:val="none" w:sz="0" w:space="0" w:color="auto"/>
                <w:left w:val="none" w:sz="0" w:space="0" w:color="auto"/>
                <w:bottom w:val="none" w:sz="0" w:space="0" w:color="auto"/>
                <w:right w:val="none" w:sz="0" w:space="0" w:color="auto"/>
              </w:divBdr>
            </w:div>
            <w:div w:id="891967290">
              <w:marLeft w:val="0"/>
              <w:marRight w:val="0"/>
              <w:marTop w:val="0"/>
              <w:marBottom w:val="0"/>
              <w:divBdr>
                <w:top w:val="none" w:sz="0" w:space="0" w:color="auto"/>
                <w:left w:val="none" w:sz="0" w:space="0" w:color="auto"/>
                <w:bottom w:val="none" w:sz="0" w:space="0" w:color="auto"/>
                <w:right w:val="none" w:sz="0" w:space="0" w:color="auto"/>
              </w:divBdr>
            </w:div>
            <w:div w:id="2134130044">
              <w:marLeft w:val="0"/>
              <w:marRight w:val="0"/>
              <w:marTop w:val="0"/>
              <w:marBottom w:val="0"/>
              <w:divBdr>
                <w:top w:val="none" w:sz="0" w:space="0" w:color="auto"/>
                <w:left w:val="none" w:sz="0" w:space="0" w:color="auto"/>
                <w:bottom w:val="none" w:sz="0" w:space="0" w:color="auto"/>
                <w:right w:val="none" w:sz="0" w:space="0" w:color="auto"/>
              </w:divBdr>
            </w:div>
            <w:div w:id="1647780256">
              <w:marLeft w:val="0"/>
              <w:marRight w:val="0"/>
              <w:marTop w:val="0"/>
              <w:marBottom w:val="0"/>
              <w:divBdr>
                <w:top w:val="none" w:sz="0" w:space="0" w:color="auto"/>
                <w:left w:val="none" w:sz="0" w:space="0" w:color="auto"/>
                <w:bottom w:val="none" w:sz="0" w:space="0" w:color="auto"/>
                <w:right w:val="none" w:sz="0" w:space="0" w:color="auto"/>
              </w:divBdr>
            </w:div>
            <w:div w:id="11154829">
              <w:marLeft w:val="0"/>
              <w:marRight w:val="0"/>
              <w:marTop w:val="0"/>
              <w:marBottom w:val="0"/>
              <w:divBdr>
                <w:top w:val="none" w:sz="0" w:space="0" w:color="auto"/>
                <w:left w:val="none" w:sz="0" w:space="0" w:color="auto"/>
                <w:bottom w:val="none" w:sz="0" w:space="0" w:color="auto"/>
                <w:right w:val="none" w:sz="0" w:space="0" w:color="auto"/>
              </w:divBdr>
            </w:div>
            <w:div w:id="2118938812">
              <w:marLeft w:val="0"/>
              <w:marRight w:val="0"/>
              <w:marTop w:val="0"/>
              <w:marBottom w:val="0"/>
              <w:divBdr>
                <w:top w:val="none" w:sz="0" w:space="0" w:color="auto"/>
                <w:left w:val="none" w:sz="0" w:space="0" w:color="auto"/>
                <w:bottom w:val="none" w:sz="0" w:space="0" w:color="auto"/>
                <w:right w:val="none" w:sz="0" w:space="0" w:color="auto"/>
              </w:divBdr>
            </w:div>
            <w:div w:id="153380848">
              <w:marLeft w:val="0"/>
              <w:marRight w:val="0"/>
              <w:marTop w:val="0"/>
              <w:marBottom w:val="0"/>
              <w:divBdr>
                <w:top w:val="none" w:sz="0" w:space="0" w:color="auto"/>
                <w:left w:val="none" w:sz="0" w:space="0" w:color="auto"/>
                <w:bottom w:val="none" w:sz="0" w:space="0" w:color="auto"/>
                <w:right w:val="none" w:sz="0" w:space="0" w:color="auto"/>
              </w:divBdr>
            </w:div>
            <w:div w:id="42755131">
              <w:marLeft w:val="0"/>
              <w:marRight w:val="0"/>
              <w:marTop w:val="0"/>
              <w:marBottom w:val="0"/>
              <w:divBdr>
                <w:top w:val="none" w:sz="0" w:space="0" w:color="auto"/>
                <w:left w:val="none" w:sz="0" w:space="0" w:color="auto"/>
                <w:bottom w:val="none" w:sz="0" w:space="0" w:color="auto"/>
                <w:right w:val="none" w:sz="0" w:space="0" w:color="auto"/>
              </w:divBdr>
            </w:div>
            <w:div w:id="1308627831">
              <w:marLeft w:val="0"/>
              <w:marRight w:val="0"/>
              <w:marTop w:val="0"/>
              <w:marBottom w:val="0"/>
              <w:divBdr>
                <w:top w:val="none" w:sz="0" w:space="0" w:color="auto"/>
                <w:left w:val="none" w:sz="0" w:space="0" w:color="auto"/>
                <w:bottom w:val="none" w:sz="0" w:space="0" w:color="auto"/>
                <w:right w:val="none" w:sz="0" w:space="0" w:color="auto"/>
              </w:divBdr>
            </w:div>
            <w:div w:id="958797800">
              <w:marLeft w:val="0"/>
              <w:marRight w:val="0"/>
              <w:marTop w:val="0"/>
              <w:marBottom w:val="0"/>
              <w:divBdr>
                <w:top w:val="none" w:sz="0" w:space="0" w:color="auto"/>
                <w:left w:val="none" w:sz="0" w:space="0" w:color="auto"/>
                <w:bottom w:val="none" w:sz="0" w:space="0" w:color="auto"/>
                <w:right w:val="none" w:sz="0" w:space="0" w:color="auto"/>
              </w:divBdr>
            </w:div>
            <w:div w:id="784664351">
              <w:marLeft w:val="0"/>
              <w:marRight w:val="0"/>
              <w:marTop w:val="0"/>
              <w:marBottom w:val="0"/>
              <w:divBdr>
                <w:top w:val="none" w:sz="0" w:space="0" w:color="auto"/>
                <w:left w:val="none" w:sz="0" w:space="0" w:color="auto"/>
                <w:bottom w:val="none" w:sz="0" w:space="0" w:color="auto"/>
                <w:right w:val="none" w:sz="0" w:space="0" w:color="auto"/>
              </w:divBdr>
            </w:div>
            <w:div w:id="1184173510">
              <w:marLeft w:val="0"/>
              <w:marRight w:val="0"/>
              <w:marTop w:val="0"/>
              <w:marBottom w:val="0"/>
              <w:divBdr>
                <w:top w:val="none" w:sz="0" w:space="0" w:color="auto"/>
                <w:left w:val="none" w:sz="0" w:space="0" w:color="auto"/>
                <w:bottom w:val="none" w:sz="0" w:space="0" w:color="auto"/>
                <w:right w:val="none" w:sz="0" w:space="0" w:color="auto"/>
              </w:divBdr>
            </w:div>
            <w:div w:id="2055035998">
              <w:marLeft w:val="0"/>
              <w:marRight w:val="0"/>
              <w:marTop w:val="0"/>
              <w:marBottom w:val="0"/>
              <w:divBdr>
                <w:top w:val="none" w:sz="0" w:space="0" w:color="auto"/>
                <w:left w:val="none" w:sz="0" w:space="0" w:color="auto"/>
                <w:bottom w:val="none" w:sz="0" w:space="0" w:color="auto"/>
                <w:right w:val="none" w:sz="0" w:space="0" w:color="auto"/>
              </w:divBdr>
            </w:div>
            <w:div w:id="507184441">
              <w:marLeft w:val="0"/>
              <w:marRight w:val="0"/>
              <w:marTop w:val="0"/>
              <w:marBottom w:val="0"/>
              <w:divBdr>
                <w:top w:val="none" w:sz="0" w:space="0" w:color="auto"/>
                <w:left w:val="none" w:sz="0" w:space="0" w:color="auto"/>
                <w:bottom w:val="none" w:sz="0" w:space="0" w:color="auto"/>
                <w:right w:val="none" w:sz="0" w:space="0" w:color="auto"/>
              </w:divBdr>
            </w:div>
            <w:div w:id="1630278137">
              <w:marLeft w:val="0"/>
              <w:marRight w:val="0"/>
              <w:marTop w:val="0"/>
              <w:marBottom w:val="0"/>
              <w:divBdr>
                <w:top w:val="none" w:sz="0" w:space="0" w:color="auto"/>
                <w:left w:val="none" w:sz="0" w:space="0" w:color="auto"/>
                <w:bottom w:val="none" w:sz="0" w:space="0" w:color="auto"/>
                <w:right w:val="none" w:sz="0" w:space="0" w:color="auto"/>
              </w:divBdr>
            </w:div>
            <w:div w:id="2034841602">
              <w:marLeft w:val="0"/>
              <w:marRight w:val="0"/>
              <w:marTop w:val="0"/>
              <w:marBottom w:val="0"/>
              <w:divBdr>
                <w:top w:val="none" w:sz="0" w:space="0" w:color="auto"/>
                <w:left w:val="none" w:sz="0" w:space="0" w:color="auto"/>
                <w:bottom w:val="none" w:sz="0" w:space="0" w:color="auto"/>
                <w:right w:val="none" w:sz="0" w:space="0" w:color="auto"/>
              </w:divBdr>
            </w:div>
            <w:div w:id="1069498498">
              <w:marLeft w:val="0"/>
              <w:marRight w:val="0"/>
              <w:marTop w:val="0"/>
              <w:marBottom w:val="0"/>
              <w:divBdr>
                <w:top w:val="none" w:sz="0" w:space="0" w:color="auto"/>
                <w:left w:val="none" w:sz="0" w:space="0" w:color="auto"/>
                <w:bottom w:val="none" w:sz="0" w:space="0" w:color="auto"/>
                <w:right w:val="none" w:sz="0" w:space="0" w:color="auto"/>
              </w:divBdr>
            </w:div>
            <w:div w:id="1668168323">
              <w:marLeft w:val="0"/>
              <w:marRight w:val="0"/>
              <w:marTop w:val="0"/>
              <w:marBottom w:val="0"/>
              <w:divBdr>
                <w:top w:val="none" w:sz="0" w:space="0" w:color="auto"/>
                <w:left w:val="none" w:sz="0" w:space="0" w:color="auto"/>
                <w:bottom w:val="none" w:sz="0" w:space="0" w:color="auto"/>
                <w:right w:val="none" w:sz="0" w:space="0" w:color="auto"/>
              </w:divBdr>
            </w:div>
            <w:div w:id="1598979173">
              <w:marLeft w:val="0"/>
              <w:marRight w:val="0"/>
              <w:marTop w:val="0"/>
              <w:marBottom w:val="0"/>
              <w:divBdr>
                <w:top w:val="none" w:sz="0" w:space="0" w:color="auto"/>
                <w:left w:val="none" w:sz="0" w:space="0" w:color="auto"/>
                <w:bottom w:val="none" w:sz="0" w:space="0" w:color="auto"/>
                <w:right w:val="none" w:sz="0" w:space="0" w:color="auto"/>
              </w:divBdr>
            </w:div>
            <w:div w:id="1524712900">
              <w:marLeft w:val="0"/>
              <w:marRight w:val="0"/>
              <w:marTop w:val="0"/>
              <w:marBottom w:val="0"/>
              <w:divBdr>
                <w:top w:val="none" w:sz="0" w:space="0" w:color="auto"/>
                <w:left w:val="none" w:sz="0" w:space="0" w:color="auto"/>
                <w:bottom w:val="none" w:sz="0" w:space="0" w:color="auto"/>
                <w:right w:val="none" w:sz="0" w:space="0" w:color="auto"/>
              </w:divBdr>
            </w:div>
            <w:div w:id="509490628">
              <w:marLeft w:val="0"/>
              <w:marRight w:val="0"/>
              <w:marTop w:val="0"/>
              <w:marBottom w:val="0"/>
              <w:divBdr>
                <w:top w:val="none" w:sz="0" w:space="0" w:color="auto"/>
                <w:left w:val="none" w:sz="0" w:space="0" w:color="auto"/>
                <w:bottom w:val="none" w:sz="0" w:space="0" w:color="auto"/>
                <w:right w:val="none" w:sz="0" w:space="0" w:color="auto"/>
              </w:divBdr>
            </w:div>
            <w:div w:id="876700563">
              <w:marLeft w:val="0"/>
              <w:marRight w:val="0"/>
              <w:marTop w:val="0"/>
              <w:marBottom w:val="0"/>
              <w:divBdr>
                <w:top w:val="none" w:sz="0" w:space="0" w:color="auto"/>
                <w:left w:val="none" w:sz="0" w:space="0" w:color="auto"/>
                <w:bottom w:val="none" w:sz="0" w:space="0" w:color="auto"/>
                <w:right w:val="none" w:sz="0" w:space="0" w:color="auto"/>
              </w:divBdr>
            </w:div>
            <w:div w:id="730037910">
              <w:marLeft w:val="0"/>
              <w:marRight w:val="0"/>
              <w:marTop w:val="0"/>
              <w:marBottom w:val="0"/>
              <w:divBdr>
                <w:top w:val="none" w:sz="0" w:space="0" w:color="auto"/>
                <w:left w:val="none" w:sz="0" w:space="0" w:color="auto"/>
                <w:bottom w:val="none" w:sz="0" w:space="0" w:color="auto"/>
                <w:right w:val="none" w:sz="0" w:space="0" w:color="auto"/>
              </w:divBdr>
            </w:div>
            <w:div w:id="1625424911">
              <w:marLeft w:val="0"/>
              <w:marRight w:val="0"/>
              <w:marTop w:val="0"/>
              <w:marBottom w:val="0"/>
              <w:divBdr>
                <w:top w:val="none" w:sz="0" w:space="0" w:color="auto"/>
                <w:left w:val="none" w:sz="0" w:space="0" w:color="auto"/>
                <w:bottom w:val="none" w:sz="0" w:space="0" w:color="auto"/>
                <w:right w:val="none" w:sz="0" w:space="0" w:color="auto"/>
              </w:divBdr>
            </w:div>
            <w:div w:id="913130226">
              <w:marLeft w:val="0"/>
              <w:marRight w:val="0"/>
              <w:marTop w:val="0"/>
              <w:marBottom w:val="0"/>
              <w:divBdr>
                <w:top w:val="none" w:sz="0" w:space="0" w:color="auto"/>
                <w:left w:val="none" w:sz="0" w:space="0" w:color="auto"/>
                <w:bottom w:val="none" w:sz="0" w:space="0" w:color="auto"/>
                <w:right w:val="none" w:sz="0" w:space="0" w:color="auto"/>
              </w:divBdr>
            </w:div>
            <w:div w:id="1617446563">
              <w:marLeft w:val="0"/>
              <w:marRight w:val="0"/>
              <w:marTop w:val="0"/>
              <w:marBottom w:val="0"/>
              <w:divBdr>
                <w:top w:val="none" w:sz="0" w:space="0" w:color="auto"/>
                <w:left w:val="none" w:sz="0" w:space="0" w:color="auto"/>
                <w:bottom w:val="none" w:sz="0" w:space="0" w:color="auto"/>
                <w:right w:val="none" w:sz="0" w:space="0" w:color="auto"/>
              </w:divBdr>
            </w:div>
            <w:div w:id="188104089">
              <w:marLeft w:val="0"/>
              <w:marRight w:val="0"/>
              <w:marTop w:val="0"/>
              <w:marBottom w:val="0"/>
              <w:divBdr>
                <w:top w:val="none" w:sz="0" w:space="0" w:color="auto"/>
                <w:left w:val="none" w:sz="0" w:space="0" w:color="auto"/>
                <w:bottom w:val="none" w:sz="0" w:space="0" w:color="auto"/>
                <w:right w:val="none" w:sz="0" w:space="0" w:color="auto"/>
              </w:divBdr>
            </w:div>
            <w:div w:id="1099254561">
              <w:marLeft w:val="0"/>
              <w:marRight w:val="0"/>
              <w:marTop w:val="0"/>
              <w:marBottom w:val="0"/>
              <w:divBdr>
                <w:top w:val="none" w:sz="0" w:space="0" w:color="auto"/>
                <w:left w:val="none" w:sz="0" w:space="0" w:color="auto"/>
                <w:bottom w:val="none" w:sz="0" w:space="0" w:color="auto"/>
                <w:right w:val="none" w:sz="0" w:space="0" w:color="auto"/>
              </w:divBdr>
            </w:div>
            <w:div w:id="1411462100">
              <w:marLeft w:val="0"/>
              <w:marRight w:val="0"/>
              <w:marTop w:val="0"/>
              <w:marBottom w:val="0"/>
              <w:divBdr>
                <w:top w:val="none" w:sz="0" w:space="0" w:color="auto"/>
                <w:left w:val="none" w:sz="0" w:space="0" w:color="auto"/>
                <w:bottom w:val="none" w:sz="0" w:space="0" w:color="auto"/>
                <w:right w:val="none" w:sz="0" w:space="0" w:color="auto"/>
              </w:divBdr>
            </w:div>
            <w:div w:id="1816873603">
              <w:marLeft w:val="0"/>
              <w:marRight w:val="0"/>
              <w:marTop w:val="0"/>
              <w:marBottom w:val="0"/>
              <w:divBdr>
                <w:top w:val="none" w:sz="0" w:space="0" w:color="auto"/>
                <w:left w:val="none" w:sz="0" w:space="0" w:color="auto"/>
                <w:bottom w:val="none" w:sz="0" w:space="0" w:color="auto"/>
                <w:right w:val="none" w:sz="0" w:space="0" w:color="auto"/>
              </w:divBdr>
            </w:div>
            <w:div w:id="621497928">
              <w:marLeft w:val="0"/>
              <w:marRight w:val="0"/>
              <w:marTop w:val="0"/>
              <w:marBottom w:val="0"/>
              <w:divBdr>
                <w:top w:val="none" w:sz="0" w:space="0" w:color="auto"/>
                <w:left w:val="none" w:sz="0" w:space="0" w:color="auto"/>
                <w:bottom w:val="none" w:sz="0" w:space="0" w:color="auto"/>
                <w:right w:val="none" w:sz="0" w:space="0" w:color="auto"/>
              </w:divBdr>
            </w:div>
            <w:div w:id="1274050368">
              <w:marLeft w:val="0"/>
              <w:marRight w:val="0"/>
              <w:marTop w:val="0"/>
              <w:marBottom w:val="0"/>
              <w:divBdr>
                <w:top w:val="none" w:sz="0" w:space="0" w:color="auto"/>
                <w:left w:val="none" w:sz="0" w:space="0" w:color="auto"/>
                <w:bottom w:val="none" w:sz="0" w:space="0" w:color="auto"/>
                <w:right w:val="none" w:sz="0" w:space="0" w:color="auto"/>
              </w:divBdr>
            </w:div>
            <w:div w:id="1971931271">
              <w:marLeft w:val="0"/>
              <w:marRight w:val="0"/>
              <w:marTop w:val="0"/>
              <w:marBottom w:val="0"/>
              <w:divBdr>
                <w:top w:val="none" w:sz="0" w:space="0" w:color="auto"/>
                <w:left w:val="none" w:sz="0" w:space="0" w:color="auto"/>
                <w:bottom w:val="none" w:sz="0" w:space="0" w:color="auto"/>
                <w:right w:val="none" w:sz="0" w:space="0" w:color="auto"/>
              </w:divBdr>
            </w:div>
            <w:div w:id="8915186">
              <w:marLeft w:val="0"/>
              <w:marRight w:val="0"/>
              <w:marTop w:val="0"/>
              <w:marBottom w:val="0"/>
              <w:divBdr>
                <w:top w:val="none" w:sz="0" w:space="0" w:color="auto"/>
                <w:left w:val="none" w:sz="0" w:space="0" w:color="auto"/>
                <w:bottom w:val="none" w:sz="0" w:space="0" w:color="auto"/>
                <w:right w:val="none" w:sz="0" w:space="0" w:color="auto"/>
              </w:divBdr>
            </w:div>
            <w:div w:id="888104107">
              <w:marLeft w:val="0"/>
              <w:marRight w:val="0"/>
              <w:marTop w:val="0"/>
              <w:marBottom w:val="0"/>
              <w:divBdr>
                <w:top w:val="none" w:sz="0" w:space="0" w:color="auto"/>
                <w:left w:val="none" w:sz="0" w:space="0" w:color="auto"/>
                <w:bottom w:val="none" w:sz="0" w:space="0" w:color="auto"/>
                <w:right w:val="none" w:sz="0" w:space="0" w:color="auto"/>
              </w:divBdr>
            </w:div>
            <w:div w:id="361789503">
              <w:marLeft w:val="0"/>
              <w:marRight w:val="0"/>
              <w:marTop w:val="0"/>
              <w:marBottom w:val="0"/>
              <w:divBdr>
                <w:top w:val="none" w:sz="0" w:space="0" w:color="auto"/>
                <w:left w:val="none" w:sz="0" w:space="0" w:color="auto"/>
                <w:bottom w:val="none" w:sz="0" w:space="0" w:color="auto"/>
                <w:right w:val="none" w:sz="0" w:space="0" w:color="auto"/>
              </w:divBdr>
            </w:div>
            <w:div w:id="701247823">
              <w:marLeft w:val="0"/>
              <w:marRight w:val="0"/>
              <w:marTop w:val="0"/>
              <w:marBottom w:val="0"/>
              <w:divBdr>
                <w:top w:val="none" w:sz="0" w:space="0" w:color="auto"/>
                <w:left w:val="none" w:sz="0" w:space="0" w:color="auto"/>
                <w:bottom w:val="none" w:sz="0" w:space="0" w:color="auto"/>
                <w:right w:val="none" w:sz="0" w:space="0" w:color="auto"/>
              </w:divBdr>
            </w:div>
            <w:div w:id="1193567235">
              <w:marLeft w:val="0"/>
              <w:marRight w:val="0"/>
              <w:marTop w:val="0"/>
              <w:marBottom w:val="0"/>
              <w:divBdr>
                <w:top w:val="none" w:sz="0" w:space="0" w:color="auto"/>
                <w:left w:val="none" w:sz="0" w:space="0" w:color="auto"/>
                <w:bottom w:val="none" w:sz="0" w:space="0" w:color="auto"/>
                <w:right w:val="none" w:sz="0" w:space="0" w:color="auto"/>
              </w:divBdr>
            </w:div>
            <w:div w:id="1762600033">
              <w:marLeft w:val="0"/>
              <w:marRight w:val="0"/>
              <w:marTop w:val="0"/>
              <w:marBottom w:val="0"/>
              <w:divBdr>
                <w:top w:val="none" w:sz="0" w:space="0" w:color="auto"/>
                <w:left w:val="none" w:sz="0" w:space="0" w:color="auto"/>
                <w:bottom w:val="none" w:sz="0" w:space="0" w:color="auto"/>
                <w:right w:val="none" w:sz="0" w:space="0" w:color="auto"/>
              </w:divBdr>
            </w:div>
            <w:div w:id="1002858793">
              <w:marLeft w:val="0"/>
              <w:marRight w:val="0"/>
              <w:marTop w:val="0"/>
              <w:marBottom w:val="0"/>
              <w:divBdr>
                <w:top w:val="none" w:sz="0" w:space="0" w:color="auto"/>
                <w:left w:val="none" w:sz="0" w:space="0" w:color="auto"/>
                <w:bottom w:val="none" w:sz="0" w:space="0" w:color="auto"/>
                <w:right w:val="none" w:sz="0" w:space="0" w:color="auto"/>
              </w:divBdr>
            </w:div>
            <w:div w:id="1917090242">
              <w:marLeft w:val="0"/>
              <w:marRight w:val="0"/>
              <w:marTop w:val="0"/>
              <w:marBottom w:val="0"/>
              <w:divBdr>
                <w:top w:val="none" w:sz="0" w:space="0" w:color="auto"/>
                <w:left w:val="none" w:sz="0" w:space="0" w:color="auto"/>
                <w:bottom w:val="none" w:sz="0" w:space="0" w:color="auto"/>
                <w:right w:val="none" w:sz="0" w:space="0" w:color="auto"/>
              </w:divBdr>
            </w:div>
            <w:div w:id="762187150">
              <w:marLeft w:val="0"/>
              <w:marRight w:val="0"/>
              <w:marTop w:val="0"/>
              <w:marBottom w:val="0"/>
              <w:divBdr>
                <w:top w:val="none" w:sz="0" w:space="0" w:color="auto"/>
                <w:left w:val="none" w:sz="0" w:space="0" w:color="auto"/>
                <w:bottom w:val="none" w:sz="0" w:space="0" w:color="auto"/>
                <w:right w:val="none" w:sz="0" w:space="0" w:color="auto"/>
              </w:divBdr>
            </w:div>
            <w:div w:id="483662272">
              <w:marLeft w:val="0"/>
              <w:marRight w:val="0"/>
              <w:marTop w:val="0"/>
              <w:marBottom w:val="0"/>
              <w:divBdr>
                <w:top w:val="none" w:sz="0" w:space="0" w:color="auto"/>
                <w:left w:val="none" w:sz="0" w:space="0" w:color="auto"/>
                <w:bottom w:val="none" w:sz="0" w:space="0" w:color="auto"/>
                <w:right w:val="none" w:sz="0" w:space="0" w:color="auto"/>
              </w:divBdr>
            </w:div>
            <w:div w:id="1779177624">
              <w:marLeft w:val="0"/>
              <w:marRight w:val="0"/>
              <w:marTop w:val="0"/>
              <w:marBottom w:val="0"/>
              <w:divBdr>
                <w:top w:val="none" w:sz="0" w:space="0" w:color="auto"/>
                <w:left w:val="none" w:sz="0" w:space="0" w:color="auto"/>
                <w:bottom w:val="none" w:sz="0" w:space="0" w:color="auto"/>
                <w:right w:val="none" w:sz="0" w:space="0" w:color="auto"/>
              </w:divBdr>
            </w:div>
            <w:div w:id="366682452">
              <w:marLeft w:val="0"/>
              <w:marRight w:val="0"/>
              <w:marTop w:val="0"/>
              <w:marBottom w:val="0"/>
              <w:divBdr>
                <w:top w:val="none" w:sz="0" w:space="0" w:color="auto"/>
                <w:left w:val="none" w:sz="0" w:space="0" w:color="auto"/>
                <w:bottom w:val="none" w:sz="0" w:space="0" w:color="auto"/>
                <w:right w:val="none" w:sz="0" w:space="0" w:color="auto"/>
              </w:divBdr>
            </w:div>
            <w:div w:id="604506316">
              <w:marLeft w:val="0"/>
              <w:marRight w:val="0"/>
              <w:marTop w:val="0"/>
              <w:marBottom w:val="0"/>
              <w:divBdr>
                <w:top w:val="none" w:sz="0" w:space="0" w:color="auto"/>
                <w:left w:val="none" w:sz="0" w:space="0" w:color="auto"/>
                <w:bottom w:val="none" w:sz="0" w:space="0" w:color="auto"/>
                <w:right w:val="none" w:sz="0" w:space="0" w:color="auto"/>
              </w:divBdr>
            </w:div>
            <w:div w:id="2019623610">
              <w:marLeft w:val="0"/>
              <w:marRight w:val="0"/>
              <w:marTop w:val="0"/>
              <w:marBottom w:val="0"/>
              <w:divBdr>
                <w:top w:val="none" w:sz="0" w:space="0" w:color="auto"/>
                <w:left w:val="none" w:sz="0" w:space="0" w:color="auto"/>
                <w:bottom w:val="none" w:sz="0" w:space="0" w:color="auto"/>
                <w:right w:val="none" w:sz="0" w:space="0" w:color="auto"/>
              </w:divBdr>
            </w:div>
            <w:div w:id="691229629">
              <w:marLeft w:val="0"/>
              <w:marRight w:val="0"/>
              <w:marTop w:val="0"/>
              <w:marBottom w:val="0"/>
              <w:divBdr>
                <w:top w:val="none" w:sz="0" w:space="0" w:color="auto"/>
                <w:left w:val="none" w:sz="0" w:space="0" w:color="auto"/>
                <w:bottom w:val="none" w:sz="0" w:space="0" w:color="auto"/>
                <w:right w:val="none" w:sz="0" w:space="0" w:color="auto"/>
              </w:divBdr>
            </w:div>
            <w:div w:id="380523635">
              <w:marLeft w:val="0"/>
              <w:marRight w:val="0"/>
              <w:marTop w:val="0"/>
              <w:marBottom w:val="0"/>
              <w:divBdr>
                <w:top w:val="none" w:sz="0" w:space="0" w:color="auto"/>
                <w:left w:val="none" w:sz="0" w:space="0" w:color="auto"/>
                <w:bottom w:val="none" w:sz="0" w:space="0" w:color="auto"/>
                <w:right w:val="none" w:sz="0" w:space="0" w:color="auto"/>
              </w:divBdr>
            </w:div>
            <w:div w:id="1541934091">
              <w:marLeft w:val="0"/>
              <w:marRight w:val="0"/>
              <w:marTop w:val="0"/>
              <w:marBottom w:val="0"/>
              <w:divBdr>
                <w:top w:val="none" w:sz="0" w:space="0" w:color="auto"/>
                <w:left w:val="none" w:sz="0" w:space="0" w:color="auto"/>
                <w:bottom w:val="none" w:sz="0" w:space="0" w:color="auto"/>
                <w:right w:val="none" w:sz="0" w:space="0" w:color="auto"/>
              </w:divBdr>
            </w:div>
            <w:div w:id="343409667">
              <w:marLeft w:val="0"/>
              <w:marRight w:val="0"/>
              <w:marTop w:val="0"/>
              <w:marBottom w:val="0"/>
              <w:divBdr>
                <w:top w:val="none" w:sz="0" w:space="0" w:color="auto"/>
                <w:left w:val="none" w:sz="0" w:space="0" w:color="auto"/>
                <w:bottom w:val="none" w:sz="0" w:space="0" w:color="auto"/>
                <w:right w:val="none" w:sz="0" w:space="0" w:color="auto"/>
              </w:divBdr>
            </w:div>
            <w:div w:id="1966083323">
              <w:marLeft w:val="0"/>
              <w:marRight w:val="0"/>
              <w:marTop w:val="0"/>
              <w:marBottom w:val="0"/>
              <w:divBdr>
                <w:top w:val="none" w:sz="0" w:space="0" w:color="auto"/>
                <w:left w:val="none" w:sz="0" w:space="0" w:color="auto"/>
                <w:bottom w:val="none" w:sz="0" w:space="0" w:color="auto"/>
                <w:right w:val="none" w:sz="0" w:space="0" w:color="auto"/>
              </w:divBdr>
            </w:div>
            <w:div w:id="381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598">
      <w:bodyDiv w:val="1"/>
      <w:marLeft w:val="0"/>
      <w:marRight w:val="0"/>
      <w:marTop w:val="0"/>
      <w:marBottom w:val="0"/>
      <w:divBdr>
        <w:top w:val="none" w:sz="0" w:space="0" w:color="auto"/>
        <w:left w:val="none" w:sz="0" w:space="0" w:color="auto"/>
        <w:bottom w:val="none" w:sz="0" w:space="0" w:color="auto"/>
        <w:right w:val="none" w:sz="0" w:space="0" w:color="auto"/>
      </w:divBdr>
      <w:divsChild>
        <w:div w:id="1183472424">
          <w:marLeft w:val="0"/>
          <w:marRight w:val="0"/>
          <w:marTop w:val="0"/>
          <w:marBottom w:val="0"/>
          <w:divBdr>
            <w:top w:val="none" w:sz="0" w:space="0" w:color="auto"/>
            <w:left w:val="none" w:sz="0" w:space="0" w:color="auto"/>
            <w:bottom w:val="none" w:sz="0" w:space="0" w:color="auto"/>
            <w:right w:val="none" w:sz="0" w:space="0" w:color="auto"/>
          </w:divBdr>
          <w:divsChild>
            <w:div w:id="861279564">
              <w:marLeft w:val="0"/>
              <w:marRight w:val="0"/>
              <w:marTop w:val="0"/>
              <w:marBottom w:val="0"/>
              <w:divBdr>
                <w:top w:val="none" w:sz="0" w:space="0" w:color="auto"/>
                <w:left w:val="none" w:sz="0" w:space="0" w:color="auto"/>
                <w:bottom w:val="none" w:sz="0" w:space="0" w:color="auto"/>
                <w:right w:val="none" w:sz="0" w:space="0" w:color="auto"/>
              </w:divBdr>
            </w:div>
            <w:div w:id="506288231">
              <w:marLeft w:val="0"/>
              <w:marRight w:val="0"/>
              <w:marTop w:val="0"/>
              <w:marBottom w:val="0"/>
              <w:divBdr>
                <w:top w:val="none" w:sz="0" w:space="0" w:color="auto"/>
                <w:left w:val="none" w:sz="0" w:space="0" w:color="auto"/>
                <w:bottom w:val="none" w:sz="0" w:space="0" w:color="auto"/>
                <w:right w:val="none" w:sz="0" w:space="0" w:color="auto"/>
              </w:divBdr>
            </w:div>
            <w:div w:id="2102682218">
              <w:marLeft w:val="0"/>
              <w:marRight w:val="0"/>
              <w:marTop w:val="0"/>
              <w:marBottom w:val="0"/>
              <w:divBdr>
                <w:top w:val="none" w:sz="0" w:space="0" w:color="auto"/>
                <w:left w:val="none" w:sz="0" w:space="0" w:color="auto"/>
                <w:bottom w:val="none" w:sz="0" w:space="0" w:color="auto"/>
                <w:right w:val="none" w:sz="0" w:space="0" w:color="auto"/>
              </w:divBdr>
            </w:div>
            <w:div w:id="421076136">
              <w:marLeft w:val="0"/>
              <w:marRight w:val="0"/>
              <w:marTop w:val="0"/>
              <w:marBottom w:val="0"/>
              <w:divBdr>
                <w:top w:val="none" w:sz="0" w:space="0" w:color="auto"/>
                <w:left w:val="none" w:sz="0" w:space="0" w:color="auto"/>
                <w:bottom w:val="none" w:sz="0" w:space="0" w:color="auto"/>
                <w:right w:val="none" w:sz="0" w:space="0" w:color="auto"/>
              </w:divBdr>
            </w:div>
            <w:div w:id="1640262041">
              <w:marLeft w:val="0"/>
              <w:marRight w:val="0"/>
              <w:marTop w:val="0"/>
              <w:marBottom w:val="0"/>
              <w:divBdr>
                <w:top w:val="none" w:sz="0" w:space="0" w:color="auto"/>
                <w:left w:val="none" w:sz="0" w:space="0" w:color="auto"/>
                <w:bottom w:val="none" w:sz="0" w:space="0" w:color="auto"/>
                <w:right w:val="none" w:sz="0" w:space="0" w:color="auto"/>
              </w:divBdr>
            </w:div>
            <w:div w:id="9521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139">
      <w:bodyDiv w:val="1"/>
      <w:marLeft w:val="0"/>
      <w:marRight w:val="0"/>
      <w:marTop w:val="0"/>
      <w:marBottom w:val="0"/>
      <w:divBdr>
        <w:top w:val="none" w:sz="0" w:space="0" w:color="auto"/>
        <w:left w:val="none" w:sz="0" w:space="0" w:color="auto"/>
        <w:bottom w:val="none" w:sz="0" w:space="0" w:color="auto"/>
        <w:right w:val="none" w:sz="0" w:space="0" w:color="auto"/>
      </w:divBdr>
      <w:divsChild>
        <w:div w:id="1464926827">
          <w:marLeft w:val="0"/>
          <w:marRight w:val="0"/>
          <w:marTop w:val="0"/>
          <w:marBottom w:val="0"/>
          <w:divBdr>
            <w:top w:val="none" w:sz="0" w:space="0" w:color="auto"/>
            <w:left w:val="none" w:sz="0" w:space="0" w:color="auto"/>
            <w:bottom w:val="none" w:sz="0" w:space="0" w:color="auto"/>
            <w:right w:val="none" w:sz="0" w:space="0" w:color="auto"/>
          </w:divBdr>
          <w:divsChild>
            <w:div w:id="720059252">
              <w:marLeft w:val="0"/>
              <w:marRight w:val="0"/>
              <w:marTop w:val="0"/>
              <w:marBottom w:val="0"/>
              <w:divBdr>
                <w:top w:val="none" w:sz="0" w:space="0" w:color="auto"/>
                <w:left w:val="none" w:sz="0" w:space="0" w:color="auto"/>
                <w:bottom w:val="none" w:sz="0" w:space="0" w:color="auto"/>
                <w:right w:val="none" w:sz="0" w:space="0" w:color="auto"/>
              </w:divBdr>
            </w:div>
            <w:div w:id="1663269867">
              <w:marLeft w:val="0"/>
              <w:marRight w:val="0"/>
              <w:marTop w:val="0"/>
              <w:marBottom w:val="0"/>
              <w:divBdr>
                <w:top w:val="none" w:sz="0" w:space="0" w:color="auto"/>
                <w:left w:val="none" w:sz="0" w:space="0" w:color="auto"/>
                <w:bottom w:val="none" w:sz="0" w:space="0" w:color="auto"/>
                <w:right w:val="none" w:sz="0" w:space="0" w:color="auto"/>
              </w:divBdr>
            </w:div>
            <w:div w:id="283509522">
              <w:marLeft w:val="0"/>
              <w:marRight w:val="0"/>
              <w:marTop w:val="0"/>
              <w:marBottom w:val="0"/>
              <w:divBdr>
                <w:top w:val="none" w:sz="0" w:space="0" w:color="auto"/>
                <w:left w:val="none" w:sz="0" w:space="0" w:color="auto"/>
                <w:bottom w:val="none" w:sz="0" w:space="0" w:color="auto"/>
                <w:right w:val="none" w:sz="0" w:space="0" w:color="auto"/>
              </w:divBdr>
            </w:div>
            <w:div w:id="1291402828">
              <w:marLeft w:val="0"/>
              <w:marRight w:val="0"/>
              <w:marTop w:val="0"/>
              <w:marBottom w:val="0"/>
              <w:divBdr>
                <w:top w:val="none" w:sz="0" w:space="0" w:color="auto"/>
                <w:left w:val="none" w:sz="0" w:space="0" w:color="auto"/>
                <w:bottom w:val="none" w:sz="0" w:space="0" w:color="auto"/>
                <w:right w:val="none" w:sz="0" w:space="0" w:color="auto"/>
              </w:divBdr>
            </w:div>
            <w:div w:id="19942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9008">
      <w:bodyDiv w:val="1"/>
      <w:marLeft w:val="0"/>
      <w:marRight w:val="0"/>
      <w:marTop w:val="0"/>
      <w:marBottom w:val="0"/>
      <w:divBdr>
        <w:top w:val="none" w:sz="0" w:space="0" w:color="auto"/>
        <w:left w:val="none" w:sz="0" w:space="0" w:color="auto"/>
        <w:bottom w:val="none" w:sz="0" w:space="0" w:color="auto"/>
        <w:right w:val="none" w:sz="0" w:space="0" w:color="auto"/>
      </w:divBdr>
      <w:divsChild>
        <w:div w:id="1010259962">
          <w:marLeft w:val="0"/>
          <w:marRight w:val="0"/>
          <w:marTop w:val="0"/>
          <w:marBottom w:val="0"/>
          <w:divBdr>
            <w:top w:val="none" w:sz="0" w:space="0" w:color="auto"/>
            <w:left w:val="none" w:sz="0" w:space="0" w:color="auto"/>
            <w:bottom w:val="none" w:sz="0" w:space="0" w:color="auto"/>
            <w:right w:val="none" w:sz="0" w:space="0" w:color="auto"/>
          </w:divBdr>
          <w:divsChild>
            <w:div w:id="530387064">
              <w:marLeft w:val="0"/>
              <w:marRight w:val="0"/>
              <w:marTop w:val="0"/>
              <w:marBottom w:val="0"/>
              <w:divBdr>
                <w:top w:val="none" w:sz="0" w:space="0" w:color="auto"/>
                <w:left w:val="none" w:sz="0" w:space="0" w:color="auto"/>
                <w:bottom w:val="none" w:sz="0" w:space="0" w:color="auto"/>
                <w:right w:val="none" w:sz="0" w:space="0" w:color="auto"/>
              </w:divBdr>
            </w:div>
            <w:div w:id="1572500223">
              <w:marLeft w:val="0"/>
              <w:marRight w:val="0"/>
              <w:marTop w:val="0"/>
              <w:marBottom w:val="0"/>
              <w:divBdr>
                <w:top w:val="none" w:sz="0" w:space="0" w:color="auto"/>
                <w:left w:val="none" w:sz="0" w:space="0" w:color="auto"/>
                <w:bottom w:val="none" w:sz="0" w:space="0" w:color="auto"/>
                <w:right w:val="none" w:sz="0" w:space="0" w:color="auto"/>
              </w:divBdr>
            </w:div>
            <w:div w:id="1116370271">
              <w:marLeft w:val="0"/>
              <w:marRight w:val="0"/>
              <w:marTop w:val="0"/>
              <w:marBottom w:val="0"/>
              <w:divBdr>
                <w:top w:val="none" w:sz="0" w:space="0" w:color="auto"/>
                <w:left w:val="none" w:sz="0" w:space="0" w:color="auto"/>
                <w:bottom w:val="none" w:sz="0" w:space="0" w:color="auto"/>
                <w:right w:val="none" w:sz="0" w:space="0" w:color="auto"/>
              </w:divBdr>
            </w:div>
            <w:div w:id="1459647294">
              <w:marLeft w:val="0"/>
              <w:marRight w:val="0"/>
              <w:marTop w:val="0"/>
              <w:marBottom w:val="0"/>
              <w:divBdr>
                <w:top w:val="none" w:sz="0" w:space="0" w:color="auto"/>
                <w:left w:val="none" w:sz="0" w:space="0" w:color="auto"/>
                <w:bottom w:val="none" w:sz="0" w:space="0" w:color="auto"/>
                <w:right w:val="none" w:sz="0" w:space="0" w:color="auto"/>
              </w:divBdr>
            </w:div>
            <w:div w:id="9945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7145">
      <w:bodyDiv w:val="1"/>
      <w:marLeft w:val="0"/>
      <w:marRight w:val="0"/>
      <w:marTop w:val="0"/>
      <w:marBottom w:val="0"/>
      <w:divBdr>
        <w:top w:val="none" w:sz="0" w:space="0" w:color="auto"/>
        <w:left w:val="none" w:sz="0" w:space="0" w:color="auto"/>
        <w:bottom w:val="none" w:sz="0" w:space="0" w:color="auto"/>
        <w:right w:val="none" w:sz="0" w:space="0" w:color="auto"/>
      </w:divBdr>
      <w:divsChild>
        <w:div w:id="1114517022">
          <w:marLeft w:val="0"/>
          <w:marRight w:val="0"/>
          <w:marTop w:val="0"/>
          <w:marBottom w:val="0"/>
          <w:divBdr>
            <w:top w:val="none" w:sz="0" w:space="0" w:color="auto"/>
            <w:left w:val="none" w:sz="0" w:space="0" w:color="auto"/>
            <w:bottom w:val="none" w:sz="0" w:space="0" w:color="auto"/>
            <w:right w:val="none" w:sz="0" w:space="0" w:color="auto"/>
          </w:divBdr>
          <w:divsChild>
            <w:div w:id="4864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3635">
      <w:bodyDiv w:val="1"/>
      <w:marLeft w:val="0"/>
      <w:marRight w:val="0"/>
      <w:marTop w:val="0"/>
      <w:marBottom w:val="0"/>
      <w:divBdr>
        <w:top w:val="none" w:sz="0" w:space="0" w:color="auto"/>
        <w:left w:val="none" w:sz="0" w:space="0" w:color="auto"/>
        <w:bottom w:val="none" w:sz="0" w:space="0" w:color="auto"/>
        <w:right w:val="none" w:sz="0" w:space="0" w:color="auto"/>
      </w:divBdr>
      <w:divsChild>
        <w:div w:id="1616907403">
          <w:marLeft w:val="0"/>
          <w:marRight w:val="0"/>
          <w:marTop w:val="0"/>
          <w:marBottom w:val="0"/>
          <w:divBdr>
            <w:top w:val="none" w:sz="0" w:space="0" w:color="auto"/>
            <w:left w:val="none" w:sz="0" w:space="0" w:color="auto"/>
            <w:bottom w:val="none" w:sz="0" w:space="0" w:color="auto"/>
            <w:right w:val="none" w:sz="0" w:space="0" w:color="auto"/>
          </w:divBdr>
          <w:divsChild>
            <w:div w:id="1469936302">
              <w:marLeft w:val="0"/>
              <w:marRight w:val="0"/>
              <w:marTop w:val="0"/>
              <w:marBottom w:val="0"/>
              <w:divBdr>
                <w:top w:val="none" w:sz="0" w:space="0" w:color="auto"/>
                <w:left w:val="none" w:sz="0" w:space="0" w:color="auto"/>
                <w:bottom w:val="none" w:sz="0" w:space="0" w:color="auto"/>
                <w:right w:val="none" w:sz="0" w:space="0" w:color="auto"/>
              </w:divBdr>
            </w:div>
            <w:div w:id="561866816">
              <w:marLeft w:val="0"/>
              <w:marRight w:val="0"/>
              <w:marTop w:val="0"/>
              <w:marBottom w:val="0"/>
              <w:divBdr>
                <w:top w:val="none" w:sz="0" w:space="0" w:color="auto"/>
                <w:left w:val="none" w:sz="0" w:space="0" w:color="auto"/>
                <w:bottom w:val="none" w:sz="0" w:space="0" w:color="auto"/>
                <w:right w:val="none" w:sz="0" w:space="0" w:color="auto"/>
              </w:divBdr>
            </w:div>
            <w:div w:id="227572611">
              <w:marLeft w:val="0"/>
              <w:marRight w:val="0"/>
              <w:marTop w:val="0"/>
              <w:marBottom w:val="0"/>
              <w:divBdr>
                <w:top w:val="none" w:sz="0" w:space="0" w:color="auto"/>
                <w:left w:val="none" w:sz="0" w:space="0" w:color="auto"/>
                <w:bottom w:val="none" w:sz="0" w:space="0" w:color="auto"/>
                <w:right w:val="none" w:sz="0" w:space="0" w:color="auto"/>
              </w:divBdr>
            </w:div>
            <w:div w:id="18016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454">
      <w:bodyDiv w:val="1"/>
      <w:marLeft w:val="0"/>
      <w:marRight w:val="0"/>
      <w:marTop w:val="0"/>
      <w:marBottom w:val="0"/>
      <w:divBdr>
        <w:top w:val="none" w:sz="0" w:space="0" w:color="auto"/>
        <w:left w:val="none" w:sz="0" w:space="0" w:color="auto"/>
        <w:bottom w:val="none" w:sz="0" w:space="0" w:color="auto"/>
        <w:right w:val="none" w:sz="0" w:space="0" w:color="auto"/>
      </w:divBdr>
      <w:divsChild>
        <w:div w:id="1529634354">
          <w:marLeft w:val="0"/>
          <w:marRight w:val="0"/>
          <w:marTop w:val="0"/>
          <w:marBottom w:val="0"/>
          <w:divBdr>
            <w:top w:val="none" w:sz="0" w:space="0" w:color="auto"/>
            <w:left w:val="none" w:sz="0" w:space="0" w:color="auto"/>
            <w:bottom w:val="none" w:sz="0" w:space="0" w:color="auto"/>
            <w:right w:val="none" w:sz="0" w:space="0" w:color="auto"/>
          </w:divBdr>
          <w:divsChild>
            <w:div w:id="746732145">
              <w:marLeft w:val="0"/>
              <w:marRight w:val="0"/>
              <w:marTop w:val="0"/>
              <w:marBottom w:val="0"/>
              <w:divBdr>
                <w:top w:val="none" w:sz="0" w:space="0" w:color="auto"/>
                <w:left w:val="none" w:sz="0" w:space="0" w:color="auto"/>
                <w:bottom w:val="none" w:sz="0" w:space="0" w:color="auto"/>
                <w:right w:val="none" w:sz="0" w:space="0" w:color="auto"/>
              </w:divBdr>
            </w:div>
            <w:div w:id="460273141">
              <w:marLeft w:val="0"/>
              <w:marRight w:val="0"/>
              <w:marTop w:val="0"/>
              <w:marBottom w:val="0"/>
              <w:divBdr>
                <w:top w:val="none" w:sz="0" w:space="0" w:color="auto"/>
                <w:left w:val="none" w:sz="0" w:space="0" w:color="auto"/>
                <w:bottom w:val="none" w:sz="0" w:space="0" w:color="auto"/>
                <w:right w:val="none" w:sz="0" w:space="0" w:color="auto"/>
              </w:divBdr>
            </w:div>
            <w:div w:id="407969286">
              <w:marLeft w:val="0"/>
              <w:marRight w:val="0"/>
              <w:marTop w:val="0"/>
              <w:marBottom w:val="0"/>
              <w:divBdr>
                <w:top w:val="none" w:sz="0" w:space="0" w:color="auto"/>
                <w:left w:val="none" w:sz="0" w:space="0" w:color="auto"/>
                <w:bottom w:val="none" w:sz="0" w:space="0" w:color="auto"/>
                <w:right w:val="none" w:sz="0" w:space="0" w:color="auto"/>
              </w:divBdr>
            </w:div>
            <w:div w:id="1679041571">
              <w:marLeft w:val="0"/>
              <w:marRight w:val="0"/>
              <w:marTop w:val="0"/>
              <w:marBottom w:val="0"/>
              <w:divBdr>
                <w:top w:val="none" w:sz="0" w:space="0" w:color="auto"/>
                <w:left w:val="none" w:sz="0" w:space="0" w:color="auto"/>
                <w:bottom w:val="none" w:sz="0" w:space="0" w:color="auto"/>
                <w:right w:val="none" w:sz="0" w:space="0" w:color="auto"/>
              </w:divBdr>
            </w:div>
            <w:div w:id="1725448814">
              <w:marLeft w:val="0"/>
              <w:marRight w:val="0"/>
              <w:marTop w:val="0"/>
              <w:marBottom w:val="0"/>
              <w:divBdr>
                <w:top w:val="none" w:sz="0" w:space="0" w:color="auto"/>
                <w:left w:val="none" w:sz="0" w:space="0" w:color="auto"/>
                <w:bottom w:val="none" w:sz="0" w:space="0" w:color="auto"/>
                <w:right w:val="none" w:sz="0" w:space="0" w:color="auto"/>
              </w:divBdr>
            </w:div>
            <w:div w:id="237902527">
              <w:marLeft w:val="0"/>
              <w:marRight w:val="0"/>
              <w:marTop w:val="0"/>
              <w:marBottom w:val="0"/>
              <w:divBdr>
                <w:top w:val="none" w:sz="0" w:space="0" w:color="auto"/>
                <w:left w:val="none" w:sz="0" w:space="0" w:color="auto"/>
                <w:bottom w:val="none" w:sz="0" w:space="0" w:color="auto"/>
                <w:right w:val="none" w:sz="0" w:space="0" w:color="auto"/>
              </w:divBdr>
            </w:div>
            <w:div w:id="735980176">
              <w:marLeft w:val="0"/>
              <w:marRight w:val="0"/>
              <w:marTop w:val="0"/>
              <w:marBottom w:val="0"/>
              <w:divBdr>
                <w:top w:val="none" w:sz="0" w:space="0" w:color="auto"/>
                <w:left w:val="none" w:sz="0" w:space="0" w:color="auto"/>
                <w:bottom w:val="none" w:sz="0" w:space="0" w:color="auto"/>
                <w:right w:val="none" w:sz="0" w:space="0" w:color="auto"/>
              </w:divBdr>
            </w:div>
            <w:div w:id="1666787412">
              <w:marLeft w:val="0"/>
              <w:marRight w:val="0"/>
              <w:marTop w:val="0"/>
              <w:marBottom w:val="0"/>
              <w:divBdr>
                <w:top w:val="none" w:sz="0" w:space="0" w:color="auto"/>
                <w:left w:val="none" w:sz="0" w:space="0" w:color="auto"/>
                <w:bottom w:val="none" w:sz="0" w:space="0" w:color="auto"/>
                <w:right w:val="none" w:sz="0" w:space="0" w:color="auto"/>
              </w:divBdr>
            </w:div>
            <w:div w:id="552080534">
              <w:marLeft w:val="0"/>
              <w:marRight w:val="0"/>
              <w:marTop w:val="0"/>
              <w:marBottom w:val="0"/>
              <w:divBdr>
                <w:top w:val="none" w:sz="0" w:space="0" w:color="auto"/>
                <w:left w:val="none" w:sz="0" w:space="0" w:color="auto"/>
                <w:bottom w:val="none" w:sz="0" w:space="0" w:color="auto"/>
                <w:right w:val="none" w:sz="0" w:space="0" w:color="auto"/>
              </w:divBdr>
            </w:div>
            <w:div w:id="1093665812">
              <w:marLeft w:val="0"/>
              <w:marRight w:val="0"/>
              <w:marTop w:val="0"/>
              <w:marBottom w:val="0"/>
              <w:divBdr>
                <w:top w:val="none" w:sz="0" w:space="0" w:color="auto"/>
                <w:left w:val="none" w:sz="0" w:space="0" w:color="auto"/>
                <w:bottom w:val="none" w:sz="0" w:space="0" w:color="auto"/>
                <w:right w:val="none" w:sz="0" w:space="0" w:color="auto"/>
              </w:divBdr>
            </w:div>
            <w:div w:id="1903321445">
              <w:marLeft w:val="0"/>
              <w:marRight w:val="0"/>
              <w:marTop w:val="0"/>
              <w:marBottom w:val="0"/>
              <w:divBdr>
                <w:top w:val="none" w:sz="0" w:space="0" w:color="auto"/>
                <w:left w:val="none" w:sz="0" w:space="0" w:color="auto"/>
                <w:bottom w:val="none" w:sz="0" w:space="0" w:color="auto"/>
                <w:right w:val="none" w:sz="0" w:space="0" w:color="auto"/>
              </w:divBdr>
            </w:div>
            <w:div w:id="1948350278">
              <w:marLeft w:val="0"/>
              <w:marRight w:val="0"/>
              <w:marTop w:val="0"/>
              <w:marBottom w:val="0"/>
              <w:divBdr>
                <w:top w:val="none" w:sz="0" w:space="0" w:color="auto"/>
                <w:left w:val="none" w:sz="0" w:space="0" w:color="auto"/>
                <w:bottom w:val="none" w:sz="0" w:space="0" w:color="auto"/>
                <w:right w:val="none" w:sz="0" w:space="0" w:color="auto"/>
              </w:divBdr>
            </w:div>
            <w:div w:id="1441102995">
              <w:marLeft w:val="0"/>
              <w:marRight w:val="0"/>
              <w:marTop w:val="0"/>
              <w:marBottom w:val="0"/>
              <w:divBdr>
                <w:top w:val="none" w:sz="0" w:space="0" w:color="auto"/>
                <w:left w:val="none" w:sz="0" w:space="0" w:color="auto"/>
                <w:bottom w:val="none" w:sz="0" w:space="0" w:color="auto"/>
                <w:right w:val="none" w:sz="0" w:space="0" w:color="auto"/>
              </w:divBdr>
            </w:div>
            <w:div w:id="1306081319">
              <w:marLeft w:val="0"/>
              <w:marRight w:val="0"/>
              <w:marTop w:val="0"/>
              <w:marBottom w:val="0"/>
              <w:divBdr>
                <w:top w:val="none" w:sz="0" w:space="0" w:color="auto"/>
                <w:left w:val="none" w:sz="0" w:space="0" w:color="auto"/>
                <w:bottom w:val="none" w:sz="0" w:space="0" w:color="auto"/>
                <w:right w:val="none" w:sz="0" w:space="0" w:color="auto"/>
              </w:divBdr>
            </w:div>
            <w:div w:id="944846817">
              <w:marLeft w:val="0"/>
              <w:marRight w:val="0"/>
              <w:marTop w:val="0"/>
              <w:marBottom w:val="0"/>
              <w:divBdr>
                <w:top w:val="none" w:sz="0" w:space="0" w:color="auto"/>
                <w:left w:val="none" w:sz="0" w:space="0" w:color="auto"/>
                <w:bottom w:val="none" w:sz="0" w:space="0" w:color="auto"/>
                <w:right w:val="none" w:sz="0" w:space="0" w:color="auto"/>
              </w:divBdr>
            </w:div>
            <w:div w:id="1193374205">
              <w:marLeft w:val="0"/>
              <w:marRight w:val="0"/>
              <w:marTop w:val="0"/>
              <w:marBottom w:val="0"/>
              <w:divBdr>
                <w:top w:val="none" w:sz="0" w:space="0" w:color="auto"/>
                <w:left w:val="none" w:sz="0" w:space="0" w:color="auto"/>
                <w:bottom w:val="none" w:sz="0" w:space="0" w:color="auto"/>
                <w:right w:val="none" w:sz="0" w:space="0" w:color="auto"/>
              </w:divBdr>
            </w:div>
            <w:div w:id="714701141">
              <w:marLeft w:val="0"/>
              <w:marRight w:val="0"/>
              <w:marTop w:val="0"/>
              <w:marBottom w:val="0"/>
              <w:divBdr>
                <w:top w:val="none" w:sz="0" w:space="0" w:color="auto"/>
                <w:left w:val="none" w:sz="0" w:space="0" w:color="auto"/>
                <w:bottom w:val="none" w:sz="0" w:space="0" w:color="auto"/>
                <w:right w:val="none" w:sz="0" w:space="0" w:color="auto"/>
              </w:divBdr>
            </w:div>
            <w:div w:id="1795782932">
              <w:marLeft w:val="0"/>
              <w:marRight w:val="0"/>
              <w:marTop w:val="0"/>
              <w:marBottom w:val="0"/>
              <w:divBdr>
                <w:top w:val="none" w:sz="0" w:space="0" w:color="auto"/>
                <w:left w:val="none" w:sz="0" w:space="0" w:color="auto"/>
                <w:bottom w:val="none" w:sz="0" w:space="0" w:color="auto"/>
                <w:right w:val="none" w:sz="0" w:space="0" w:color="auto"/>
              </w:divBdr>
            </w:div>
            <w:div w:id="445975741">
              <w:marLeft w:val="0"/>
              <w:marRight w:val="0"/>
              <w:marTop w:val="0"/>
              <w:marBottom w:val="0"/>
              <w:divBdr>
                <w:top w:val="none" w:sz="0" w:space="0" w:color="auto"/>
                <w:left w:val="none" w:sz="0" w:space="0" w:color="auto"/>
                <w:bottom w:val="none" w:sz="0" w:space="0" w:color="auto"/>
                <w:right w:val="none" w:sz="0" w:space="0" w:color="auto"/>
              </w:divBdr>
            </w:div>
            <w:div w:id="1161309396">
              <w:marLeft w:val="0"/>
              <w:marRight w:val="0"/>
              <w:marTop w:val="0"/>
              <w:marBottom w:val="0"/>
              <w:divBdr>
                <w:top w:val="none" w:sz="0" w:space="0" w:color="auto"/>
                <w:left w:val="none" w:sz="0" w:space="0" w:color="auto"/>
                <w:bottom w:val="none" w:sz="0" w:space="0" w:color="auto"/>
                <w:right w:val="none" w:sz="0" w:space="0" w:color="auto"/>
              </w:divBdr>
            </w:div>
            <w:div w:id="1128359843">
              <w:marLeft w:val="0"/>
              <w:marRight w:val="0"/>
              <w:marTop w:val="0"/>
              <w:marBottom w:val="0"/>
              <w:divBdr>
                <w:top w:val="none" w:sz="0" w:space="0" w:color="auto"/>
                <w:left w:val="none" w:sz="0" w:space="0" w:color="auto"/>
                <w:bottom w:val="none" w:sz="0" w:space="0" w:color="auto"/>
                <w:right w:val="none" w:sz="0" w:space="0" w:color="auto"/>
              </w:divBdr>
            </w:div>
            <w:div w:id="102850694">
              <w:marLeft w:val="0"/>
              <w:marRight w:val="0"/>
              <w:marTop w:val="0"/>
              <w:marBottom w:val="0"/>
              <w:divBdr>
                <w:top w:val="none" w:sz="0" w:space="0" w:color="auto"/>
                <w:left w:val="none" w:sz="0" w:space="0" w:color="auto"/>
                <w:bottom w:val="none" w:sz="0" w:space="0" w:color="auto"/>
                <w:right w:val="none" w:sz="0" w:space="0" w:color="auto"/>
              </w:divBdr>
            </w:div>
            <w:div w:id="727261795">
              <w:marLeft w:val="0"/>
              <w:marRight w:val="0"/>
              <w:marTop w:val="0"/>
              <w:marBottom w:val="0"/>
              <w:divBdr>
                <w:top w:val="none" w:sz="0" w:space="0" w:color="auto"/>
                <w:left w:val="none" w:sz="0" w:space="0" w:color="auto"/>
                <w:bottom w:val="none" w:sz="0" w:space="0" w:color="auto"/>
                <w:right w:val="none" w:sz="0" w:space="0" w:color="auto"/>
              </w:divBdr>
            </w:div>
            <w:div w:id="866603278">
              <w:marLeft w:val="0"/>
              <w:marRight w:val="0"/>
              <w:marTop w:val="0"/>
              <w:marBottom w:val="0"/>
              <w:divBdr>
                <w:top w:val="none" w:sz="0" w:space="0" w:color="auto"/>
                <w:left w:val="none" w:sz="0" w:space="0" w:color="auto"/>
                <w:bottom w:val="none" w:sz="0" w:space="0" w:color="auto"/>
                <w:right w:val="none" w:sz="0" w:space="0" w:color="auto"/>
              </w:divBdr>
            </w:div>
            <w:div w:id="620963798">
              <w:marLeft w:val="0"/>
              <w:marRight w:val="0"/>
              <w:marTop w:val="0"/>
              <w:marBottom w:val="0"/>
              <w:divBdr>
                <w:top w:val="none" w:sz="0" w:space="0" w:color="auto"/>
                <w:left w:val="none" w:sz="0" w:space="0" w:color="auto"/>
                <w:bottom w:val="none" w:sz="0" w:space="0" w:color="auto"/>
                <w:right w:val="none" w:sz="0" w:space="0" w:color="auto"/>
              </w:divBdr>
            </w:div>
            <w:div w:id="1131557378">
              <w:marLeft w:val="0"/>
              <w:marRight w:val="0"/>
              <w:marTop w:val="0"/>
              <w:marBottom w:val="0"/>
              <w:divBdr>
                <w:top w:val="none" w:sz="0" w:space="0" w:color="auto"/>
                <w:left w:val="none" w:sz="0" w:space="0" w:color="auto"/>
                <w:bottom w:val="none" w:sz="0" w:space="0" w:color="auto"/>
                <w:right w:val="none" w:sz="0" w:space="0" w:color="auto"/>
              </w:divBdr>
            </w:div>
            <w:div w:id="319771726">
              <w:marLeft w:val="0"/>
              <w:marRight w:val="0"/>
              <w:marTop w:val="0"/>
              <w:marBottom w:val="0"/>
              <w:divBdr>
                <w:top w:val="none" w:sz="0" w:space="0" w:color="auto"/>
                <w:left w:val="none" w:sz="0" w:space="0" w:color="auto"/>
                <w:bottom w:val="none" w:sz="0" w:space="0" w:color="auto"/>
                <w:right w:val="none" w:sz="0" w:space="0" w:color="auto"/>
              </w:divBdr>
            </w:div>
            <w:div w:id="1341737582">
              <w:marLeft w:val="0"/>
              <w:marRight w:val="0"/>
              <w:marTop w:val="0"/>
              <w:marBottom w:val="0"/>
              <w:divBdr>
                <w:top w:val="none" w:sz="0" w:space="0" w:color="auto"/>
                <w:left w:val="none" w:sz="0" w:space="0" w:color="auto"/>
                <w:bottom w:val="none" w:sz="0" w:space="0" w:color="auto"/>
                <w:right w:val="none" w:sz="0" w:space="0" w:color="auto"/>
              </w:divBdr>
            </w:div>
            <w:div w:id="1941714189">
              <w:marLeft w:val="0"/>
              <w:marRight w:val="0"/>
              <w:marTop w:val="0"/>
              <w:marBottom w:val="0"/>
              <w:divBdr>
                <w:top w:val="none" w:sz="0" w:space="0" w:color="auto"/>
                <w:left w:val="none" w:sz="0" w:space="0" w:color="auto"/>
                <w:bottom w:val="none" w:sz="0" w:space="0" w:color="auto"/>
                <w:right w:val="none" w:sz="0" w:space="0" w:color="auto"/>
              </w:divBdr>
            </w:div>
            <w:div w:id="1042442096">
              <w:marLeft w:val="0"/>
              <w:marRight w:val="0"/>
              <w:marTop w:val="0"/>
              <w:marBottom w:val="0"/>
              <w:divBdr>
                <w:top w:val="none" w:sz="0" w:space="0" w:color="auto"/>
                <w:left w:val="none" w:sz="0" w:space="0" w:color="auto"/>
                <w:bottom w:val="none" w:sz="0" w:space="0" w:color="auto"/>
                <w:right w:val="none" w:sz="0" w:space="0" w:color="auto"/>
              </w:divBdr>
            </w:div>
            <w:div w:id="1824007358">
              <w:marLeft w:val="0"/>
              <w:marRight w:val="0"/>
              <w:marTop w:val="0"/>
              <w:marBottom w:val="0"/>
              <w:divBdr>
                <w:top w:val="none" w:sz="0" w:space="0" w:color="auto"/>
                <w:left w:val="none" w:sz="0" w:space="0" w:color="auto"/>
                <w:bottom w:val="none" w:sz="0" w:space="0" w:color="auto"/>
                <w:right w:val="none" w:sz="0" w:space="0" w:color="auto"/>
              </w:divBdr>
            </w:div>
            <w:div w:id="801774236">
              <w:marLeft w:val="0"/>
              <w:marRight w:val="0"/>
              <w:marTop w:val="0"/>
              <w:marBottom w:val="0"/>
              <w:divBdr>
                <w:top w:val="none" w:sz="0" w:space="0" w:color="auto"/>
                <w:left w:val="none" w:sz="0" w:space="0" w:color="auto"/>
                <w:bottom w:val="none" w:sz="0" w:space="0" w:color="auto"/>
                <w:right w:val="none" w:sz="0" w:space="0" w:color="auto"/>
              </w:divBdr>
            </w:div>
            <w:div w:id="1846938529">
              <w:marLeft w:val="0"/>
              <w:marRight w:val="0"/>
              <w:marTop w:val="0"/>
              <w:marBottom w:val="0"/>
              <w:divBdr>
                <w:top w:val="none" w:sz="0" w:space="0" w:color="auto"/>
                <w:left w:val="none" w:sz="0" w:space="0" w:color="auto"/>
                <w:bottom w:val="none" w:sz="0" w:space="0" w:color="auto"/>
                <w:right w:val="none" w:sz="0" w:space="0" w:color="auto"/>
              </w:divBdr>
            </w:div>
            <w:div w:id="820778709">
              <w:marLeft w:val="0"/>
              <w:marRight w:val="0"/>
              <w:marTop w:val="0"/>
              <w:marBottom w:val="0"/>
              <w:divBdr>
                <w:top w:val="none" w:sz="0" w:space="0" w:color="auto"/>
                <w:left w:val="none" w:sz="0" w:space="0" w:color="auto"/>
                <w:bottom w:val="none" w:sz="0" w:space="0" w:color="auto"/>
                <w:right w:val="none" w:sz="0" w:space="0" w:color="auto"/>
              </w:divBdr>
            </w:div>
            <w:div w:id="1862433482">
              <w:marLeft w:val="0"/>
              <w:marRight w:val="0"/>
              <w:marTop w:val="0"/>
              <w:marBottom w:val="0"/>
              <w:divBdr>
                <w:top w:val="none" w:sz="0" w:space="0" w:color="auto"/>
                <w:left w:val="none" w:sz="0" w:space="0" w:color="auto"/>
                <w:bottom w:val="none" w:sz="0" w:space="0" w:color="auto"/>
                <w:right w:val="none" w:sz="0" w:space="0" w:color="auto"/>
              </w:divBdr>
            </w:div>
            <w:div w:id="1065685826">
              <w:marLeft w:val="0"/>
              <w:marRight w:val="0"/>
              <w:marTop w:val="0"/>
              <w:marBottom w:val="0"/>
              <w:divBdr>
                <w:top w:val="none" w:sz="0" w:space="0" w:color="auto"/>
                <w:left w:val="none" w:sz="0" w:space="0" w:color="auto"/>
                <w:bottom w:val="none" w:sz="0" w:space="0" w:color="auto"/>
                <w:right w:val="none" w:sz="0" w:space="0" w:color="auto"/>
              </w:divBdr>
            </w:div>
            <w:div w:id="1569537595">
              <w:marLeft w:val="0"/>
              <w:marRight w:val="0"/>
              <w:marTop w:val="0"/>
              <w:marBottom w:val="0"/>
              <w:divBdr>
                <w:top w:val="none" w:sz="0" w:space="0" w:color="auto"/>
                <w:left w:val="none" w:sz="0" w:space="0" w:color="auto"/>
                <w:bottom w:val="none" w:sz="0" w:space="0" w:color="auto"/>
                <w:right w:val="none" w:sz="0" w:space="0" w:color="auto"/>
              </w:divBdr>
            </w:div>
            <w:div w:id="1754424410">
              <w:marLeft w:val="0"/>
              <w:marRight w:val="0"/>
              <w:marTop w:val="0"/>
              <w:marBottom w:val="0"/>
              <w:divBdr>
                <w:top w:val="none" w:sz="0" w:space="0" w:color="auto"/>
                <w:left w:val="none" w:sz="0" w:space="0" w:color="auto"/>
                <w:bottom w:val="none" w:sz="0" w:space="0" w:color="auto"/>
                <w:right w:val="none" w:sz="0" w:space="0" w:color="auto"/>
              </w:divBdr>
            </w:div>
            <w:div w:id="137262269">
              <w:marLeft w:val="0"/>
              <w:marRight w:val="0"/>
              <w:marTop w:val="0"/>
              <w:marBottom w:val="0"/>
              <w:divBdr>
                <w:top w:val="none" w:sz="0" w:space="0" w:color="auto"/>
                <w:left w:val="none" w:sz="0" w:space="0" w:color="auto"/>
                <w:bottom w:val="none" w:sz="0" w:space="0" w:color="auto"/>
                <w:right w:val="none" w:sz="0" w:space="0" w:color="auto"/>
              </w:divBdr>
            </w:div>
            <w:div w:id="383482110">
              <w:marLeft w:val="0"/>
              <w:marRight w:val="0"/>
              <w:marTop w:val="0"/>
              <w:marBottom w:val="0"/>
              <w:divBdr>
                <w:top w:val="none" w:sz="0" w:space="0" w:color="auto"/>
                <w:left w:val="none" w:sz="0" w:space="0" w:color="auto"/>
                <w:bottom w:val="none" w:sz="0" w:space="0" w:color="auto"/>
                <w:right w:val="none" w:sz="0" w:space="0" w:color="auto"/>
              </w:divBdr>
            </w:div>
            <w:div w:id="1261403608">
              <w:marLeft w:val="0"/>
              <w:marRight w:val="0"/>
              <w:marTop w:val="0"/>
              <w:marBottom w:val="0"/>
              <w:divBdr>
                <w:top w:val="none" w:sz="0" w:space="0" w:color="auto"/>
                <w:left w:val="none" w:sz="0" w:space="0" w:color="auto"/>
                <w:bottom w:val="none" w:sz="0" w:space="0" w:color="auto"/>
                <w:right w:val="none" w:sz="0" w:space="0" w:color="auto"/>
              </w:divBdr>
            </w:div>
            <w:div w:id="99842466">
              <w:marLeft w:val="0"/>
              <w:marRight w:val="0"/>
              <w:marTop w:val="0"/>
              <w:marBottom w:val="0"/>
              <w:divBdr>
                <w:top w:val="none" w:sz="0" w:space="0" w:color="auto"/>
                <w:left w:val="none" w:sz="0" w:space="0" w:color="auto"/>
                <w:bottom w:val="none" w:sz="0" w:space="0" w:color="auto"/>
                <w:right w:val="none" w:sz="0" w:space="0" w:color="auto"/>
              </w:divBdr>
            </w:div>
            <w:div w:id="2019455467">
              <w:marLeft w:val="0"/>
              <w:marRight w:val="0"/>
              <w:marTop w:val="0"/>
              <w:marBottom w:val="0"/>
              <w:divBdr>
                <w:top w:val="none" w:sz="0" w:space="0" w:color="auto"/>
                <w:left w:val="none" w:sz="0" w:space="0" w:color="auto"/>
                <w:bottom w:val="none" w:sz="0" w:space="0" w:color="auto"/>
                <w:right w:val="none" w:sz="0" w:space="0" w:color="auto"/>
              </w:divBdr>
            </w:div>
            <w:div w:id="1796870615">
              <w:marLeft w:val="0"/>
              <w:marRight w:val="0"/>
              <w:marTop w:val="0"/>
              <w:marBottom w:val="0"/>
              <w:divBdr>
                <w:top w:val="none" w:sz="0" w:space="0" w:color="auto"/>
                <w:left w:val="none" w:sz="0" w:space="0" w:color="auto"/>
                <w:bottom w:val="none" w:sz="0" w:space="0" w:color="auto"/>
                <w:right w:val="none" w:sz="0" w:space="0" w:color="auto"/>
              </w:divBdr>
            </w:div>
            <w:div w:id="81224928">
              <w:marLeft w:val="0"/>
              <w:marRight w:val="0"/>
              <w:marTop w:val="0"/>
              <w:marBottom w:val="0"/>
              <w:divBdr>
                <w:top w:val="none" w:sz="0" w:space="0" w:color="auto"/>
                <w:left w:val="none" w:sz="0" w:space="0" w:color="auto"/>
                <w:bottom w:val="none" w:sz="0" w:space="0" w:color="auto"/>
                <w:right w:val="none" w:sz="0" w:space="0" w:color="auto"/>
              </w:divBdr>
            </w:div>
            <w:div w:id="204952848">
              <w:marLeft w:val="0"/>
              <w:marRight w:val="0"/>
              <w:marTop w:val="0"/>
              <w:marBottom w:val="0"/>
              <w:divBdr>
                <w:top w:val="none" w:sz="0" w:space="0" w:color="auto"/>
                <w:left w:val="none" w:sz="0" w:space="0" w:color="auto"/>
                <w:bottom w:val="none" w:sz="0" w:space="0" w:color="auto"/>
                <w:right w:val="none" w:sz="0" w:space="0" w:color="auto"/>
              </w:divBdr>
            </w:div>
            <w:div w:id="1878546696">
              <w:marLeft w:val="0"/>
              <w:marRight w:val="0"/>
              <w:marTop w:val="0"/>
              <w:marBottom w:val="0"/>
              <w:divBdr>
                <w:top w:val="none" w:sz="0" w:space="0" w:color="auto"/>
                <w:left w:val="none" w:sz="0" w:space="0" w:color="auto"/>
                <w:bottom w:val="none" w:sz="0" w:space="0" w:color="auto"/>
                <w:right w:val="none" w:sz="0" w:space="0" w:color="auto"/>
              </w:divBdr>
            </w:div>
            <w:div w:id="666591170">
              <w:marLeft w:val="0"/>
              <w:marRight w:val="0"/>
              <w:marTop w:val="0"/>
              <w:marBottom w:val="0"/>
              <w:divBdr>
                <w:top w:val="none" w:sz="0" w:space="0" w:color="auto"/>
                <w:left w:val="none" w:sz="0" w:space="0" w:color="auto"/>
                <w:bottom w:val="none" w:sz="0" w:space="0" w:color="auto"/>
                <w:right w:val="none" w:sz="0" w:space="0" w:color="auto"/>
              </w:divBdr>
            </w:div>
            <w:div w:id="850797607">
              <w:marLeft w:val="0"/>
              <w:marRight w:val="0"/>
              <w:marTop w:val="0"/>
              <w:marBottom w:val="0"/>
              <w:divBdr>
                <w:top w:val="none" w:sz="0" w:space="0" w:color="auto"/>
                <w:left w:val="none" w:sz="0" w:space="0" w:color="auto"/>
                <w:bottom w:val="none" w:sz="0" w:space="0" w:color="auto"/>
                <w:right w:val="none" w:sz="0" w:space="0" w:color="auto"/>
              </w:divBdr>
            </w:div>
            <w:div w:id="61561123">
              <w:marLeft w:val="0"/>
              <w:marRight w:val="0"/>
              <w:marTop w:val="0"/>
              <w:marBottom w:val="0"/>
              <w:divBdr>
                <w:top w:val="none" w:sz="0" w:space="0" w:color="auto"/>
                <w:left w:val="none" w:sz="0" w:space="0" w:color="auto"/>
                <w:bottom w:val="none" w:sz="0" w:space="0" w:color="auto"/>
                <w:right w:val="none" w:sz="0" w:space="0" w:color="auto"/>
              </w:divBdr>
            </w:div>
            <w:div w:id="932057872">
              <w:marLeft w:val="0"/>
              <w:marRight w:val="0"/>
              <w:marTop w:val="0"/>
              <w:marBottom w:val="0"/>
              <w:divBdr>
                <w:top w:val="none" w:sz="0" w:space="0" w:color="auto"/>
                <w:left w:val="none" w:sz="0" w:space="0" w:color="auto"/>
                <w:bottom w:val="none" w:sz="0" w:space="0" w:color="auto"/>
                <w:right w:val="none" w:sz="0" w:space="0" w:color="auto"/>
              </w:divBdr>
            </w:div>
            <w:div w:id="1401251985">
              <w:marLeft w:val="0"/>
              <w:marRight w:val="0"/>
              <w:marTop w:val="0"/>
              <w:marBottom w:val="0"/>
              <w:divBdr>
                <w:top w:val="none" w:sz="0" w:space="0" w:color="auto"/>
                <w:left w:val="none" w:sz="0" w:space="0" w:color="auto"/>
                <w:bottom w:val="none" w:sz="0" w:space="0" w:color="auto"/>
                <w:right w:val="none" w:sz="0" w:space="0" w:color="auto"/>
              </w:divBdr>
            </w:div>
            <w:div w:id="864249023">
              <w:marLeft w:val="0"/>
              <w:marRight w:val="0"/>
              <w:marTop w:val="0"/>
              <w:marBottom w:val="0"/>
              <w:divBdr>
                <w:top w:val="none" w:sz="0" w:space="0" w:color="auto"/>
                <w:left w:val="none" w:sz="0" w:space="0" w:color="auto"/>
                <w:bottom w:val="none" w:sz="0" w:space="0" w:color="auto"/>
                <w:right w:val="none" w:sz="0" w:space="0" w:color="auto"/>
              </w:divBdr>
            </w:div>
            <w:div w:id="562374089">
              <w:marLeft w:val="0"/>
              <w:marRight w:val="0"/>
              <w:marTop w:val="0"/>
              <w:marBottom w:val="0"/>
              <w:divBdr>
                <w:top w:val="none" w:sz="0" w:space="0" w:color="auto"/>
                <w:left w:val="none" w:sz="0" w:space="0" w:color="auto"/>
                <w:bottom w:val="none" w:sz="0" w:space="0" w:color="auto"/>
                <w:right w:val="none" w:sz="0" w:space="0" w:color="auto"/>
              </w:divBdr>
            </w:div>
            <w:div w:id="537396024">
              <w:marLeft w:val="0"/>
              <w:marRight w:val="0"/>
              <w:marTop w:val="0"/>
              <w:marBottom w:val="0"/>
              <w:divBdr>
                <w:top w:val="none" w:sz="0" w:space="0" w:color="auto"/>
                <w:left w:val="none" w:sz="0" w:space="0" w:color="auto"/>
                <w:bottom w:val="none" w:sz="0" w:space="0" w:color="auto"/>
                <w:right w:val="none" w:sz="0" w:space="0" w:color="auto"/>
              </w:divBdr>
            </w:div>
            <w:div w:id="1924097295">
              <w:marLeft w:val="0"/>
              <w:marRight w:val="0"/>
              <w:marTop w:val="0"/>
              <w:marBottom w:val="0"/>
              <w:divBdr>
                <w:top w:val="none" w:sz="0" w:space="0" w:color="auto"/>
                <w:left w:val="none" w:sz="0" w:space="0" w:color="auto"/>
                <w:bottom w:val="none" w:sz="0" w:space="0" w:color="auto"/>
                <w:right w:val="none" w:sz="0" w:space="0" w:color="auto"/>
              </w:divBdr>
            </w:div>
            <w:div w:id="471487324">
              <w:marLeft w:val="0"/>
              <w:marRight w:val="0"/>
              <w:marTop w:val="0"/>
              <w:marBottom w:val="0"/>
              <w:divBdr>
                <w:top w:val="none" w:sz="0" w:space="0" w:color="auto"/>
                <w:left w:val="none" w:sz="0" w:space="0" w:color="auto"/>
                <w:bottom w:val="none" w:sz="0" w:space="0" w:color="auto"/>
                <w:right w:val="none" w:sz="0" w:space="0" w:color="auto"/>
              </w:divBdr>
            </w:div>
            <w:div w:id="278879899">
              <w:marLeft w:val="0"/>
              <w:marRight w:val="0"/>
              <w:marTop w:val="0"/>
              <w:marBottom w:val="0"/>
              <w:divBdr>
                <w:top w:val="none" w:sz="0" w:space="0" w:color="auto"/>
                <w:left w:val="none" w:sz="0" w:space="0" w:color="auto"/>
                <w:bottom w:val="none" w:sz="0" w:space="0" w:color="auto"/>
                <w:right w:val="none" w:sz="0" w:space="0" w:color="auto"/>
              </w:divBdr>
            </w:div>
            <w:div w:id="1954165840">
              <w:marLeft w:val="0"/>
              <w:marRight w:val="0"/>
              <w:marTop w:val="0"/>
              <w:marBottom w:val="0"/>
              <w:divBdr>
                <w:top w:val="none" w:sz="0" w:space="0" w:color="auto"/>
                <w:left w:val="none" w:sz="0" w:space="0" w:color="auto"/>
                <w:bottom w:val="none" w:sz="0" w:space="0" w:color="auto"/>
                <w:right w:val="none" w:sz="0" w:space="0" w:color="auto"/>
              </w:divBdr>
            </w:div>
            <w:div w:id="2110931641">
              <w:marLeft w:val="0"/>
              <w:marRight w:val="0"/>
              <w:marTop w:val="0"/>
              <w:marBottom w:val="0"/>
              <w:divBdr>
                <w:top w:val="none" w:sz="0" w:space="0" w:color="auto"/>
                <w:left w:val="none" w:sz="0" w:space="0" w:color="auto"/>
                <w:bottom w:val="none" w:sz="0" w:space="0" w:color="auto"/>
                <w:right w:val="none" w:sz="0" w:space="0" w:color="auto"/>
              </w:divBdr>
            </w:div>
            <w:div w:id="1432817478">
              <w:marLeft w:val="0"/>
              <w:marRight w:val="0"/>
              <w:marTop w:val="0"/>
              <w:marBottom w:val="0"/>
              <w:divBdr>
                <w:top w:val="none" w:sz="0" w:space="0" w:color="auto"/>
                <w:left w:val="none" w:sz="0" w:space="0" w:color="auto"/>
                <w:bottom w:val="none" w:sz="0" w:space="0" w:color="auto"/>
                <w:right w:val="none" w:sz="0" w:space="0" w:color="auto"/>
              </w:divBdr>
            </w:div>
            <w:div w:id="2118988360">
              <w:marLeft w:val="0"/>
              <w:marRight w:val="0"/>
              <w:marTop w:val="0"/>
              <w:marBottom w:val="0"/>
              <w:divBdr>
                <w:top w:val="none" w:sz="0" w:space="0" w:color="auto"/>
                <w:left w:val="none" w:sz="0" w:space="0" w:color="auto"/>
                <w:bottom w:val="none" w:sz="0" w:space="0" w:color="auto"/>
                <w:right w:val="none" w:sz="0" w:space="0" w:color="auto"/>
              </w:divBdr>
            </w:div>
            <w:div w:id="361365776">
              <w:marLeft w:val="0"/>
              <w:marRight w:val="0"/>
              <w:marTop w:val="0"/>
              <w:marBottom w:val="0"/>
              <w:divBdr>
                <w:top w:val="none" w:sz="0" w:space="0" w:color="auto"/>
                <w:left w:val="none" w:sz="0" w:space="0" w:color="auto"/>
                <w:bottom w:val="none" w:sz="0" w:space="0" w:color="auto"/>
                <w:right w:val="none" w:sz="0" w:space="0" w:color="auto"/>
              </w:divBdr>
            </w:div>
            <w:div w:id="1410694940">
              <w:marLeft w:val="0"/>
              <w:marRight w:val="0"/>
              <w:marTop w:val="0"/>
              <w:marBottom w:val="0"/>
              <w:divBdr>
                <w:top w:val="none" w:sz="0" w:space="0" w:color="auto"/>
                <w:left w:val="none" w:sz="0" w:space="0" w:color="auto"/>
                <w:bottom w:val="none" w:sz="0" w:space="0" w:color="auto"/>
                <w:right w:val="none" w:sz="0" w:space="0" w:color="auto"/>
              </w:divBdr>
            </w:div>
            <w:div w:id="138348455">
              <w:marLeft w:val="0"/>
              <w:marRight w:val="0"/>
              <w:marTop w:val="0"/>
              <w:marBottom w:val="0"/>
              <w:divBdr>
                <w:top w:val="none" w:sz="0" w:space="0" w:color="auto"/>
                <w:left w:val="none" w:sz="0" w:space="0" w:color="auto"/>
                <w:bottom w:val="none" w:sz="0" w:space="0" w:color="auto"/>
                <w:right w:val="none" w:sz="0" w:space="0" w:color="auto"/>
              </w:divBdr>
            </w:div>
            <w:div w:id="254554938">
              <w:marLeft w:val="0"/>
              <w:marRight w:val="0"/>
              <w:marTop w:val="0"/>
              <w:marBottom w:val="0"/>
              <w:divBdr>
                <w:top w:val="none" w:sz="0" w:space="0" w:color="auto"/>
                <w:left w:val="none" w:sz="0" w:space="0" w:color="auto"/>
                <w:bottom w:val="none" w:sz="0" w:space="0" w:color="auto"/>
                <w:right w:val="none" w:sz="0" w:space="0" w:color="auto"/>
              </w:divBdr>
            </w:div>
            <w:div w:id="1119685315">
              <w:marLeft w:val="0"/>
              <w:marRight w:val="0"/>
              <w:marTop w:val="0"/>
              <w:marBottom w:val="0"/>
              <w:divBdr>
                <w:top w:val="none" w:sz="0" w:space="0" w:color="auto"/>
                <w:left w:val="none" w:sz="0" w:space="0" w:color="auto"/>
                <w:bottom w:val="none" w:sz="0" w:space="0" w:color="auto"/>
                <w:right w:val="none" w:sz="0" w:space="0" w:color="auto"/>
              </w:divBdr>
            </w:div>
            <w:div w:id="1807434171">
              <w:marLeft w:val="0"/>
              <w:marRight w:val="0"/>
              <w:marTop w:val="0"/>
              <w:marBottom w:val="0"/>
              <w:divBdr>
                <w:top w:val="none" w:sz="0" w:space="0" w:color="auto"/>
                <w:left w:val="none" w:sz="0" w:space="0" w:color="auto"/>
                <w:bottom w:val="none" w:sz="0" w:space="0" w:color="auto"/>
                <w:right w:val="none" w:sz="0" w:space="0" w:color="auto"/>
              </w:divBdr>
            </w:div>
            <w:div w:id="778451512">
              <w:marLeft w:val="0"/>
              <w:marRight w:val="0"/>
              <w:marTop w:val="0"/>
              <w:marBottom w:val="0"/>
              <w:divBdr>
                <w:top w:val="none" w:sz="0" w:space="0" w:color="auto"/>
                <w:left w:val="none" w:sz="0" w:space="0" w:color="auto"/>
                <w:bottom w:val="none" w:sz="0" w:space="0" w:color="auto"/>
                <w:right w:val="none" w:sz="0" w:space="0" w:color="auto"/>
              </w:divBdr>
            </w:div>
            <w:div w:id="381488110">
              <w:marLeft w:val="0"/>
              <w:marRight w:val="0"/>
              <w:marTop w:val="0"/>
              <w:marBottom w:val="0"/>
              <w:divBdr>
                <w:top w:val="none" w:sz="0" w:space="0" w:color="auto"/>
                <w:left w:val="none" w:sz="0" w:space="0" w:color="auto"/>
                <w:bottom w:val="none" w:sz="0" w:space="0" w:color="auto"/>
                <w:right w:val="none" w:sz="0" w:space="0" w:color="auto"/>
              </w:divBdr>
            </w:div>
            <w:div w:id="1150485880">
              <w:marLeft w:val="0"/>
              <w:marRight w:val="0"/>
              <w:marTop w:val="0"/>
              <w:marBottom w:val="0"/>
              <w:divBdr>
                <w:top w:val="none" w:sz="0" w:space="0" w:color="auto"/>
                <w:left w:val="none" w:sz="0" w:space="0" w:color="auto"/>
                <w:bottom w:val="none" w:sz="0" w:space="0" w:color="auto"/>
                <w:right w:val="none" w:sz="0" w:space="0" w:color="auto"/>
              </w:divBdr>
            </w:div>
            <w:div w:id="1501777118">
              <w:marLeft w:val="0"/>
              <w:marRight w:val="0"/>
              <w:marTop w:val="0"/>
              <w:marBottom w:val="0"/>
              <w:divBdr>
                <w:top w:val="none" w:sz="0" w:space="0" w:color="auto"/>
                <w:left w:val="none" w:sz="0" w:space="0" w:color="auto"/>
                <w:bottom w:val="none" w:sz="0" w:space="0" w:color="auto"/>
                <w:right w:val="none" w:sz="0" w:space="0" w:color="auto"/>
              </w:divBdr>
            </w:div>
            <w:div w:id="2139175490">
              <w:marLeft w:val="0"/>
              <w:marRight w:val="0"/>
              <w:marTop w:val="0"/>
              <w:marBottom w:val="0"/>
              <w:divBdr>
                <w:top w:val="none" w:sz="0" w:space="0" w:color="auto"/>
                <w:left w:val="none" w:sz="0" w:space="0" w:color="auto"/>
                <w:bottom w:val="none" w:sz="0" w:space="0" w:color="auto"/>
                <w:right w:val="none" w:sz="0" w:space="0" w:color="auto"/>
              </w:divBdr>
            </w:div>
            <w:div w:id="268508486">
              <w:marLeft w:val="0"/>
              <w:marRight w:val="0"/>
              <w:marTop w:val="0"/>
              <w:marBottom w:val="0"/>
              <w:divBdr>
                <w:top w:val="none" w:sz="0" w:space="0" w:color="auto"/>
                <w:left w:val="none" w:sz="0" w:space="0" w:color="auto"/>
                <w:bottom w:val="none" w:sz="0" w:space="0" w:color="auto"/>
                <w:right w:val="none" w:sz="0" w:space="0" w:color="auto"/>
              </w:divBdr>
            </w:div>
            <w:div w:id="104885603">
              <w:marLeft w:val="0"/>
              <w:marRight w:val="0"/>
              <w:marTop w:val="0"/>
              <w:marBottom w:val="0"/>
              <w:divBdr>
                <w:top w:val="none" w:sz="0" w:space="0" w:color="auto"/>
                <w:left w:val="none" w:sz="0" w:space="0" w:color="auto"/>
                <w:bottom w:val="none" w:sz="0" w:space="0" w:color="auto"/>
                <w:right w:val="none" w:sz="0" w:space="0" w:color="auto"/>
              </w:divBdr>
            </w:div>
            <w:div w:id="610433578">
              <w:marLeft w:val="0"/>
              <w:marRight w:val="0"/>
              <w:marTop w:val="0"/>
              <w:marBottom w:val="0"/>
              <w:divBdr>
                <w:top w:val="none" w:sz="0" w:space="0" w:color="auto"/>
                <w:left w:val="none" w:sz="0" w:space="0" w:color="auto"/>
                <w:bottom w:val="none" w:sz="0" w:space="0" w:color="auto"/>
                <w:right w:val="none" w:sz="0" w:space="0" w:color="auto"/>
              </w:divBdr>
            </w:div>
            <w:div w:id="1206597953">
              <w:marLeft w:val="0"/>
              <w:marRight w:val="0"/>
              <w:marTop w:val="0"/>
              <w:marBottom w:val="0"/>
              <w:divBdr>
                <w:top w:val="none" w:sz="0" w:space="0" w:color="auto"/>
                <w:left w:val="none" w:sz="0" w:space="0" w:color="auto"/>
                <w:bottom w:val="none" w:sz="0" w:space="0" w:color="auto"/>
                <w:right w:val="none" w:sz="0" w:space="0" w:color="auto"/>
              </w:divBdr>
            </w:div>
            <w:div w:id="170682946">
              <w:marLeft w:val="0"/>
              <w:marRight w:val="0"/>
              <w:marTop w:val="0"/>
              <w:marBottom w:val="0"/>
              <w:divBdr>
                <w:top w:val="none" w:sz="0" w:space="0" w:color="auto"/>
                <w:left w:val="none" w:sz="0" w:space="0" w:color="auto"/>
                <w:bottom w:val="none" w:sz="0" w:space="0" w:color="auto"/>
                <w:right w:val="none" w:sz="0" w:space="0" w:color="auto"/>
              </w:divBdr>
            </w:div>
            <w:div w:id="546725923">
              <w:marLeft w:val="0"/>
              <w:marRight w:val="0"/>
              <w:marTop w:val="0"/>
              <w:marBottom w:val="0"/>
              <w:divBdr>
                <w:top w:val="none" w:sz="0" w:space="0" w:color="auto"/>
                <w:left w:val="none" w:sz="0" w:space="0" w:color="auto"/>
                <w:bottom w:val="none" w:sz="0" w:space="0" w:color="auto"/>
                <w:right w:val="none" w:sz="0" w:space="0" w:color="auto"/>
              </w:divBdr>
            </w:div>
            <w:div w:id="1133445956">
              <w:marLeft w:val="0"/>
              <w:marRight w:val="0"/>
              <w:marTop w:val="0"/>
              <w:marBottom w:val="0"/>
              <w:divBdr>
                <w:top w:val="none" w:sz="0" w:space="0" w:color="auto"/>
                <w:left w:val="none" w:sz="0" w:space="0" w:color="auto"/>
                <w:bottom w:val="none" w:sz="0" w:space="0" w:color="auto"/>
                <w:right w:val="none" w:sz="0" w:space="0" w:color="auto"/>
              </w:divBdr>
            </w:div>
            <w:div w:id="1387140854">
              <w:marLeft w:val="0"/>
              <w:marRight w:val="0"/>
              <w:marTop w:val="0"/>
              <w:marBottom w:val="0"/>
              <w:divBdr>
                <w:top w:val="none" w:sz="0" w:space="0" w:color="auto"/>
                <w:left w:val="none" w:sz="0" w:space="0" w:color="auto"/>
                <w:bottom w:val="none" w:sz="0" w:space="0" w:color="auto"/>
                <w:right w:val="none" w:sz="0" w:space="0" w:color="auto"/>
              </w:divBdr>
            </w:div>
            <w:div w:id="2036496414">
              <w:marLeft w:val="0"/>
              <w:marRight w:val="0"/>
              <w:marTop w:val="0"/>
              <w:marBottom w:val="0"/>
              <w:divBdr>
                <w:top w:val="none" w:sz="0" w:space="0" w:color="auto"/>
                <w:left w:val="none" w:sz="0" w:space="0" w:color="auto"/>
                <w:bottom w:val="none" w:sz="0" w:space="0" w:color="auto"/>
                <w:right w:val="none" w:sz="0" w:space="0" w:color="auto"/>
              </w:divBdr>
            </w:div>
            <w:div w:id="1347637076">
              <w:marLeft w:val="0"/>
              <w:marRight w:val="0"/>
              <w:marTop w:val="0"/>
              <w:marBottom w:val="0"/>
              <w:divBdr>
                <w:top w:val="none" w:sz="0" w:space="0" w:color="auto"/>
                <w:left w:val="none" w:sz="0" w:space="0" w:color="auto"/>
                <w:bottom w:val="none" w:sz="0" w:space="0" w:color="auto"/>
                <w:right w:val="none" w:sz="0" w:space="0" w:color="auto"/>
              </w:divBdr>
            </w:div>
            <w:div w:id="1962877803">
              <w:marLeft w:val="0"/>
              <w:marRight w:val="0"/>
              <w:marTop w:val="0"/>
              <w:marBottom w:val="0"/>
              <w:divBdr>
                <w:top w:val="none" w:sz="0" w:space="0" w:color="auto"/>
                <w:left w:val="none" w:sz="0" w:space="0" w:color="auto"/>
                <w:bottom w:val="none" w:sz="0" w:space="0" w:color="auto"/>
                <w:right w:val="none" w:sz="0" w:space="0" w:color="auto"/>
              </w:divBdr>
            </w:div>
            <w:div w:id="1296369637">
              <w:marLeft w:val="0"/>
              <w:marRight w:val="0"/>
              <w:marTop w:val="0"/>
              <w:marBottom w:val="0"/>
              <w:divBdr>
                <w:top w:val="none" w:sz="0" w:space="0" w:color="auto"/>
                <w:left w:val="none" w:sz="0" w:space="0" w:color="auto"/>
                <w:bottom w:val="none" w:sz="0" w:space="0" w:color="auto"/>
                <w:right w:val="none" w:sz="0" w:space="0" w:color="auto"/>
              </w:divBdr>
            </w:div>
            <w:div w:id="1950159318">
              <w:marLeft w:val="0"/>
              <w:marRight w:val="0"/>
              <w:marTop w:val="0"/>
              <w:marBottom w:val="0"/>
              <w:divBdr>
                <w:top w:val="none" w:sz="0" w:space="0" w:color="auto"/>
                <w:left w:val="none" w:sz="0" w:space="0" w:color="auto"/>
                <w:bottom w:val="none" w:sz="0" w:space="0" w:color="auto"/>
                <w:right w:val="none" w:sz="0" w:space="0" w:color="auto"/>
              </w:divBdr>
            </w:div>
            <w:div w:id="1381321701">
              <w:marLeft w:val="0"/>
              <w:marRight w:val="0"/>
              <w:marTop w:val="0"/>
              <w:marBottom w:val="0"/>
              <w:divBdr>
                <w:top w:val="none" w:sz="0" w:space="0" w:color="auto"/>
                <w:left w:val="none" w:sz="0" w:space="0" w:color="auto"/>
                <w:bottom w:val="none" w:sz="0" w:space="0" w:color="auto"/>
                <w:right w:val="none" w:sz="0" w:space="0" w:color="auto"/>
              </w:divBdr>
            </w:div>
            <w:div w:id="645623334">
              <w:marLeft w:val="0"/>
              <w:marRight w:val="0"/>
              <w:marTop w:val="0"/>
              <w:marBottom w:val="0"/>
              <w:divBdr>
                <w:top w:val="none" w:sz="0" w:space="0" w:color="auto"/>
                <w:left w:val="none" w:sz="0" w:space="0" w:color="auto"/>
                <w:bottom w:val="none" w:sz="0" w:space="0" w:color="auto"/>
                <w:right w:val="none" w:sz="0" w:space="0" w:color="auto"/>
              </w:divBdr>
            </w:div>
            <w:div w:id="1663893815">
              <w:marLeft w:val="0"/>
              <w:marRight w:val="0"/>
              <w:marTop w:val="0"/>
              <w:marBottom w:val="0"/>
              <w:divBdr>
                <w:top w:val="none" w:sz="0" w:space="0" w:color="auto"/>
                <w:left w:val="none" w:sz="0" w:space="0" w:color="auto"/>
                <w:bottom w:val="none" w:sz="0" w:space="0" w:color="auto"/>
                <w:right w:val="none" w:sz="0" w:space="0" w:color="auto"/>
              </w:divBdr>
            </w:div>
            <w:div w:id="605045062">
              <w:marLeft w:val="0"/>
              <w:marRight w:val="0"/>
              <w:marTop w:val="0"/>
              <w:marBottom w:val="0"/>
              <w:divBdr>
                <w:top w:val="none" w:sz="0" w:space="0" w:color="auto"/>
                <w:left w:val="none" w:sz="0" w:space="0" w:color="auto"/>
                <w:bottom w:val="none" w:sz="0" w:space="0" w:color="auto"/>
                <w:right w:val="none" w:sz="0" w:space="0" w:color="auto"/>
              </w:divBdr>
            </w:div>
            <w:div w:id="1102064602">
              <w:marLeft w:val="0"/>
              <w:marRight w:val="0"/>
              <w:marTop w:val="0"/>
              <w:marBottom w:val="0"/>
              <w:divBdr>
                <w:top w:val="none" w:sz="0" w:space="0" w:color="auto"/>
                <w:left w:val="none" w:sz="0" w:space="0" w:color="auto"/>
                <w:bottom w:val="none" w:sz="0" w:space="0" w:color="auto"/>
                <w:right w:val="none" w:sz="0" w:space="0" w:color="auto"/>
              </w:divBdr>
            </w:div>
            <w:div w:id="1808740210">
              <w:marLeft w:val="0"/>
              <w:marRight w:val="0"/>
              <w:marTop w:val="0"/>
              <w:marBottom w:val="0"/>
              <w:divBdr>
                <w:top w:val="none" w:sz="0" w:space="0" w:color="auto"/>
                <w:left w:val="none" w:sz="0" w:space="0" w:color="auto"/>
                <w:bottom w:val="none" w:sz="0" w:space="0" w:color="auto"/>
                <w:right w:val="none" w:sz="0" w:space="0" w:color="auto"/>
              </w:divBdr>
            </w:div>
            <w:div w:id="824509947">
              <w:marLeft w:val="0"/>
              <w:marRight w:val="0"/>
              <w:marTop w:val="0"/>
              <w:marBottom w:val="0"/>
              <w:divBdr>
                <w:top w:val="none" w:sz="0" w:space="0" w:color="auto"/>
                <w:left w:val="none" w:sz="0" w:space="0" w:color="auto"/>
                <w:bottom w:val="none" w:sz="0" w:space="0" w:color="auto"/>
                <w:right w:val="none" w:sz="0" w:space="0" w:color="auto"/>
              </w:divBdr>
            </w:div>
            <w:div w:id="1786995813">
              <w:marLeft w:val="0"/>
              <w:marRight w:val="0"/>
              <w:marTop w:val="0"/>
              <w:marBottom w:val="0"/>
              <w:divBdr>
                <w:top w:val="none" w:sz="0" w:space="0" w:color="auto"/>
                <w:left w:val="none" w:sz="0" w:space="0" w:color="auto"/>
                <w:bottom w:val="none" w:sz="0" w:space="0" w:color="auto"/>
                <w:right w:val="none" w:sz="0" w:space="0" w:color="auto"/>
              </w:divBdr>
            </w:div>
            <w:div w:id="373235372">
              <w:marLeft w:val="0"/>
              <w:marRight w:val="0"/>
              <w:marTop w:val="0"/>
              <w:marBottom w:val="0"/>
              <w:divBdr>
                <w:top w:val="none" w:sz="0" w:space="0" w:color="auto"/>
                <w:left w:val="none" w:sz="0" w:space="0" w:color="auto"/>
                <w:bottom w:val="none" w:sz="0" w:space="0" w:color="auto"/>
                <w:right w:val="none" w:sz="0" w:space="0" w:color="auto"/>
              </w:divBdr>
            </w:div>
            <w:div w:id="947472413">
              <w:marLeft w:val="0"/>
              <w:marRight w:val="0"/>
              <w:marTop w:val="0"/>
              <w:marBottom w:val="0"/>
              <w:divBdr>
                <w:top w:val="none" w:sz="0" w:space="0" w:color="auto"/>
                <w:left w:val="none" w:sz="0" w:space="0" w:color="auto"/>
                <w:bottom w:val="none" w:sz="0" w:space="0" w:color="auto"/>
                <w:right w:val="none" w:sz="0" w:space="0" w:color="auto"/>
              </w:divBdr>
            </w:div>
            <w:div w:id="785542361">
              <w:marLeft w:val="0"/>
              <w:marRight w:val="0"/>
              <w:marTop w:val="0"/>
              <w:marBottom w:val="0"/>
              <w:divBdr>
                <w:top w:val="none" w:sz="0" w:space="0" w:color="auto"/>
                <w:left w:val="none" w:sz="0" w:space="0" w:color="auto"/>
                <w:bottom w:val="none" w:sz="0" w:space="0" w:color="auto"/>
                <w:right w:val="none" w:sz="0" w:space="0" w:color="auto"/>
              </w:divBdr>
            </w:div>
            <w:div w:id="2001227401">
              <w:marLeft w:val="0"/>
              <w:marRight w:val="0"/>
              <w:marTop w:val="0"/>
              <w:marBottom w:val="0"/>
              <w:divBdr>
                <w:top w:val="none" w:sz="0" w:space="0" w:color="auto"/>
                <w:left w:val="none" w:sz="0" w:space="0" w:color="auto"/>
                <w:bottom w:val="none" w:sz="0" w:space="0" w:color="auto"/>
                <w:right w:val="none" w:sz="0" w:space="0" w:color="auto"/>
              </w:divBdr>
            </w:div>
            <w:div w:id="1800225783">
              <w:marLeft w:val="0"/>
              <w:marRight w:val="0"/>
              <w:marTop w:val="0"/>
              <w:marBottom w:val="0"/>
              <w:divBdr>
                <w:top w:val="none" w:sz="0" w:space="0" w:color="auto"/>
                <w:left w:val="none" w:sz="0" w:space="0" w:color="auto"/>
                <w:bottom w:val="none" w:sz="0" w:space="0" w:color="auto"/>
                <w:right w:val="none" w:sz="0" w:space="0" w:color="auto"/>
              </w:divBdr>
            </w:div>
            <w:div w:id="1754546514">
              <w:marLeft w:val="0"/>
              <w:marRight w:val="0"/>
              <w:marTop w:val="0"/>
              <w:marBottom w:val="0"/>
              <w:divBdr>
                <w:top w:val="none" w:sz="0" w:space="0" w:color="auto"/>
                <w:left w:val="none" w:sz="0" w:space="0" w:color="auto"/>
                <w:bottom w:val="none" w:sz="0" w:space="0" w:color="auto"/>
                <w:right w:val="none" w:sz="0" w:space="0" w:color="auto"/>
              </w:divBdr>
            </w:div>
            <w:div w:id="2205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3996">
      <w:bodyDiv w:val="1"/>
      <w:marLeft w:val="0"/>
      <w:marRight w:val="0"/>
      <w:marTop w:val="0"/>
      <w:marBottom w:val="0"/>
      <w:divBdr>
        <w:top w:val="none" w:sz="0" w:space="0" w:color="auto"/>
        <w:left w:val="none" w:sz="0" w:space="0" w:color="auto"/>
        <w:bottom w:val="none" w:sz="0" w:space="0" w:color="auto"/>
        <w:right w:val="none" w:sz="0" w:space="0" w:color="auto"/>
      </w:divBdr>
      <w:divsChild>
        <w:div w:id="1503737022">
          <w:marLeft w:val="0"/>
          <w:marRight w:val="0"/>
          <w:marTop w:val="0"/>
          <w:marBottom w:val="0"/>
          <w:divBdr>
            <w:top w:val="none" w:sz="0" w:space="0" w:color="auto"/>
            <w:left w:val="none" w:sz="0" w:space="0" w:color="auto"/>
            <w:bottom w:val="none" w:sz="0" w:space="0" w:color="auto"/>
            <w:right w:val="none" w:sz="0" w:space="0" w:color="auto"/>
          </w:divBdr>
          <w:divsChild>
            <w:div w:id="999969616">
              <w:marLeft w:val="0"/>
              <w:marRight w:val="0"/>
              <w:marTop w:val="0"/>
              <w:marBottom w:val="0"/>
              <w:divBdr>
                <w:top w:val="none" w:sz="0" w:space="0" w:color="auto"/>
                <w:left w:val="none" w:sz="0" w:space="0" w:color="auto"/>
                <w:bottom w:val="none" w:sz="0" w:space="0" w:color="auto"/>
                <w:right w:val="none" w:sz="0" w:space="0" w:color="auto"/>
              </w:divBdr>
            </w:div>
            <w:div w:id="1400056922">
              <w:marLeft w:val="0"/>
              <w:marRight w:val="0"/>
              <w:marTop w:val="0"/>
              <w:marBottom w:val="0"/>
              <w:divBdr>
                <w:top w:val="none" w:sz="0" w:space="0" w:color="auto"/>
                <w:left w:val="none" w:sz="0" w:space="0" w:color="auto"/>
                <w:bottom w:val="none" w:sz="0" w:space="0" w:color="auto"/>
                <w:right w:val="none" w:sz="0" w:space="0" w:color="auto"/>
              </w:divBdr>
            </w:div>
            <w:div w:id="162747170">
              <w:marLeft w:val="0"/>
              <w:marRight w:val="0"/>
              <w:marTop w:val="0"/>
              <w:marBottom w:val="0"/>
              <w:divBdr>
                <w:top w:val="none" w:sz="0" w:space="0" w:color="auto"/>
                <w:left w:val="none" w:sz="0" w:space="0" w:color="auto"/>
                <w:bottom w:val="none" w:sz="0" w:space="0" w:color="auto"/>
                <w:right w:val="none" w:sz="0" w:space="0" w:color="auto"/>
              </w:divBdr>
            </w:div>
            <w:div w:id="14720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123">
      <w:bodyDiv w:val="1"/>
      <w:marLeft w:val="0"/>
      <w:marRight w:val="0"/>
      <w:marTop w:val="0"/>
      <w:marBottom w:val="0"/>
      <w:divBdr>
        <w:top w:val="none" w:sz="0" w:space="0" w:color="auto"/>
        <w:left w:val="none" w:sz="0" w:space="0" w:color="auto"/>
        <w:bottom w:val="none" w:sz="0" w:space="0" w:color="auto"/>
        <w:right w:val="none" w:sz="0" w:space="0" w:color="auto"/>
      </w:divBdr>
      <w:divsChild>
        <w:div w:id="798691842">
          <w:marLeft w:val="0"/>
          <w:marRight w:val="0"/>
          <w:marTop w:val="0"/>
          <w:marBottom w:val="0"/>
          <w:divBdr>
            <w:top w:val="none" w:sz="0" w:space="0" w:color="auto"/>
            <w:left w:val="none" w:sz="0" w:space="0" w:color="auto"/>
            <w:bottom w:val="none" w:sz="0" w:space="0" w:color="auto"/>
            <w:right w:val="none" w:sz="0" w:space="0" w:color="auto"/>
          </w:divBdr>
          <w:divsChild>
            <w:div w:id="1148014818">
              <w:marLeft w:val="0"/>
              <w:marRight w:val="0"/>
              <w:marTop w:val="0"/>
              <w:marBottom w:val="0"/>
              <w:divBdr>
                <w:top w:val="none" w:sz="0" w:space="0" w:color="auto"/>
                <w:left w:val="none" w:sz="0" w:space="0" w:color="auto"/>
                <w:bottom w:val="none" w:sz="0" w:space="0" w:color="auto"/>
                <w:right w:val="none" w:sz="0" w:space="0" w:color="auto"/>
              </w:divBdr>
            </w:div>
            <w:div w:id="2120753810">
              <w:marLeft w:val="0"/>
              <w:marRight w:val="0"/>
              <w:marTop w:val="0"/>
              <w:marBottom w:val="0"/>
              <w:divBdr>
                <w:top w:val="none" w:sz="0" w:space="0" w:color="auto"/>
                <w:left w:val="none" w:sz="0" w:space="0" w:color="auto"/>
                <w:bottom w:val="none" w:sz="0" w:space="0" w:color="auto"/>
                <w:right w:val="none" w:sz="0" w:space="0" w:color="auto"/>
              </w:divBdr>
            </w:div>
            <w:div w:id="1272590234">
              <w:marLeft w:val="0"/>
              <w:marRight w:val="0"/>
              <w:marTop w:val="0"/>
              <w:marBottom w:val="0"/>
              <w:divBdr>
                <w:top w:val="none" w:sz="0" w:space="0" w:color="auto"/>
                <w:left w:val="none" w:sz="0" w:space="0" w:color="auto"/>
                <w:bottom w:val="none" w:sz="0" w:space="0" w:color="auto"/>
                <w:right w:val="none" w:sz="0" w:space="0" w:color="auto"/>
              </w:divBdr>
            </w:div>
            <w:div w:id="1133594516">
              <w:marLeft w:val="0"/>
              <w:marRight w:val="0"/>
              <w:marTop w:val="0"/>
              <w:marBottom w:val="0"/>
              <w:divBdr>
                <w:top w:val="none" w:sz="0" w:space="0" w:color="auto"/>
                <w:left w:val="none" w:sz="0" w:space="0" w:color="auto"/>
                <w:bottom w:val="none" w:sz="0" w:space="0" w:color="auto"/>
                <w:right w:val="none" w:sz="0" w:space="0" w:color="auto"/>
              </w:divBdr>
            </w:div>
            <w:div w:id="206795771">
              <w:marLeft w:val="0"/>
              <w:marRight w:val="0"/>
              <w:marTop w:val="0"/>
              <w:marBottom w:val="0"/>
              <w:divBdr>
                <w:top w:val="none" w:sz="0" w:space="0" w:color="auto"/>
                <w:left w:val="none" w:sz="0" w:space="0" w:color="auto"/>
                <w:bottom w:val="none" w:sz="0" w:space="0" w:color="auto"/>
                <w:right w:val="none" w:sz="0" w:space="0" w:color="auto"/>
              </w:divBdr>
            </w:div>
            <w:div w:id="306979220">
              <w:marLeft w:val="0"/>
              <w:marRight w:val="0"/>
              <w:marTop w:val="0"/>
              <w:marBottom w:val="0"/>
              <w:divBdr>
                <w:top w:val="none" w:sz="0" w:space="0" w:color="auto"/>
                <w:left w:val="none" w:sz="0" w:space="0" w:color="auto"/>
                <w:bottom w:val="none" w:sz="0" w:space="0" w:color="auto"/>
                <w:right w:val="none" w:sz="0" w:space="0" w:color="auto"/>
              </w:divBdr>
            </w:div>
            <w:div w:id="775518836">
              <w:marLeft w:val="0"/>
              <w:marRight w:val="0"/>
              <w:marTop w:val="0"/>
              <w:marBottom w:val="0"/>
              <w:divBdr>
                <w:top w:val="none" w:sz="0" w:space="0" w:color="auto"/>
                <w:left w:val="none" w:sz="0" w:space="0" w:color="auto"/>
                <w:bottom w:val="none" w:sz="0" w:space="0" w:color="auto"/>
                <w:right w:val="none" w:sz="0" w:space="0" w:color="auto"/>
              </w:divBdr>
            </w:div>
            <w:div w:id="1404840272">
              <w:marLeft w:val="0"/>
              <w:marRight w:val="0"/>
              <w:marTop w:val="0"/>
              <w:marBottom w:val="0"/>
              <w:divBdr>
                <w:top w:val="none" w:sz="0" w:space="0" w:color="auto"/>
                <w:left w:val="none" w:sz="0" w:space="0" w:color="auto"/>
                <w:bottom w:val="none" w:sz="0" w:space="0" w:color="auto"/>
                <w:right w:val="none" w:sz="0" w:space="0" w:color="auto"/>
              </w:divBdr>
            </w:div>
            <w:div w:id="114374856">
              <w:marLeft w:val="0"/>
              <w:marRight w:val="0"/>
              <w:marTop w:val="0"/>
              <w:marBottom w:val="0"/>
              <w:divBdr>
                <w:top w:val="none" w:sz="0" w:space="0" w:color="auto"/>
                <w:left w:val="none" w:sz="0" w:space="0" w:color="auto"/>
                <w:bottom w:val="none" w:sz="0" w:space="0" w:color="auto"/>
                <w:right w:val="none" w:sz="0" w:space="0" w:color="auto"/>
              </w:divBdr>
            </w:div>
            <w:div w:id="1822771616">
              <w:marLeft w:val="0"/>
              <w:marRight w:val="0"/>
              <w:marTop w:val="0"/>
              <w:marBottom w:val="0"/>
              <w:divBdr>
                <w:top w:val="none" w:sz="0" w:space="0" w:color="auto"/>
                <w:left w:val="none" w:sz="0" w:space="0" w:color="auto"/>
                <w:bottom w:val="none" w:sz="0" w:space="0" w:color="auto"/>
                <w:right w:val="none" w:sz="0" w:space="0" w:color="auto"/>
              </w:divBdr>
            </w:div>
            <w:div w:id="246770099">
              <w:marLeft w:val="0"/>
              <w:marRight w:val="0"/>
              <w:marTop w:val="0"/>
              <w:marBottom w:val="0"/>
              <w:divBdr>
                <w:top w:val="none" w:sz="0" w:space="0" w:color="auto"/>
                <w:left w:val="none" w:sz="0" w:space="0" w:color="auto"/>
                <w:bottom w:val="none" w:sz="0" w:space="0" w:color="auto"/>
                <w:right w:val="none" w:sz="0" w:space="0" w:color="auto"/>
              </w:divBdr>
            </w:div>
            <w:div w:id="651525604">
              <w:marLeft w:val="0"/>
              <w:marRight w:val="0"/>
              <w:marTop w:val="0"/>
              <w:marBottom w:val="0"/>
              <w:divBdr>
                <w:top w:val="none" w:sz="0" w:space="0" w:color="auto"/>
                <w:left w:val="none" w:sz="0" w:space="0" w:color="auto"/>
                <w:bottom w:val="none" w:sz="0" w:space="0" w:color="auto"/>
                <w:right w:val="none" w:sz="0" w:space="0" w:color="auto"/>
              </w:divBdr>
            </w:div>
            <w:div w:id="1197810295">
              <w:marLeft w:val="0"/>
              <w:marRight w:val="0"/>
              <w:marTop w:val="0"/>
              <w:marBottom w:val="0"/>
              <w:divBdr>
                <w:top w:val="none" w:sz="0" w:space="0" w:color="auto"/>
                <w:left w:val="none" w:sz="0" w:space="0" w:color="auto"/>
                <w:bottom w:val="none" w:sz="0" w:space="0" w:color="auto"/>
                <w:right w:val="none" w:sz="0" w:space="0" w:color="auto"/>
              </w:divBdr>
            </w:div>
            <w:div w:id="1316494442">
              <w:marLeft w:val="0"/>
              <w:marRight w:val="0"/>
              <w:marTop w:val="0"/>
              <w:marBottom w:val="0"/>
              <w:divBdr>
                <w:top w:val="none" w:sz="0" w:space="0" w:color="auto"/>
                <w:left w:val="none" w:sz="0" w:space="0" w:color="auto"/>
                <w:bottom w:val="none" w:sz="0" w:space="0" w:color="auto"/>
                <w:right w:val="none" w:sz="0" w:space="0" w:color="auto"/>
              </w:divBdr>
            </w:div>
            <w:div w:id="260725832">
              <w:marLeft w:val="0"/>
              <w:marRight w:val="0"/>
              <w:marTop w:val="0"/>
              <w:marBottom w:val="0"/>
              <w:divBdr>
                <w:top w:val="none" w:sz="0" w:space="0" w:color="auto"/>
                <w:left w:val="none" w:sz="0" w:space="0" w:color="auto"/>
                <w:bottom w:val="none" w:sz="0" w:space="0" w:color="auto"/>
                <w:right w:val="none" w:sz="0" w:space="0" w:color="auto"/>
              </w:divBdr>
            </w:div>
            <w:div w:id="1297105507">
              <w:marLeft w:val="0"/>
              <w:marRight w:val="0"/>
              <w:marTop w:val="0"/>
              <w:marBottom w:val="0"/>
              <w:divBdr>
                <w:top w:val="none" w:sz="0" w:space="0" w:color="auto"/>
                <w:left w:val="none" w:sz="0" w:space="0" w:color="auto"/>
                <w:bottom w:val="none" w:sz="0" w:space="0" w:color="auto"/>
                <w:right w:val="none" w:sz="0" w:space="0" w:color="auto"/>
              </w:divBdr>
            </w:div>
            <w:div w:id="1691369102">
              <w:marLeft w:val="0"/>
              <w:marRight w:val="0"/>
              <w:marTop w:val="0"/>
              <w:marBottom w:val="0"/>
              <w:divBdr>
                <w:top w:val="none" w:sz="0" w:space="0" w:color="auto"/>
                <w:left w:val="none" w:sz="0" w:space="0" w:color="auto"/>
                <w:bottom w:val="none" w:sz="0" w:space="0" w:color="auto"/>
                <w:right w:val="none" w:sz="0" w:space="0" w:color="auto"/>
              </w:divBdr>
            </w:div>
            <w:div w:id="1917208419">
              <w:marLeft w:val="0"/>
              <w:marRight w:val="0"/>
              <w:marTop w:val="0"/>
              <w:marBottom w:val="0"/>
              <w:divBdr>
                <w:top w:val="none" w:sz="0" w:space="0" w:color="auto"/>
                <w:left w:val="none" w:sz="0" w:space="0" w:color="auto"/>
                <w:bottom w:val="none" w:sz="0" w:space="0" w:color="auto"/>
                <w:right w:val="none" w:sz="0" w:space="0" w:color="auto"/>
              </w:divBdr>
            </w:div>
            <w:div w:id="754132751">
              <w:marLeft w:val="0"/>
              <w:marRight w:val="0"/>
              <w:marTop w:val="0"/>
              <w:marBottom w:val="0"/>
              <w:divBdr>
                <w:top w:val="none" w:sz="0" w:space="0" w:color="auto"/>
                <w:left w:val="none" w:sz="0" w:space="0" w:color="auto"/>
                <w:bottom w:val="none" w:sz="0" w:space="0" w:color="auto"/>
                <w:right w:val="none" w:sz="0" w:space="0" w:color="auto"/>
              </w:divBdr>
            </w:div>
            <w:div w:id="2129816989">
              <w:marLeft w:val="0"/>
              <w:marRight w:val="0"/>
              <w:marTop w:val="0"/>
              <w:marBottom w:val="0"/>
              <w:divBdr>
                <w:top w:val="none" w:sz="0" w:space="0" w:color="auto"/>
                <w:left w:val="none" w:sz="0" w:space="0" w:color="auto"/>
                <w:bottom w:val="none" w:sz="0" w:space="0" w:color="auto"/>
                <w:right w:val="none" w:sz="0" w:space="0" w:color="auto"/>
              </w:divBdr>
            </w:div>
            <w:div w:id="1032800185">
              <w:marLeft w:val="0"/>
              <w:marRight w:val="0"/>
              <w:marTop w:val="0"/>
              <w:marBottom w:val="0"/>
              <w:divBdr>
                <w:top w:val="none" w:sz="0" w:space="0" w:color="auto"/>
                <w:left w:val="none" w:sz="0" w:space="0" w:color="auto"/>
                <w:bottom w:val="none" w:sz="0" w:space="0" w:color="auto"/>
                <w:right w:val="none" w:sz="0" w:space="0" w:color="auto"/>
              </w:divBdr>
            </w:div>
            <w:div w:id="576402299">
              <w:marLeft w:val="0"/>
              <w:marRight w:val="0"/>
              <w:marTop w:val="0"/>
              <w:marBottom w:val="0"/>
              <w:divBdr>
                <w:top w:val="none" w:sz="0" w:space="0" w:color="auto"/>
                <w:left w:val="none" w:sz="0" w:space="0" w:color="auto"/>
                <w:bottom w:val="none" w:sz="0" w:space="0" w:color="auto"/>
                <w:right w:val="none" w:sz="0" w:space="0" w:color="auto"/>
              </w:divBdr>
            </w:div>
            <w:div w:id="147014273">
              <w:marLeft w:val="0"/>
              <w:marRight w:val="0"/>
              <w:marTop w:val="0"/>
              <w:marBottom w:val="0"/>
              <w:divBdr>
                <w:top w:val="none" w:sz="0" w:space="0" w:color="auto"/>
                <w:left w:val="none" w:sz="0" w:space="0" w:color="auto"/>
                <w:bottom w:val="none" w:sz="0" w:space="0" w:color="auto"/>
                <w:right w:val="none" w:sz="0" w:space="0" w:color="auto"/>
              </w:divBdr>
            </w:div>
            <w:div w:id="1742604256">
              <w:marLeft w:val="0"/>
              <w:marRight w:val="0"/>
              <w:marTop w:val="0"/>
              <w:marBottom w:val="0"/>
              <w:divBdr>
                <w:top w:val="none" w:sz="0" w:space="0" w:color="auto"/>
                <w:left w:val="none" w:sz="0" w:space="0" w:color="auto"/>
                <w:bottom w:val="none" w:sz="0" w:space="0" w:color="auto"/>
                <w:right w:val="none" w:sz="0" w:space="0" w:color="auto"/>
              </w:divBdr>
            </w:div>
            <w:div w:id="870069564">
              <w:marLeft w:val="0"/>
              <w:marRight w:val="0"/>
              <w:marTop w:val="0"/>
              <w:marBottom w:val="0"/>
              <w:divBdr>
                <w:top w:val="none" w:sz="0" w:space="0" w:color="auto"/>
                <w:left w:val="none" w:sz="0" w:space="0" w:color="auto"/>
                <w:bottom w:val="none" w:sz="0" w:space="0" w:color="auto"/>
                <w:right w:val="none" w:sz="0" w:space="0" w:color="auto"/>
              </w:divBdr>
            </w:div>
            <w:div w:id="1246766065">
              <w:marLeft w:val="0"/>
              <w:marRight w:val="0"/>
              <w:marTop w:val="0"/>
              <w:marBottom w:val="0"/>
              <w:divBdr>
                <w:top w:val="none" w:sz="0" w:space="0" w:color="auto"/>
                <w:left w:val="none" w:sz="0" w:space="0" w:color="auto"/>
                <w:bottom w:val="none" w:sz="0" w:space="0" w:color="auto"/>
                <w:right w:val="none" w:sz="0" w:space="0" w:color="auto"/>
              </w:divBdr>
            </w:div>
            <w:div w:id="1961958517">
              <w:marLeft w:val="0"/>
              <w:marRight w:val="0"/>
              <w:marTop w:val="0"/>
              <w:marBottom w:val="0"/>
              <w:divBdr>
                <w:top w:val="none" w:sz="0" w:space="0" w:color="auto"/>
                <w:left w:val="none" w:sz="0" w:space="0" w:color="auto"/>
                <w:bottom w:val="none" w:sz="0" w:space="0" w:color="auto"/>
                <w:right w:val="none" w:sz="0" w:space="0" w:color="auto"/>
              </w:divBdr>
            </w:div>
            <w:div w:id="1450052852">
              <w:marLeft w:val="0"/>
              <w:marRight w:val="0"/>
              <w:marTop w:val="0"/>
              <w:marBottom w:val="0"/>
              <w:divBdr>
                <w:top w:val="none" w:sz="0" w:space="0" w:color="auto"/>
                <w:left w:val="none" w:sz="0" w:space="0" w:color="auto"/>
                <w:bottom w:val="none" w:sz="0" w:space="0" w:color="auto"/>
                <w:right w:val="none" w:sz="0" w:space="0" w:color="auto"/>
              </w:divBdr>
            </w:div>
            <w:div w:id="28838901">
              <w:marLeft w:val="0"/>
              <w:marRight w:val="0"/>
              <w:marTop w:val="0"/>
              <w:marBottom w:val="0"/>
              <w:divBdr>
                <w:top w:val="none" w:sz="0" w:space="0" w:color="auto"/>
                <w:left w:val="none" w:sz="0" w:space="0" w:color="auto"/>
                <w:bottom w:val="none" w:sz="0" w:space="0" w:color="auto"/>
                <w:right w:val="none" w:sz="0" w:space="0" w:color="auto"/>
              </w:divBdr>
            </w:div>
            <w:div w:id="1270969939">
              <w:marLeft w:val="0"/>
              <w:marRight w:val="0"/>
              <w:marTop w:val="0"/>
              <w:marBottom w:val="0"/>
              <w:divBdr>
                <w:top w:val="none" w:sz="0" w:space="0" w:color="auto"/>
                <w:left w:val="none" w:sz="0" w:space="0" w:color="auto"/>
                <w:bottom w:val="none" w:sz="0" w:space="0" w:color="auto"/>
                <w:right w:val="none" w:sz="0" w:space="0" w:color="auto"/>
              </w:divBdr>
            </w:div>
            <w:div w:id="75442578">
              <w:marLeft w:val="0"/>
              <w:marRight w:val="0"/>
              <w:marTop w:val="0"/>
              <w:marBottom w:val="0"/>
              <w:divBdr>
                <w:top w:val="none" w:sz="0" w:space="0" w:color="auto"/>
                <w:left w:val="none" w:sz="0" w:space="0" w:color="auto"/>
                <w:bottom w:val="none" w:sz="0" w:space="0" w:color="auto"/>
                <w:right w:val="none" w:sz="0" w:space="0" w:color="auto"/>
              </w:divBdr>
            </w:div>
            <w:div w:id="1391731787">
              <w:marLeft w:val="0"/>
              <w:marRight w:val="0"/>
              <w:marTop w:val="0"/>
              <w:marBottom w:val="0"/>
              <w:divBdr>
                <w:top w:val="none" w:sz="0" w:space="0" w:color="auto"/>
                <w:left w:val="none" w:sz="0" w:space="0" w:color="auto"/>
                <w:bottom w:val="none" w:sz="0" w:space="0" w:color="auto"/>
                <w:right w:val="none" w:sz="0" w:space="0" w:color="auto"/>
              </w:divBdr>
            </w:div>
            <w:div w:id="1828595921">
              <w:marLeft w:val="0"/>
              <w:marRight w:val="0"/>
              <w:marTop w:val="0"/>
              <w:marBottom w:val="0"/>
              <w:divBdr>
                <w:top w:val="none" w:sz="0" w:space="0" w:color="auto"/>
                <w:left w:val="none" w:sz="0" w:space="0" w:color="auto"/>
                <w:bottom w:val="none" w:sz="0" w:space="0" w:color="auto"/>
                <w:right w:val="none" w:sz="0" w:space="0" w:color="auto"/>
              </w:divBdr>
            </w:div>
            <w:div w:id="17237474">
              <w:marLeft w:val="0"/>
              <w:marRight w:val="0"/>
              <w:marTop w:val="0"/>
              <w:marBottom w:val="0"/>
              <w:divBdr>
                <w:top w:val="none" w:sz="0" w:space="0" w:color="auto"/>
                <w:left w:val="none" w:sz="0" w:space="0" w:color="auto"/>
                <w:bottom w:val="none" w:sz="0" w:space="0" w:color="auto"/>
                <w:right w:val="none" w:sz="0" w:space="0" w:color="auto"/>
              </w:divBdr>
            </w:div>
            <w:div w:id="831725564">
              <w:marLeft w:val="0"/>
              <w:marRight w:val="0"/>
              <w:marTop w:val="0"/>
              <w:marBottom w:val="0"/>
              <w:divBdr>
                <w:top w:val="none" w:sz="0" w:space="0" w:color="auto"/>
                <w:left w:val="none" w:sz="0" w:space="0" w:color="auto"/>
                <w:bottom w:val="none" w:sz="0" w:space="0" w:color="auto"/>
                <w:right w:val="none" w:sz="0" w:space="0" w:color="auto"/>
              </w:divBdr>
            </w:div>
            <w:div w:id="362169780">
              <w:marLeft w:val="0"/>
              <w:marRight w:val="0"/>
              <w:marTop w:val="0"/>
              <w:marBottom w:val="0"/>
              <w:divBdr>
                <w:top w:val="none" w:sz="0" w:space="0" w:color="auto"/>
                <w:left w:val="none" w:sz="0" w:space="0" w:color="auto"/>
                <w:bottom w:val="none" w:sz="0" w:space="0" w:color="auto"/>
                <w:right w:val="none" w:sz="0" w:space="0" w:color="auto"/>
              </w:divBdr>
            </w:div>
            <w:div w:id="743261106">
              <w:marLeft w:val="0"/>
              <w:marRight w:val="0"/>
              <w:marTop w:val="0"/>
              <w:marBottom w:val="0"/>
              <w:divBdr>
                <w:top w:val="none" w:sz="0" w:space="0" w:color="auto"/>
                <w:left w:val="none" w:sz="0" w:space="0" w:color="auto"/>
                <w:bottom w:val="none" w:sz="0" w:space="0" w:color="auto"/>
                <w:right w:val="none" w:sz="0" w:space="0" w:color="auto"/>
              </w:divBdr>
            </w:div>
            <w:div w:id="687607926">
              <w:marLeft w:val="0"/>
              <w:marRight w:val="0"/>
              <w:marTop w:val="0"/>
              <w:marBottom w:val="0"/>
              <w:divBdr>
                <w:top w:val="none" w:sz="0" w:space="0" w:color="auto"/>
                <w:left w:val="none" w:sz="0" w:space="0" w:color="auto"/>
                <w:bottom w:val="none" w:sz="0" w:space="0" w:color="auto"/>
                <w:right w:val="none" w:sz="0" w:space="0" w:color="auto"/>
              </w:divBdr>
            </w:div>
            <w:div w:id="491259142">
              <w:marLeft w:val="0"/>
              <w:marRight w:val="0"/>
              <w:marTop w:val="0"/>
              <w:marBottom w:val="0"/>
              <w:divBdr>
                <w:top w:val="none" w:sz="0" w:space="0" w:color="auto"/>
                <w:left w:val="none" w:sz="0" w:space="0" w:color="auto"/>
                <w:bottom w:val="none" w:sz="0" w:space="0" w:color="auto"/>
                <w:right w:val="none" w:sz="0" w:space="0" w:color="auto"/>
              </w:divBdr>
            </w:div>
            <w:div w:id="899750086">
              <w:marLeft w:val="0"/>
              <w:marRight w:val="0"/>
              <w:marTop w:val="0"/>
              <w:marBottom w:val="0"/>
              <w:divBdr>
                <w:top w:val="none" w:sz="0" w:space="0" w:color="auto"/>
                <w:left w:val="none" w:sz="0" w:space="0" w:color="auto"/>
                <w:bottom w:val="none" w:sz="0" w:space="0" w:color="auto"/>
                <w:right w:val="none" w:sz="0" w:space="0" w:color="auto"/>
              </w:divBdr>
            </w:div>
            <w:div w:id="1860267500">
              <w:marLeft w:val="0"/>
              <w:marRight w:val="0"/>
              <w:marTop w:val="0"/>
              <w:marBottom w:val="0"/>
              <w:divBdr>
                <w:top w:val="none" w:sz="0" w:space="0" w:color="auto"/>
                <w:left w:val="none" w:sz="0" w:space="0" w:color="auto"/>
                <w:bottom w:val="none" w:sz="0" w:space="0" w:color="auto"/>
                <w:right w:val="none" w:sz="0" w:space="0" w:color="auto"/>
              </w:divBdr>
            </w:div>
            <w:div w:id="777721417">
              <w:marLeft w:val="0"/>
              <w:marRight w:val="0"/>
              <w:marTop w:val="0"/>
              <w:marBottom w:val="0"/>
              <w:divBdr>
                <w:top w:val="none" w:sz="0" w:space="0" w:color="auto"/>
                <w:left w:val="none" w:sz="0" w:space="0" w:color="auto"/>
                <w:bottom w:val="none" w:sz="0" w:space="0" w:color="auto"/>
                <w:right w:val="none" w:sz="0" w:space="0" w:color="auto"/>
              </w:divBdr>
            </w:div>
            <w:div w:id="254434874">
              <w:marLeft w:val="0"/>
              <w:marRight w:val="0"/>
              <w:marTop w:val="0"/>
              <w:marBottom w:val="0"/>
              <w:divBdr>
                <w:top w:val="none" w:sz="0" w:space="0" w:color="auto"/>
                <w:left w:val="none" w:sz="0" w:space="0" w:color="auto"/>
                <w:bottom w:val="none" w:sz="0" w:space="0" w:color="auto"/>
                <w:right w:val="none" w:sz="0" w:space="0" w:color="auto"/>
              </w:divBdr>
            </w:div>
            <w:div w:id="1844659596">
              <w:marLeft w:val="0"/>
              <w:marRight w:val="0"/>
              <w:marTop w:val="0"/>
              <w:marBottom w:val="0"/>
              <w:divBdr>
                <w:top w:val="none" w:sz="0" w:space="0" w:color="auto"/>
                <w:left w:val="none" w:sz="0" w:space="0" w:color="auto"/>
                <w:bottom w:val="none" w:sz="0" w:space="0" w:color="auto"/>
                <w:right w:val="none" w:sz="0" w:space="0" w:color="auto"/>
              </w:divBdr>
            </w:div>
            <w:div w:id="708409812">
              <w:marLeft w:val="0"/>
              <w:marRight w:val="0"/>
              <w:marTop w:val="0"/>
              <w:marBottom w:val="0"/>
              <w:divBdr>
                <w:top w:val="none" w:sz="0" w:space="0" w:color="auto"/>
                <w:left w:val="none" w:sz="0" w:space="0" w:color="auto"/>
                <w:bottom w:val="none" w:sz="0" w:space="0" w:color="auto"/>
                <w:right w:val="none" w:sz="0" w:space="0" w:color="auto"/>
              </w:divBdr>
            </w:div>
            <w:div w:id="1849172372">
              <w:marLeft w:val="0"/>
              <w:marRight w:val="0"/>
              <w:marTop w:val="0"/>
              <w:marBottom w:val="0"/>
              <w:divBdr>
                <w:top w:val="none" w:sz="0" w:space="0" w:color="auto"/>
                <w:left w:val="none" w:sz="0" w:space="0" w:color="auto"/>
                <w:bottom w:val="none" w:sz="0" w:space="0" w:color="auto"/>
                <w:right w:val="none" w:sz="0" w:space="0" w:color="auto"/>
              </w:divBdr>
            </w:div>
            <w:div w:id="1294484593">
              <w:marLeft w:val="0"/>
              <w:marRight w:val="0"/>
              <w:marTop w:val="0"/>
              <w:marBottom w:val="0"/>
              <w:divBdr>
                <w:top w:val="none" w:sz="0" w:space="0" w:color="auto"/>
                <w:left w:val="none" w:sz="0" w:space="0" w:color="auto"/>
                <w:bottom w:val="none" w:sz="0" w:space="0" w:color="auto"/>
                <w:right w:val="none" w:sz="0" w:space="0" w:color="auto"/>
              </w:divBdr>
            </w:div>
            <w:div w:id="1347172227">
              <w:marLeft w:val="0"/>
              <w:marRight w:val="0"/>
              <w:marTop w:val="0"/>
              <w:marBottom w:val="0"/>
              <w:divBdr>
                <w:top w:val="none" w:sz="0" w:space="0" w:color="auto"/>
                <w:left w:val="none" w:sz="0" w:space="0" w:color="auto"/>
                <w:bottom w:val="none" w:sz="0" w:space="0" w:color="auto"/>
                <w:right w:val="none" w:sz="0" w:space="0" w:color="auto"/>
              </w:divBdr>
            </w:div>
            <w:div w:id="990595085">
              <w:marLeft w:val="0"/>
              <w:marRight w:val="0"/>
              <w:marTop w:val="0"/>
              <w:marBottom w:val="0"/>
              <w:divBdr>
                <w:top w:val="none" w:sz="0" w:space="0" w:color="auto"/>
                <w:left w:val="none" w:sz="0" w:space="0" w:color="auto"/>
                <w:bottom w:val="none" w:sz="0" w:space="0" w:color="auto"/>
                <w:right w:val="none" w:sz="0" w:space="0" w:color="auto"/>
              </w:divBdr>
            </w:div>
            <w:div w:id="864173524">
              <w:marLeft w:val="0"/>
              <w:marRight w:val="0"/>
              <w:marTop w:val="0"/>
              <w:marBottom w:val="0"/>
              <w:divBdr>
                <w:top w:val="none" w:sz="0" w:space="0" w:color="auto"/>
                <w:left w:val="none" w:sz="0" w:space="0" w:color="auto"/>
                <w:bottom w:val="none" w:sz="0" w:space="0" w:color="auto"/>
                <w:right w:val="none" w:sz="0" w:space="0" w:color="auto"/>
              </w:divBdr>
            </w:div>
            <w:div w:id="2122991727">
              <w:marLeft w:val="0"/>
              <w:marRight w:val="0"/>
              <w:marTop w:val="0"/>
              <w:marBottom w:val="0"/>
              <w:divBdr>
                <w:top w:val="none" w:sz="0" w:space="0" w:color="auto"/>
                <w:left w:val="none" w:sz="0" w:space="0" w:color="auto"/>
                <w:bottom w:val="none" w:sz="0" w:space="0" w:color="auto"/>
                <w:right w:val="none" w:sz="0" w:space="0" w:color="auto"/>
              </w:divBdr>
            </w:div>
            <w:div w:id="1600679940">
              <w:marLeft w:val="0"/>
              <w:marRight w:val="0"/>
              <w:marTop w:val="0"/>
              <w:marBottom w:val="0"/>
              <w:divBdr>
                <w:top w:val="none" w:sz="0" w:space="0" w:color="auto"/>
                <w:left w:val="none" w:sz="0" w:space="0" w:color="auto"/>
                <w:bottom w:val="none" w:sz="0" w:space="0" w:color="auto"/>
                <w:right w:val="none" w:sz="0" w:space="0" w:color="auto"/>
              </w:divBdr>
            </w:div>
            <w:div w:id="1831558358">
              <w:marLeft w:val="0"/>
              <w:marRight w:val="0"/>
              <w:marTop w:val="0"/>
              <w:marBottom w:val="0"/>
              <w:divBdr>
                <w:top w:val="none" w:sz="0" w:space="0" w:color="auto"/>
                <w:left w:val="none" w:sz="0" w:space="0" w:color="auto"/>
                <w:bottom w:val="none" w:sz="0" w:space="0" w:color="auto"/>
                <w:right w:val="none" w:sz="0" w:space="0" w:color="auto"/>
              </w:divBdr>
            </w:div>
            <w:div w:id="817234512">
              <w:marLeft w:val="0"/>
              <w:marRight w:val="0"/>
              <w:marTop w:val="0"/>
              <w:marBottom w:val="0"/>
              <w:divBdr>
                <w:top w:val="none" w:sz="0" w:space="0" w:color="auto"/>
                <w:left w:val="none" w:sz="0" w:space="0" w:color="auto"/>
                <w:bottom w:val="none" w:sz="0" w:space="0" w:color="auto"/>
                <w:right w:val="none" w:sz="0" w:space="0" w:color="auto"/>
              </w:divBdr>
            </w:div>
            <w:div w:id="1301962592">
              <w:marLeft w:val="0"/>
              <w:marRight w:val="0"/>
              <w:marTop w:val="0"/>
              <w:marBottom w:val="0"/>
              <w:divBdr>
                <w:top w:val="none" w:sz="0" w:space="0" w:color="auto"/>
                <w:left w:val="none" w:sz="0" w:space="0" w:color="auto"/>
                <w:bottom w:val="none" w:sz="0" w:space="0" w:color="auto"/>
                <w:right w:val="none" w:sz="0" w:space="0" w:color="auto"/>
              </w:divBdr>
            </w:div>
            <w:div w:id="109470493">
              <w:marLeft w:val="0"/>
              <w:marRight w:val="0"/>
              <w:marTop w:val="0"/>
              <w:marBottom w:val="0"/>
              <w:divBdr>
                <w:top w:val="none" w:sz="0" w:space="0" w:color="auto"/>
                <w:left w:val="none" w:sz="0" w:space="0" w:color="auto"/>
                <w:bottom w:val="none" w:sz="0" w:space="0" w:color="auto"/>
                <w:right w:val="none" w:sz="0" w:space="0" w:color="auto"/>
              </w:divBdr>
            </w:div>
            <w:div w:id="1720205094">
              <w:marLeft w:val="0"/>
              <w:marRight w:val="0"/>
              <w:marTop w:val="0"/>
              <w:marBottom w:val="0"/>
              <w:divBdr>
                <w:top w:val="none" w:sz="0" w:space="0" w:color="auto"/>
                <w:left w:val="none" w:sz="0" w:space="0" w:color="auto"/>
                <w:bottom w:val="none" w:sz="0" w:space="0" w:color="auto"/>
                <w:right w:val="none" w:sz="0" w:space="0" w:color="auto"/>
              </w:divBdr>
            </w:div>
            <w:div w:id="1092698725">
              <w:marLeft w:val="0"/>
              <w:marRight w:val="0"/>
              <w:marTop w:val="0"/>
              <w:marBottom w:val="0"/>
              <w:divBdr>
                <w:top w:val="none" w:sz="0" w:space="0" w:color="auto"/>
                <w:left w:val="none" w:sz="0" w:space="0" w:color="auto"/>
                <w:bottom w:val="none" w:sz="0" w:space="0" w:color="auto"/>
                <w:right w:val="none" w:sz="0" w:space="0" w:color="auto"/>
              </w:divBdr>
            </w:div>
            <w:div w:id="639723388">
              <w:marLeft w:val="0"/>
              <w:marRight w:val="0"/>
              <w:marTop w:val="0"/>
              <w:marBottom w:val="0"/>
              <w:divBdr>
                <w:top w:val="none" w:sz="0" w:space="0" w:color="auto"/>
                <w:left w:val="none" w:sz="0" w:space="0" w:color="auto"/>
                <w:bottom w:val="none" w:sz="0" w:space="0" w:color="auto"/>
                <w:right w:val="none" w:sz="0" w:space="0" w:color="auto"/>
              </w:divBdr>
            </w:div>
            <w:div w:id="899169329">
              <w:marLeft w:val="0"/>
              <w:marRight w:val="0"/>
              <w:marTop w:val="0"/>
              <w:marBottom w:val="0"/>
              <w:divBdr>
                <w:top w:val="none" w:sz="0" w:space="0" w:color="auto"/>
                <w:left w:val="none" w:sz="0" w:space="0" w:color="auto"/>
                <w:bottom w:val="none" w:sz="0" w:space="0" w:color="auto"/>
                <w:right w:val="none" w:sz="0" w:space="0" w:color="auto"/>
              </w:divBdr>
            </w:div>
            <w:div w:id="1016077458">
              <w:marLeft w:val="0"/>
              <w:marRight w:val="0"/>
              <w:marTop w:val="0"/>
              <w:marBottom w:val="0"/>
              <w:divBdr>
                <w:top w:val="none" w:sz="0" w:space="0" w:color="auto"/>
                <w:left w:val="none" w:sz="0" w:space="0" w:color="auto"/>
                <w:bottom w:val="none" w:sz="0" w:space="0" w:color="auto"/>
                <w:right w:val="none" w:sz="0" w:space="0" w:color="auto"/>
              </w:divBdr>
            </w:div>
            <w:div w:id="786578787">
              <w:marLeft w:val="0"/>
              <w:marRight w:val="0"/>
              <w:marTop w:val="0"/>
              <w:marBottom w:val="0"/>
              <w:divBdr>
                <w:top w:val="none" w:sz="0" w:space="0" w:color="auto"/>
                <w:left w:val="none" w:sz="0" w:space="0" w:color="auto"/>
                <w:bottom w:val="none" w:sz="0" w:space="0" w:color="auto"/>
                <w:right w:val="none" w:sz="0" w:space="0" w:color="auto"/>
              </w:divBdr>
            </w:div>
            <w:div w:id="334502452">
              <w:marLeft w:val="0"/>
              <w:marRight w:val="0"/>
              <w:marTop w:val="0"/>
              <w:marBottom w:val="0"/>
              <w:divBdr>
                <w:top w:val="none" w:sz="0" w:space="0" w:color="auto"/>
                <w:left w:val="none" w:sz="0" w:space="0" w:color="auto"/>
                <w:bottom w:val="none" w:sz="0" w:space="0" w:color="auto"/>
                <w:right w:val="none" w:sz="0" w:space="0" w:color="auto"/>
              </w:divBdr>
            </w:div>
            <w:div w:id="1413238996">
              <w:marLeft w:val="0"/>
              <w:marRight w:val="0"/>
              <w:marTop w:val="0"/>
              <w:marBottom w:val="0"/>
              <w:divBdr>
                <w:top w:val="none" w:sz="0" w:space="0" w:color="auto"/>
                <w:left w:val="none" w:sz="0" w:space="0" w:color="auto"/>
                <w:bottom w:val="none" w:sz="0" w:space="0" w:color="auto"/>
                <w:right w:val="none" w:sz="0" w:space="0" w:color="auto"/>
              </w:divBdr>
            </w:div>
            <w:div w:id="1956522337">
              <w:marLeft w:val="0"/>
              <w:marRight w:val="0"/>
              <w:marTop w:val="0"/>
              <w:marBottom w:val="0"/>
              <w:divBdr>
                <w:top w:val="none" w:sz="0" w:space="0" w:color="auto"/>
                <w:left w:val="none" w:sz="0" w:space="0" w:color="auto"/>
                <w:bottom w:val="none" w:sz="0" w:space="0" w:color="auto"/>
                <w:right w:val="none" w:sz="0" w:space="0" w:color="auto"/>
              </w:divBdr>
            </w:div>
            <w:div w:id="2117945778">
              <w:marLeft w:val="0"/>
              <w:marRight w:val="0"/>
              <w:marTop w:val="0"/>
              <w:marBottom w:val="0"/>
              <w:divBdr>
                <w:top w:val="none" w:sz="0" w:space="0" w:color="auto"/>
                <w:left w:val="none" w:sz="0" w:space="0" w:color="auto"/>
                <w:bottom w:val="none" w:sz="0" w:space="0" w:color="auto"/>
                <w:right w:val="none" w:sz="0" w:space="0" w:color="auto"/>
              </w:divBdr>
            </w:div>
            <w:div w:id="1044061810">
              <w:marLeft w:val="0"/>
              <w:marRight w:val="0"/>
              <w:marTop w:val="0"/>
              <w:marBottom w:val="0"/>
              <w:divBdr>
                <w:top w:val="none" w:sz="0" w:space="0" w:color="auto"/>
                <w:left w:val="none" w:sz="0" w:space="0" w:color="auto"/>
                <w:bottom w:val="none" w:sz="0" w:space="0" w:color="auto"/>
                <w:right w:val="none" w:sz="0" w:space="0" w:color="auto"/>
              </w:divBdr>
            </w:div>
            <w:div w:id="309746539">
              <w:marLeft w:val="0"/>
              <w:marRight w:val="0"/>
              <w:marTop w:val="0"/>
              <w:marBottom w:val="0"/>
              <w:divBdr>
                <w:top w:val="none" w:sz="0" w:space="0" w:color="auto"/>
                <w:left w:val="none" w:sz="0" w:space="0" w:color="auto"/>
                <w:bottom w:val="none" w:sz="0" w:space="0" w:color="auto"/>
                <w:right w:val="none" w:sz="0" w:space="0" w:color="auto"/>
              </w:divBdr>
            </w:div>
            <w:div w:id="964117324">
              <w:marLeft w:val="0"/>
              <w:marRight w:val="0"/>
              <w:marTop w:val="0"/>
              <w:marBottom w:val="0"/>
              <w:divBdr>
                <w:top w:val="none" w:sz="0" w:space="0" w:color="auto"/>
                <w:left w:val="none" w:sz="0" w:space="0" w:color="auto"/>
                <w:bottom w:val="none" w:sz="0" w:space="0" w:color="auto"/>
                <w:right w:val="none" w:sz="0" w:space="0" w:color="auto"/>
              </w:divBdr>
            </w:div>
            <w:div w:id="1257128272">
              <w:marLeft w:val="0"/>
              <w:marRight w:val="0"/>
              <w:marTop w:val="0"/>
              <w:marBottom w:val="0"/>
              <w:divBdr>
                <w:top w:val="none" w:sz="0" w:space="0" w:color="auto"/>
                <w:left w:val="none" w:sz="0" w:space="0" w:color="auto"/>
                <w:bottom w:val="none" w:sz="0" w:space="0" w:color="auto"/>
                <w:right w:val="none" w:sz="0" w:space="0" w:color="auto"/>
              </w:divBdr>
            </w:div>
            <w:div w:id="898251490">
              <w:marLeft w:val="0"/>
              <w:marRight w:val="0"/>
              <w:marTop w:val="0"/>
              <w:marBottom w:val="0"/>
              <w:divBdr>
                <w:top w:val="none" w:sz="0" w:space="0" w:color="auto"/>
                <w:left w:val="none" w:sz="0" w:space="0" w:color="auto"/>
                <w:bottom w:val="none" w:sz="0" w:space="0" w:color="auto"/>
                <w:right w:val="none" w:sz="0" w:space="0" w:color="auto"/>
              </w:divBdr>
            </w:div>
            <w:div w:id="372657586">
              <w:marLeft w:val="0"/>
              <w:marRight w:val="0"/>
              <w:marTop w:val="0"/>
              <w:marBottom w:val="0"/>
              <w:divBdr>
                <w:top w:val="none" w:sz="0" w:space="0" w:color="auto"/>
                <w:left w:val="none" w:sz="0" w:space="0" w:color="auto"/>
                <w:bottom w:val="none" w:sz="0" w:space="0" w:color="auto"/>
                <w:right w:val="none" w:sz="0" w:space="0" w:color="auto"/>
              </w:divBdr>
            </w:div>
            <w:div w:id="933972547">
              <w:marLeft w:val="0"/>
              <w:marRight w:val="0"/>
              <w:marTop w:val="0"/>
              <w:marBottom w:val="0"/>
              <w:divBdr>
                <w:top w:val="none" w:sz="0" w:space="0" w:color="auto"/>
                <w:left w:val="none" w:sz="0" w:space="0" w:color="auto"/>
                <w:bottom w:val="none" w:sz="0" w:space="0" w:color="auto"/>
                <w:right w:val="none" w:sz="0" w:space="0" w:color="auto"/>
              </w:divBdr>
            </w:div>
            <w:div w:id="2023123788">
              <w:marLeft w:val="0"/>
              <w:marRight w:val="0"/>
              <w:marTop w:val="0"/>
              <w:marBottom w:val="0"/>
              <w:divBdr>
                <w:top w:val="none" w:sz="0" w:space="0" w:color="auto"/>
                <w:left w:val="none" w:sz="0" w:space="0" w:color="auto"/>
                <w:bottom w:val="none" w:sz="0" w:space="0" w:color="auto"/>
                <w:right w:val="none" w:sz="0" w:space="0" w:color="auto"/>
              </w:divBdr>
            </w:div>
            <w:div w:id="1961760464">
              <w:marLeft w:val="0"/>
              <w:marRight w:val="0"/>
              <w:marTop w:val="0"/>
              <w:marBottom w:val="0"/>
              <w:divBdr>
                <w:top w:val="none" w:sz="0" w:space="0" w:color="auto"/>
                <w:left w:val="none" w:sz="0" w:space="0" w:color="auto"/>
                <w:bottom w:val="none" w:sz="0" w:space="0" w:color="auto"/>
                <w:right w:val="none" w:sz="0" w:space="0" w:color="auto"/>
              </w:divBdr>
            </w:div>
            <w:div w:id="1035888007">
              <w:marLeft w:val="0"/>
              <w:marRight w:val="0"/>
              <w:marTop w:val="0"/>
              <w:marBottom w:val="0"/>
              <w:divBdr>
                <w:top w:val="none" w:sz="0" w:space="0" w:color="auto"/>
                <w:left w:val="none" w:sz="0" w:space="0" w:color="auto"/>
                <w:bottom w:val="none" w:sz="0" w:space="0" w:color="auto"/>
                <w:right w:val="none" w:sz="0" w:space="0" w:color="auto"/>
              </w:divBdr>
            </w:div>
            <w:div w:id="2318148">
              <w:marLeft w:val="0"/>
              <w:marRight w:val="0"/>
              <w:marTop w:val="0"/>
              <w:marBottom w:val="0"/>
              <w:divBdr>
                <w:top w:val="none" w:sz="0" w:space="0" w:color="auto"/>
                <w:left w:val="none" w:sz="0" w:space="0" w:color="auto"/>
                <w:bottom w:val="none" w:sz="0" w:space="0" w:color="auto"/>
                <w:right w:val="none" w:sz="0" w:space="0" w:color="auto"/>
              </w:divBdr>
            </w:div>
            <w:div w:id="1393969943">
              <w:marLeft w:val="0"/>
              <w:marRight w:val="0"/>
              <w:marTop w:val="0"/>
              <w:marBottom w:val="0"/>
              <w:divBdr>
                <w:top w:val="none" w:sz="0" w:space="0" w:color="auto"/>
                <w:left w:val="none" w:sz="0" w:space="0" w:color="auto"/>
                <w:bottom w:val="none" w:sz="0" w:space="0" w:color="auto"/>
                <w:right w:val="none" w:sz="0" w:space="0" w:color="auto"/>
              </w:divBdr>
            </w:div>
            <w:div w:id="1470827256">
              <w:marLeft w:val="0"/>
              <w:marRight w:val="0"/>
              <w:marTop w:val="0"/>
              <w:marBottom w:val="0"/>
              <w:divBdr>
                <w:top w:val="none" w:sz="0" w:space="0" w:color="auto"/>
                <w:left w:val="none" w:sz="0" w:space="0" w:color="auto"/>
                <w:bottom w:val="none" w:sz="0" w:space="0" w:color="auto"/>
                <w:right w:val="none" w:sz="0" w:space="0" w:color="auto"/>
              </w:divBdr>
            </w:div>
            <w:div w:id="1372028091">
              <w:marLeft w:val="0"/>
              <w:marRight w:val="0"/>
              <w:marTop w:val="0"/>
              <w:marBottom w:val="0"/>
              <w:divBdr>
                <w:top w:val="none" w:sz="0" w:space="0" w:color="auto"/>
                <w:left w:val="none" w:sz="0" w:space="0" w:color="auto"/>
                <w:bottom w:val="none" w:sz="0" w:space="0" w:color="auto"/>
                <w:right w:val="none" w:sz="0" w:space="0" w:color="auto"/>
              </w:divBdr>
            </w:div>
            <w:div w:id="922105628">
              <w:marLeft w:val="0"/>
              <w:marRight w:val="0"/>
              <w:marTop w:val="0"/>
              <w:marBottom w:val="0"/>
              <w:divBdr>
                <w:top w:val="none" w:sz="0" w:space="0" w:color="auto"/>
                <w:left w:val="none" w:sz="0" w:space="0" w:color="auto"/>
                <w:bottom w:val="none" w:sz="0" w:space="0" w:color="auto"/>
                <w:right w:val="none" w:sz="0" w:space="0" w:color="auto"/>
              </w:divBdr>
            </w:div>
            <w:div w:id="1018845893">
              <w:marLeft w:val="0"/>
              <w:marRight w:val="0"/>
              <w:marTop w:val="0"/>
              <w:marBottom w:val="0"/>
              <w:divBdr>
                <w:top w:val="none" w:sz="0" w:space="0" w:color="auto"/>
                <w:left w:val="none" w:sz="0" w:space="0" w:color="auto"/>
                <w:bottom w:val="none" w:sz="0" w:space="0" w:color="auto"/>
                <w:right w:val="none" w:sz="0" w:space="0" w:color="auto"/>
              </w:divBdr>
            </w:div>
            <w:div w:id="1505440692">
              <w:marLeft w:val="0"/>
              <w:marRight w:val="0"/>
              <w:marTop w:val="0"/>
              <w:marBottom w:val="0"/>
              <w:divBdr>
                <w:top w:val="none" w:sz="0" w:space="0" w:color="auto"/>
                <w:left w:val="none" w:sz="0" w:space="0" w:color="auto"/>
                <w:bottom w:val="none" w:sz="0" w:space="0" w:color="auto"/>
                <w:right w:val="none" w:sz="0" w:space="0" w:color="auto"/>
              </w:divBdr>
            </w:div>
            <w:div w:id="89473320">
              <w:marLeft w:val="0"/>
              <w:marRight w:val="0"/>
              <w:marTop w:val="0"/>
              <w:marBottom w:val="0"/>
              <w:divBdr>
                <w:top w:val="none" w:sz="0" w:space="0" w:color="auto"/>
                <w:left w:val="none" w:sz="0" w:space="0" w:color="auto"/>
                <w:bottom w:val="none" w:sz="0" w:space="0" w:color="auto"/>
                <w:right w:val="none" w:sz="0" w:space="0" w:color="auto"/>
              </w:divBdr>
            </w:div>
            <w:div w:id="935871945">
              <w:marLeft w:val="0"/>
              <w:marRight w:val="0"/>
              <w:marTop w:val="0"/>
              <w:marBottom w:val="0"/>
              <w:divBdr>
                <w:top w:val="none" w:sz="0" w:space="0" w:color="auto"/>
                <w:left w:val="none" w:sz="0" w:space="0" w:color="auto"/>
                <w:bottom w:val="none" w:sz="0" w:space="0" w:color="auto"/>
                <w:right w:val="none" w:sz="0" w:space="0" w:color="auto"/>
              </w:divBdr>
            </w:div>
            <w:div w:id="1503475538">
              <w:marLeft w:val="0"/>
              <w:marRight w:val="0"/>
              <w:marTop w:val="0"/>
              <w:marBottom w:val="0"/>
              <w:divBdr>
                <w:top w:val="none" w:sz="0" w:space="0" w:color="auto"/>
                <w:left w:val="none" w:sz="0" w:space="0" w:color="auto"/>
                <w:bottom w:val="none" w:sz="0" w:space="0" w:color="auto"/>
                <w:right w:val="none" w:sz="0" w:space="0" w:color="auto"/>
              </w:divBdr>
            </w:div>
            <w:div w:id="1426027947">
              <w:marLeft w:val="0"/>
              <w:marRight w:val="0"/>
              <w:marTop w:val="0"/>
              <w:marBottom w:val="0"/>
              <w:divBdr>
                <w:top w:val="none" w:sz="0" w:space="0" w:color="auto"/>
                <w:left w:val="none" w:sz="0" w:space="0" w:color="auto"/>
                <w:bottom w:val="none" w:sz="0" w:space="0" w:color="auto"/>
                <w:right w:val="none" w:sz="0" w:space="0" w:color="auto"/>
              </w:divBdr>
            </w:div>
            <w:div w:id="1113749711">
              <w:marLeft w:val="0"/>
              <w:marRight w:val="0"/>
              <w:marTop w:val="0"/>
              <w:marBottom w:val="0"/>
              <w:divBdr>
                <w:top w:val="none" w:sz="0" w:space="0" w:color="auto"/>
                <w:left w:val="none" w:sz="0" w:space="0" w:color="auto"/>
                <w:bottom w:val="none" w:sz="0" w:space="0" w:color="auto"/>
                <w:right w:val="none" w:sz="0" w:space="0" w:color="auto"/>
              </w:divBdr>
            </w:div>
            <w:div w:id="1142385470">
              <w:marLeft w:val="0"/>
              <w:marRight w:val="0"/>
              <w:marTop w:val="0"/>
              <w:marBottom w:val="0"/>
              <w:divBdr>
                <w:top w:val="none" w:sz="0" w:space="0" w:color="auto"/>
                <w:left w:val="none" w:sz="0" w:space="0" w:color="auto"/>
                <w:bottom w:val="none" w:sz="0" w:space="0" w:color="auto"/>
                <w:right w:val="none" w:sz="0" w:space="0" w:color="auto"/>
              </w:divBdr>
            </w:div>
            <w:div w:id="1384913997">
              <w:marLeft w:val="0"/>
              <w:marRight w:val="0"/>
              <w:marTop w:val="0"/>
              <w:marBottom w:val="0"/>
              <w:divBdr>
                <w:top w:val="none" w:sz="0" w:space="0" w:color="auto"/>
                <w:left w:val="none" w:sz="0" w:space="0" w:color="auto"/>
                <w:bottom w:val="none" w:sz="0" w:space="0" w:color="auto"/>
                <w:right w:val="none" w:sz="0" w:space="0" w:color="auto"/>
              </w:divBdr>
            </w:div>
            <w:div w:id="1125195509">
              <w:marLeft w:val="0"/>
              <w:marRight w:val="0"/>
              <w:marTop w:val="0"/>
              <w:marBottom w:val="0"/>
              <w:divBdr>
                <w:top w:val="none" w:sz="0" w:space="0" w:color="auto"/>
                <w:left w:val="none" w:sz="0" w:space="0" w:color="auto"/>
                <w:bottom w:val="none" w:sz="0" w:space="0" w:color="auto"/>
                <w:right w:val="none" w:sz="0" w:space="0" w:color="auto"/>
              </w:divBdr>
            </w:div>
            <w:div w:id="455567983">
              <w:marLeft w:val="0"/>
              <w:marRight w:val="0"/>
              <w:marTop w:val="0"/>
              <w:marBottom w:val="0"/>
              <w:divBdr>
                <w:top w:val="none" w:sz="0" w:space="0" w:color="auto"/>
                <w:left w:val="none" w:sz="0" w:space="0" w:color="auto"/>
                <w:bottom w:val="none" w:sz="0" w:space="0" w:color="auto"/>
                <w:right w:val="none" w:sz="0" w:space="0" w:color="auto"/>
              </w:divBdr>
            </w:div>
            <w:div w:id="1267808482">
              <w:marLeft w:val="0"/>
              <w:marRight w:val="0"/>
              <w:marTop w:val="0"/>
              <w:marBottom w:val="0"/>
              <w:divBdr>
                <w:top w:val="none" w:sz="0" w:space="0" w:color="auto"/>
                <w:left w:val="none" w:sz="0" w:space="0" w:color="auto"/>
                <w:bottom w:val="none" w:sz="0" w:space="0" w:color="auto"/>
                <w:right w:val="none" w:sz="0" w:space="0" w:color="auto"/>
              </w:divBdr>
            </w:div>
            <w:div w:id="1219780640">
              <w:marLeft w:val="0"/>
              <w:marRight w:val="0"/>
              <w:marTop w:val="0"/>
              <w:marBottom w:val="0"/>
              <w:divBdr>
                <w:top w:val="none" w:sz="0" w:space="0" w:color="auto"/>
                <w:left w:val="none" w:sz="0" w:space="0" w:color="auto"/>
                <w:bottom w:val="none" w:sz="0" w:space="0" w:color="auto"/>
                <w:right w:val="none" w:sz="0" w:space="0" w:color="auto"/>
              </w:divBdr>
            </w:div>
            <w:div w:id="1642803894">
              <w:marLeft w:val="0"/>
              <w:marRight w:val="0"/>
              <w:marTop w:val="0"/>
              <w:marBottom w:val="0"/>
              <w:divBdr>
                <w:top w:val="none" w:sz="0" w:space="0" w:color="auto"/>
                <w:left w:val="none" w:sz="0" w:space="0" w:color="auto"/>
                <w:bottom w:val="none" w:sz="0" w:space="0" w:color="auto"/>
                <w:right w:val="none" w:sz="0" w:space="0" w:color="auto"/>
              </w:divBdr>
            </w:div>
            <w:div w:id="225259069">
              <w:marLeft w:val="0"/>
              <w:marRight w:val="0"/>
              <w:marTop w:val="0"/>
              <w:marBottom w:val="0"/>
              <w:divBdr>
                <w:top w:val="none" w:sz="0" w:space="0" w:color="auto"/>
                <w:left w:val="none" w:sz="0" w:space="0" w:color="auto"/>
                <w:bottom w:val="none" w:sz="0" w:space="0" w:color="auto"/>
                <w:right w:val="none" w:sz="0" w:space="0" w:color="auto"/>
              </w:divBdr>
            </w:div>
            <w:div w:id="1745103124">
              <w:marLeft w:val="0"/>
              <w:marRight w:val="0"/>
              <w:marTop w:val="0"/>
              <w:marBottom w:val="0"/>
              <w:divBdr>
                <w:top w:val="none" w:sz="0" w:space="0" w:color="auto"/>
                <w:left w:val="none" w:sz="0" w:space="0" w:color="auto"/>
                <w:bottom w:val="none" w:sz="0" w:space="0" w:color="auto"/>
                <w:right w:val="none" w:sz="0" w:space="0" w:color="auto"/>
              </w:divBdr>
            </w:div>
            <w:div w:id="1907259984">
              <w:marLeft w:val="0"/>
              <w:marRight w:val="0"/>
              <w:marTop w:val="0"/>
              <w:marBottom w:val="0"/>
              <w:divBdr>
                <w:top w:val="none" w:sz="0" w:space="0" w:color="auto"/>
                <w:left w:val="none" w:sz="0" w:space="0" w:color="auto"/>
                <w:bottom w:val="none" w:sz="0" w:space="0" w:color="auto"/>
                <w:right w:val="none" w:sz="0" w:space="0" w:color="auto"/>
              </w:divBdr>
            </w:div>
            <w:div w:id="19403964">
              <w:marLeft w:val="0"/>
              <w:marRight w:val="0"/>
              <w:marTop w:val="0"/>
              <w:marBottom w:val="0"/>
              <w:divBdr>
                <w:top w:val="none" w:sz="0" w:space="0" w:color="auto"/>
                <w:left w:val="none" w:sz="0" w:space="0" w:color="auto"/>
                <w:bottom w:val="none" w:sz="0" w:space="0" w:color="auto"/>
                <w:right w:val="none" w:sz="0" w:space="0" w:color="auto"/>
              </w:divBdr>
            </w:div>
            <w:div w:id="2086955390">
              <w:marLeft w:val="0"/>
              <w:marRight w:val="0"/>
              <w:marTop w:val="0"/>
              <w:marBottom w:val="0"/>
              <w:divBdr>
                <w:top w:val="none" w:sz="0" w:space="0" w:color="auto"/>
                <w:left w:val="none" w:sz="0" w:space="0" w:color="auto"/>
                <w:bottom w:val="none" w:sz="0" w:space="0" w:color="auto"/>
                <w:right w:val="none" w:sz="0" w:space="0" w:color="auto"/>
              </w:divBdr>
            </w:div>
            <w:div w:id="8663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yan.lambie@raspberrypi.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RPF IT-Support</cp:lastModifiedBy>
  <cp:revision>2</cp:revision>
  <dcterms:created xsi:type="dcterms:W3CDTF">2020-01-13T14:32:00Z</dcterms:created>
  <dcterms:modified xsi:type="dcterms:W3CDTF">2020-01-13T14:32:00Z</dcterms:modified>
</cp:coreProperties>
</file>